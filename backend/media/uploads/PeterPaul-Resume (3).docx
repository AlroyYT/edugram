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38D2" w:rsidRDefault="00067B7F" w:rsidP="003B202E">
      <w:pPr>
        <w:jc w:val="both"/>
        <w:rPr>
          <w:rFonts w:ascii="Calibri" w:eastAsia="PMingLiU" w:hAnsi="Calibri" w:cs="Calibri"/>
          <w:bCs/>
          <w:color w:val="0000FF"/>
          <w:sz w:val="22"/>
          <w:szCs w:val="22"/>
          <w:lang w:val="en-IN"/>
        </w:rPr>
      </w:pPr>
      <w:r w:rsidRPr="007038D2">
        <w:rPr>
          <w:noProof/>
          <w:lang w:eastAsia="en-GB"/>
        </w:rPr>
        <w:drawing>
          <wp:inline distT="0" distB="0" distL="0" distR="0">
            <wp:extent cx="697831" cy="794084"/>
            <wp:effectExtent l="19050" t="0" r="7019" b="0"/>
            <wp:docPr id="8" name="Picture 6" descr="https://images.youracclaim.com/size/110x110/images/987adb7e-49be-4e24-b67e-55986bd3fe66/azure-solutions-architect-expert-600x60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s://images.youracclaim.com/size/110x110/images/987adb7e-49be-4e24-b67e-55986bd3fe66/azure-solutions-architect-expert-600x600.png"/>
                    <pic:cNvPicPr>
                      <a:picLocks/>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5468" cy="802775"/>
                    </a:xfrm>
                    <a:prstGeom prst="rect">
                      <a:avLst/>
                    </a:prstGeom>
                    <a:noFill/>
                    <a:ln>
                      <a:noFill/>
                    </a:ln>
                  </pic:spPr>
                </pic:pic>
              </a:graphicData>
            </a:graphic>
          </wp:inline>
        </w:drawing>
      </w:r>
      <w:r w:rsidR="00F21E0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66pt">
            <v:imagedata r:id="rId9" r:href="rId10"/>
          </v:shape>
        </w:pict>
      </w:r>
      <w:r w:rsidR="00F21E0B">
        <w:rPr>
          <w:noProof/>
        </w:rPr>
        <w:pict>
          <v:shape id="_x0000_i1026" type="#_x0000_t75" style="width:69pt;height:69pt">
            <v:imagedata r:id="rId11" r:href="rId12"/>
          </v:shape>
        </w:pict>
      </w:r>
      <w:r w:rsidR="00F21E0B">
        <w:rPr>
          <w:noProof/>
        </w:rPr>
        <w:pict>
          <v:shape id="_x0000_i1027" type="#_x0000_t75" style="width:66pt;height:66pt">
            <v:imagedata r:id="rId13" r:href="rId14"/>
          </v:shape>
        </w:pict>
      </w:r>
      <w:r w:rsidR="00F21E0B">
        <w:rPr>
          <w:noProof/>
        </w:rPr>
        <w:pict>
          <v:shape id="_x0000_i1028" type="#_x0000_t75" style="width:64.5pt;height:64.5pt">
            <v:imagedata r:id="rId15" r:href="rId16"/>
          </v:shape>
        </w:pict>
      </w:r>
      <w:r w:rsidR="009D0FCD">
        <w:rPr>
          <w:noProof/>
          <w:lang w:eastAsia="en-GB"/>
        </w:rPr>
        <w:drawing>
          <wp:inline distT="0" distB="0" distL="0" distR="0">
            <wp:extent cx="931099" cy="914400"/>
            <wp:effectExtent l="19050" t="0" r="2351" b="0"/>
            <wp:docPr id="2" name="Picture 5" descr="Image result for CKA Logo. Size: 208 x 204. Source: training.linuxfoundation.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KA Logo. Size: 208 x 204. Source: training.linuxfoundation.org"/>
                    <pic:cNvPicPr>
                      <a:picLocks noChangeAspect="1" noChangeArrowheads="1"/>
                    </pic:cNvPicPr>
                  </pic:nvPicPr>
                  <pic:blipFill>
                    <a:blip r:embed="rId17"/>
                    <a:srcRect/>
                    <a:stretch>
                      <a:fillRect/>
                    </a:stretch>
                  </pic:blipFill>
                  <pic:spPr bwMode="auto">
                    <a:xfrm>
                      <a:off x="0" y="0"/>
                      <a:ext cx="934720" cy="917956"/>
                    </a:xfrm>
                    <a:prstGeom prst="rect">
                      <a:avLst/>
                    </a:prstGeom>
                    <a:noFill/>
                    <a:ln w="9525">
                      <a:noFill/>
                      <a:miter lim="800000"/>
                      <a:headEnd/>
                      <a:tailEnd/>
                    </a:ln>
                  </pic:spPr>
                </pic:pic>
              </a:graphicData>
            </a:graphic>
          </wp:inline>
        </w:drawing>
      </w:r>
      <w:r w:rsidR="009D4A32" w:rsidRPr="009D4A32">
        <w:rPr>
          <w:noProof/>
          <w:lang w:eastAsia="en-GB"/>
        </w:rPr>
        <w:drawing>
          <wp:inline distT="0" distB="0" distL="0" distR="0">
            <wp:extent cx="794083" cy="794083"/>
            <wp:effectExtent l="0" t="0" r="0" b="0"/>
            <wp:docPr id="1" name="Picture 5" descr="https://images.credly.com/size/110x110/images/99289602-861e-4929-8277-773e63a2fa6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redly.com/size/110x110/images/99289602-861e-4929-8277-773e63a2fa6f/image.png"/>
                    <pic:cNvPicPr>
                      <a:picLocks noChangeAspect="1" noChangeArrowheads="1"/>
                    </pic:cNvPicPr>
                  </pic:nvPicPr>
                  <pic:blipFill>
                    <a:blip r:embed="rId18"/>
                    <a:srcRect/>
                    <a:stretch>
                      <a:fillRect/>
                    </a:stretch>
                  </pic:blipFill>
                  <pic:spPr bwMode="auto">
                    <a:xfrm>
                      <a:off x="0" y="0"/>
                      <a:ext cx="793881" cy="793881"/>
                    </a:xfrm>
                    <a:prstGeom prst="rect">
                      <a:avLst/>
                    </a:prstGeom>
                    <a:noFill/>
                    <a:ln w="9525">
                      <a:noFill/>
                      <a:miter lim="800000"/>
                      <a:headEnd/>
                      <a:tailEnd/>
                    </a:ln>
                  </pic:spPr>
                </pic:pic>
              </a:graphicData>
            </a:graphic>
          </wp:inline>
        </w:drawing>
      </w:r>
    </w:p>
    <w:p w:rsidR="007038D2" w:rsidRDefault="007038D2">
      <w:pPr>
        <w:jc w:val="both"/>
        <w:rPr>
          <w:rFonts w:ascii="Calibri" w:eastAsia="PMingLiU" w:hAnsi="Calibri" w:cs="Calibri"/>
          <w:bCs/>
          <w:color w:val="0000FF"/>
          <w:sz w:val="22"/>
          <w:szCs w:val="22"/>
          <w:lang w:val="en-IN"/>
        </w:rPr>
      </w:pPr>
    </w:p>
    <w:p w:rsidR="007038D2" w:rsidRPr="002D5B25" w:rsidRDefault="007038D2">
      <w:pPr>
        <w:jc w:val="both"/>
        <w:rPr>
          <w:rFonts w:asciiTheme="minorHAnsi" w:hAnsiTheme="minorHAnsi" w:cstheme="minorHAnsi"/>
          <w:b/>
          <w:bCs/>
          <w:color w:val="800080"/>
          <w:sz w:val="22"/>
          <w:szCs w:val="22"/>
        </w:rPr>
      </w:pPr>
    </w:p>
    <w:p w:rsidR="0050630E" w:rsidRPr="002D5B25" w:rsidRDefault="00386154">
      <w:pPr>
        <w:jc w:val="both"/>
        <w:rPr>
          <w:rFonts w:asciiTheme="minorHAnsi" w:hAnsiTheme="minorHAnsi" w:cstheme="minorHAnsi"/>
          <w:b/>
          <w:bCs/>
          <w:sz w:val="22"/>
          <w:szCs w:val="22"/>
          <w:u w:val="single"/>
        </w:rPr>
      </w:pPr>
      <w:r w:rsidRPr="002D5B25">
        <w:rPr>
          <w:rFonts w:asciiTheme="minorHAnsi" w:hAnsiTheme="minorHAnsi" w:cstheme="minorHAnsi"/>
          <w:b/>
          <w:bCs/>
          <w:sz w:val="22"/>
          <w:szCs w:val="22"/>
        </w:rPr>
        <w:t xml:space="preserve">PETER PAUL SALDANHA                                </w:t>
      </w:r>
    </w:p>
    <w:p w:rsidR="00230989" w:rsidRPr="002D5B25" w:rsidRDefault="00F21E0B">
      <w:pPr>
        <w:jc w:val="both"/>
        <w:rPr>
          <w:rFonts w:asciiTheme="minorHAnsi" w:eastAsia="PMingLiU" w:hAnsiTheme="minorHAnsi" w:cstheme="minorHAnsi"/>
          <w:bCs/>
          <w:color w:val="0000FF"/>
          <w:sz w:val="22"/>
          <w:szCs w:val="22"/>
        </w:rPr>
      </w:pPr>
      <w:r w:rsidRPr="00F21E0B">
        <w:rPr>
          <w:rFonts w:asciiTheme="minorHAnsi" w:hAnsiTheme="minorHAnsi" w:cstheme="minorHAnsi"/>
          <w:noProof/>
          <w:sz w:val="22"/>
          <w:szCs w:val="22"/>
        </w:rPr>
        <w:pict>
          <v:rect id=" 2" o:spid="_x0000_s1026" style="position:absolute;left:0;text-align:left;margin-left:0;margin-top:6.1pt;width:416.85pt;height:36pt;z-index:-251658752;visibility:visible;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" fillcolor="silver" strokeweight=".26mm">
            <v:path arrowok="t"/>
          </v:rect>
        </w:pict>
      </w:r>
    </w:p>
    <w:p w:rsidR="00230989" w:rsidRPr="002D5B25" w:rsidRDefault="005B3741">
      <w:pPr>
        <w:jc w:val="both"/>
        <w:rPr>
          <w:rFonts w:asciiTheme="minorHAnsi" w:hAnsiTheme="minorHAnsi" w:cstheme="minorHAnsi"/>
          <w:b/>
          <w:bCs/>
          <w:sz w:val="22"/>
          <w:szCs w:val="22"/>
        </w:rPr>
      </w:pPr>
      <w:r>
        <w:rPr>
          <w:rFonts w:asciiTheme="minorHAnsi" w:hAnsiTheme="minorHAnsi" w:cstheme="minorHAnsi"/>
          <w:b/>
          <w:bCs/>
          <w:sz w:val="22"/>
          <w:szCs w:val="22"/>
        </w:rPr>
        <w:t xml:space="preserve"> </w:t>
      </w:r>
      <w:r w:rsidR="00230989" w:rsidRPr="002D5B25">
        <w:rPr>
          <w:rFonts w:asciiTheme="minorHAnsi" w:hAnsiTheme="minorHAnsi" w:cstheme="minorHAnsi"/>
          <w:b/>
          <w:bCs/>
          <w:sz w:val="22"/>
          <w:szCs w:val="22"/>
        </w:rPr>
        <w:t>C-501, Rose Garden Apartments, Arekere, Bannerghatta Main Road, Bangalore-560076</w:t>
      </w:r>
    </w:p>
    <w:p w:rsidR="00230989" w:rsidRPr="002D5B25" w:rsidRDefault="00230989">
      <w:pPr>
        <w:jc w:val="both"/>
        <w:rPr>
          <w:rFonts w:asciiTheme="minorHAnsi" w:hAnsiTheme="minorHAnsi" w:cstheme="minorHAnsi"/>
          <w:b/>
          <w:bCs/>
          <w:sz w:val="22"/>
          <w:szCs w:val="22"/>
        </w:rPr>
      </w:pPr>
      <w:r w:rsidRPr="002D5B25">
        <w:rPr>
          <w:rFonts w:asciiTheme="minorHAnsi" w:hAnsiTheme="minorHAnsi" w:cstheme="minorHAnsi"/>
          <w:b/>
          <w:bCs/>
          <w:sz w:val="22"/>
          <w:szCs w:val="22"/>
        </w:rPr>
        <w:t xml:space="preserve"> Mobile: +91 9945757398,</w:t>
      </w:r>
      <w:r w:rsidR="00196CEC" w:rsidRPr="002D5B25">
        <w:rPr>
          <w:rFonts w:asciiTheme="minorHAnsi" w:hAnsiTheme="minorHAnsi" w:cstheme="minorHAnsi"/>
          <w:b/>
          <w:bCs/>
          <w:sz w:val="22"/>
          <w:szCs w:val="22"/>
        </w:rPr>
        <w:t xml:space="preserve"> E-mail: </w:t>
      </w:r>
      <w:r w:rsidR="00386154" w:rsidRPr="002D5B25">
        <w:rPr>
          <w:rFonts w:asciiTheme="minorHAnsi" w:hAnsiTheme="minorHAnsi" w:cstheme="minorHAnsi"/>
          <w:b/>
          <w:bCs/>
          <w:sz w:val="22"/>
          <w:szCs w:val="22"/>
        </w:rPr>
        <w:t>peterpaul731@gmail.com</w:t>
      </w:r>
    </w:p>
    <w:p w:rsidR="00230989" w:rsidRPr="002D5B25" w:rsidRDefault="00230989">
      <w:pPr>
        <w:jc w:val="both"/>
        <w:rPr>
          <w:rFonts w:asciiTheme="minorHAnsi" w:hAnsiTheme="minorHAnsi" w:cstheme="minorHAnsi"/>
          <w:b/>
          <w:sz w:val="22"/>
          <w:szCs w:val="22"/>
          <w:shd w:val="clear" w:color="auto" w:fill="FF0000"/>
          <w:lang w:val="fr-FR"/>
        </w:rPr>
      </w:pPr>
    </w:p>
    <w:p w:rsidR="00ED5397" w:rsidRPr="003871AA" w:rsidRDefault="00ED5397" w:rsidP="00ED5397">
      <w:pPr>
        <w:jc w:val="both"/>
        <w:rPr>
          <w:rFonts w:asciiTheme="minorHAnsi" w:hAnsiTheme="minorHAnsi" w:cstheme="minorHAnsi"/>
          <w:b/>
          <w:bCs/>
          <w:sz w:val="22"/>
          <w:szCs w:val="22"/>
          <w:u w:val="single"/>
        </w:rPr>
      </w:pPr>
      <w:r w:rsidRPr="003871AA">
        <w:rPr>
          <w:rFonts w:asciiTheme="minorHAnsi" w:hAnsiTheme="minorHAnsi" w:cstheme="minorHAnsi"/>
          <w:b/>
          <w:bCs/>
          <w:sz w:val="22"/>
          <w:szCs w:val="22"/>
          <w:u w:val="single"/>
        </w:rPr>
        <w:t>OBJECTIVE</w:t>
      </w:r>
    </w:p>
    <w:p w:rsidR="002D5B25" w:rsidRPr="003871AA" w:rsidRDefault="002D5B25" w:rsidP="003871AA">
      <w:pPr>
        <w:pStyle w:val="p"/>
        <w:pBdr>
          <w:left w:val="none" w:sz="0" w:space="15" w:color="auto"/>
          <w:right w:val="none" w:sz="0" w:space="15" w:color="auto"/>
        </w:pBdr>
        <w:ind w:left="300" w:right="300"/>
        <w:rPr>
          <w:rStyle w:val="divdocumentright-box"/>
          <w:rFonts w:asciiTheme="minorHAnsi" w:eastAsia="Century Gothic" w:hAnsiTheme="minorHAnsi" w:cstheme="minorHAnsi"/>
          <w:sz w:val="22"/>
          <w:szCs w:val="22"/>
        </w:rPr>
      </w:pPr>
      <w:r w:rsidRPr="003871AA">
        <w:rPr>
          <w:rStyle w:val="divdocumentright-box"/>
          <w:rFonts w:asciiTheme="minorHAnsi" w:eastAsia="Century Gothic" w:hAnsiTheme="minorHAnsi" w:cstheme="minorHAnsi"/>
          <w:sz w:val="22"/>
          <w:szCs w:val="22"/>
        </w:rPr>
        <w:t>IT professional with skills in Network Operations and Project Delivery, Security and Cloud Infrastructure and Automation, seeking an opportunity to utilize my technical skills and abilities to my best for the growth of Organization/Project.</w:t>
      </w:r>
    </w:p>
    <w:p w:rsidR="00045538" w:rsidRPr="002D5B25" w:rsidRDefault="00045538" w:rsidP="00ED5397">
      <w:pPr>
        <w:jc w:val="both"/>
        <w:rPr>
          <w:rFonts w:asciiTheme="minorHAnsi" w:hAnsiTheme="minorHAnsi" w:cstheme="minorHAnsi"/>
          <w:bCs/>
          <w:color w:val="800080"/>
          <w:sz w:val="22"/>
          <w:szCs w:val="22"/>
          <w:u w:val="single"/>
        </w:rPr>
      </w:pPr>
    </w:p>
    <w:p w:rsidR="00ED5397" w:rsidRPr="002D5B25" w:rsidRDefault="00ED5397" w:rsidP="00ED5397">
      <w:pPr>
        <w:rPr>
          <w:rFonts w:asciiTheme="minorHAnsi" w:hAnsiTheme="minorHAnsi" w:cstheme="minorHAnsi"/>
          <w:sz w:val="22"/>
          <w:szCs w:val="22"/>
        </w:rPr>
      </w:pPr>
    </w:p>
    <w:p w:rsidR="00ED5397" w:rsidRPr="002D5B25" w:rsidRDefault="00ED5397" w:rsidP="00ED5397">
      <w:pPr>
        <w:jc w:val="both"/>
        <w:rPr>
          <w:rFonts w:asciiTheme="minorHAnsi" w:hAnsiTheme="minorHAnsi" w:cstheme="minorHAnsi"/>
          <w:b/>
          <w:bCs/>
          <w:sz w:val="22"/>
          <w:szCs w:val="22"/>
          <w:u w:val="single"/>
        </w:rPr>
      </w:pPr>
      <w:r w:rsidRPr="002D5B25">
        <w:rPr>
          <w:rFonts w:asciiTheme="minorHAnsi" w:hAnsiTheme="minorHAnsi" w:cstheme="minorHAnsi"/>
          <w:b/>
          <w:bCs/>
          <w:sz w:val="22"/>
          <w:szCs w:val="22"/>
          <w:u w:val="single"/>
        </w:rPr>
        <w:t>PROFESSIONAL SKILLS</w:t>
      </w:r>
    </w:p>
    <w:p w:rsidR="00ED5397" w:rsidRPr="002D5B25" w:rsidRDefault="00ED5397"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Cloud Computing- Experience in Azure and AWS</w:t>
      </w:r>
    </w:p>
    <w:p w:rsidR="00ED5397" w:rsidRPr="002D5B25" w:rsidRDefault="00ED5397"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Migration/</w:t>
      </w:r>
      <w:r w:rsidR="001D4C13" w:rsidRPr="002D5B25">
        <w:rPr>
          <w:rFonts w:asciiTheme="minorHAnsi" w:hAnsiTheme="minorHAnsi" w:cstheme="minorHAnsi"/>
          <w:sz w:val="22"/>
          <w:szCs w:val="22"/>
        </w:rPr>
        <w:t>Backup – Azure Backup,</w:t>
      </w:r>
      <w:r w:rsidR="000E68D6" w:rsidRPr="002D5B25">
        <w:rPr>
          <w:rFonts w:asciiTheme="minorHAnsi" w:hAnsiTheme="minorHAnsi" w:cstheme="minorHAnsi"/>
          <w:sz w:val="22"/>
          <w:szCs w:val="22"/>
        </w:rPr>
        <w:t xml:space="preserve"> Azure storage,</w:t>
      </w:r>
      <w:r w:rsidR="001D4C13" w:rsidRPr="002D5B25">
        <w:rPr>
          <w:rFonts w:asciiTheme="minorHAnsi" w:hAnsiTheme="minorHAnsi" w:cstheme="minorHAnsi"/>
          <w:sz w:val="22"/>
          <w:szCs w:val="22"/>
        </w:rPr>
        <w:t xml:space="preserve"> Azure Site recovery</w:t>
      </w:r>
      <w:r w:rsidR="00642FC3" w:rsidRPr="002D5B25">
        <w:rPr>
          <w:rFonts w:asciiTheme="minorHAnsi" w:hAnsiTheme="minorHAnsi" w:cstheme="minorHAnsi"/>
          <w:sz w:val="22"/>
          <w:szCs w:val="22"/>
        </w:rPr>
        <w:t xml:space="preserve">, </w:t>
      </w:r>
      <w:r w:rsidR="000B383E" w:rsidRPr="002D5B25">
        <w:rPr>
          <w:rFonts w:asciiTheme="minorHAnsi" w:hAnsiTheme="minorHAnsi" w:cstheme="minorHAnsi"/>
          <w:sz w:val="22"/>
          <w:szCs w:val="22"/>
        </w:rPr>
        <w:t>AZCopy, Azure</w:t>
      </w:r>
      <w:r w:rsidR="00642FC3" w:rsidRPr="002D5B25">
        <w:rPr>
          <w:rFonts w:asciiTheme="minorHAnsi" w:hAnsiTheme="minorHAnsi" w:cstheme="minorHAnsi"/>
          <w:sz w:val="22"/>
          <w:szCs w:val="22"/>
        </w:rPr>
        <w:t xml:space="preserve"> migrate, </w:t>
      </w:r>
      <w:r w:rsidR="00FE7423" w:rsidRPr="002D5B25">
        <w:rPr>
          <w:rFonts w:asciiTheme="minorHAnsi" w:hAnsiTheme="minorHAnsi" w:cstheme="minorHAnsi"/>
          <w:sz w:val="22"/>
          <w:szCs w:val="22"/>
        </w:rPr>
        <w:t xml:space="preserve">SQL Server, </w:t>
      </w:r>
      <w:r w:rsidR="00642FC3" w:rsidRPr="002D5B25">
        <w:rPr>
          <w:rFonts w:asciiTheme="minorHAnsi" w:hAnsiTheme="minorHAnsi" w:cstheme="minorHAnsi"/>
          <w:sz w:val="22"/>
          <w:szCs w:val="22"/>
        </w:rPr>
        <w:t>Storage Explorer</w:t>
      </w:r>
      <w:r w:rsidR="00651093">
        <w:rPr>
          <w:rFonts w:asciiTheme="minorHAnsi" w:hAnsiTheme="minorHAnsi" w:cstheme="minorHAnsi"/>
          <w:sz w:val="22"/>
          <w:szCs w:val="22"/>
        </w:rPr>
        <w:t>, Disaster solutions</w:t>
      </w:r>
    </w:p>
    <w:p w:rsidR="001D4C13" w:rsidRPr="002D5B25" w:rsidRDefault="00642FC3"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Remote Connectivity</w:t>
      </w:r>
      <w:r w:rsidR="001D4C13" w:rsidRPr="002D5B25">
        <w:rPr>
          <w:rFonts w:asciiTheme="minorHAnsi" w:hAnsiTheme="minorHAnsi" w:cstheme="minorHAnsi"/>
          <w:sz w:val="22"/>
          <w:szCs w:val="22"/>
        </w:rPr>
        <w:t>- Azure</w:t>
      </w:r>
      <w:r w:rsidR="00FE7423" w:rsidRPr="002D5B25">
        <w:rPr>
          <w:rFonts w:asciiTheme="minorHAnsi" w:hAnsiTheme="minorHAnsi" w:cstheme="minorHAnsi"/>
          <w:sz w:val="22"/>
          <w:szCs w:val="22"/>
        </w:rPr>
        <w:t>/AWS</w:t>
      </w:r>
      <w:r w:rsidR="001D4C13" w:rsidRPr="002D5B25">
        <w:rPr>
          <w:rFonts w:asciiTheme="minorHAnsi" w:hAnsiTheme="minorHAnsi" w:cstheme="minorHAnsi"/>
          <w:sz w:val="22"/>
          <w:szCs w:val="22"/>
        </w:rPr>
        <w:t xml:space="preserve"> Site to site and Remote access </w:t>
      </w:r>
      <w:r w:rsidRPr="002D5B25">
        <w:rPr>
          <w:rFonts w:asciiTheme="minorHAnsi" w:hAnsiTheme="minorHAnsi" w:cstheme="minorHAnsi"/>
          <w:sz w:val="22"/>
          <w:szCs w:val="22"/>
        </w:rPr>
        <w:t xml:space="preserve">, </w:t>
      </w:r>
      <w:r w:rsidR="00372381" w:rsidRPr="002D5B25">
        <w:rPr>
          <w:rFonts w:asciiTheme="minorHAnsi" w:hAnsiTheme="minorHAnsi" w:cstheme="minorHAnsi"/>
          <w:sz w:val="22"/>
          <w:szCs w:val="22"/>
        </w:rPr>
        <w:t xml:space="preserve">Azure </w:t>
      </w:r>
      <w:r w:rsidRPr="002D5B25">
        <w:rPr>
          <w:rFonts w:asciiTheme="minorHAnsi" w:hAnsiTheme="minorHAnsi" w:cstheme="minorHAnsi"/>
          <w:sz w:val="22"/>
          <w:szCs w:val="22"/>
        </w:rPr>
        <w:t xml:space="preserve">Express Route, AWS Direct </w:t>
      </w:r>
      <w:r w:rsidR="000E68D6" w:rsidRPr="002D5B25">
        <w:rPr>
          <w:rFonts w:asciiTheme="minorHAnsi" w:hAnsiTheme="minorHAnsi" w:cstheme="minorHAnsi"/>
          <w:sz w:val="22"/>
          <w:szCs w:val="22"/>
        </w:rPr>
        <w:t>connect, API Manager</w:t>
      </w:r>
    </w:p>
    <w:p w:rsidR="001D4C13" w:rsidRPr="002D5B25" w:rsidRDefault="001D4C13"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Azure Active directory- </w:t>
      </w:r>
      <w:r w:rsidR="0031314B">
        <w:rPr>
          <w:rFonts w:asciiTheme="minorHAnsi" w:hAnsiTheme="minorHAnsi" w:cstheme="minorHAnsi"/>
          <w:sz w:val="22"/>
          <w:szCs w:val="22"/>
        </w:rPr>
        <w:t xml:space="preserve">Azure RBAC, </w:t>
      </w:r>
      <w:r w:rsidRPr="002D5B25">
        <w:rPr>
          <w:rFonts w:asciiTheme="minorHAnsi" w:hAnsiTheme="minorHAnsi" w:cstheme="minorHAnsi"/>
          <w:sz w:val="22"/>
          <w:szCs w:val="22"/>
        </w:rPr>
        <w:t xml:space="preserve">AD Connect, MFA Integration, </w:t>
      </w:r>
      <w:r w:rsidR="00651093">
        <w:rPr>
          <w:rFonts w:asciiTheme="minorHAnsi" w:hAnsiTheme="minorHAnsi" w:cstheme="minorHAnsi"/>
          <w:sz w:val="22"/>
          <w:szCs w:val="22"/>
        </w:rPr>
        <w:t xml:space="preserve"> ADFS</w:t>
      </w:r>
    </w:p>
    <w:p w:rsidR="00642FC3" w:rsidRPr="002D5B25" w:rsidRDefault="00642FC3"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Monitoring tool: Azure Monitor, log analytics, Insights, Alerting</w:t>
      </w:r>
      <w:r w:rsidR="00D64174" w:rsidRPr="002D5B25">
        <w:rPr>
          <w:rFonts w:asciiTheme="minorHAnsi" w:hAnsiTheme="minorHAnsi" w:cstheme="minorHAnsi"/>
          <w:sz w:val="22"/>
          <w:szCs w:val="22"/>
        </w:rPr>
        <w:t>, Network Watcher</w:t>
      </w:r>
      <w:r w:rsidR="0081071D">
        <w:rPr>
          <w:rFonts w:asciiTheme="minorHAnsi" w:hAnsiTheme="minorHAnsi" w:cstheme="minorHAnsi"/>
          <w:sz w:val="22"/>
          <w:szCs w:val="22"/>
        </w:rPr>
        <w:t>, Cloudwatch, Graphana</w:t>
      </w:r>
    </w:p>
    <w:p w:rsidR="00ED5397" w:rsidRPr="002D5B25" w:rsidRDefault="00ED5397"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Network Security - Cisco ASA/Cisco Firepower/ Checkpoint/</w:t>
      </w:r>
      <w:r w:rsidR="00372381" w:rsidRPr="002D5B25">
        <w:rPr>
          <w:rFonts w:asciiTheme="minorHAnsi" w:hAnsiTheme="minorHAnsi" w:cstheme="minorHAnsi"/>
          <w:sz w:val="22"/>
          <w:szCs w:val="22"/>
        </w:rPr>
        <w:t>Azure NSG</w:t>
      </w:r>
      <w:r w:rsidRPr="002D5B25">
        <w:rPr>
          <w:rFonts w:asciiTheme="minorHAnsi" w:hAnsiTheme="minorHAnsi" w:cstheme="minorHAnsi"/>
          <w:sz w:val="22"/>
          <w:szCs w:val="22"/>
        </w:rPr>
        <w:t xml:space="preserve">/ Juniper/ F5 BigIP /bluecoat/Citrix NetScaler </w:t>
      </w:r>
      <w:r w:rsidR="00642FC3" w:rsidRPr="002D5B25">
        <w:rPr>
          <w:rFonts w:asciiTheme="minorHAnsi" w:hAnsiTheme="minorHAnsi" w:cstheme="minorHAnsi"/>
          <w:sz w:val="22"/>
          <w:szCs w:val="22"/>
        </w:rPr>
        <w:t>/Pulse</w:t>
      </w:r>
      <w:r w:rsidR="00F44BB1" w:rsidRPr="002D5B25">
        <w:rPr>
          <w:rFonts w:asciiTheme="minorHAnsi" w:hAnsiTheme="minorHAnsi" w:cstheme="minorHAnsi"/>
          <w:sz w:val="22"/>
          <w:szCs w:val="22"/>
        </w:rPr>
        <w:t xml:space="preserve">/Azure </w:t>
      </w:r>
      <w:r w:rsidR="000F679D" w:rsidRPr="002D5B25">
        <w:rPr>
          <w:rFonts w:asciiTheme="minorHAnsi" w:hAnsiTheme="minorHAnsi" w:cstheme="minorHAnsi"/>
          <w:sz w:val="22"/>
          <w:szCs w:val="22"/>
        </w:rPr>
        <w:t>Key vault</w:t>
      </w:r>
    </w:p>
    <w:p w:rsidR="00ED5397" w:rsidRPr="002D5B25" w:rsidRDefault="002D5B25" w:rsidP="003871AA">
      <w:pPr>
        <w:numPr>
          <w:ilvl w:val="0"/>
          <w:numId w:val="29"/>
        </w:numPr>
        <w:spacing w:line="276" w:lineRule="auto"/>
        <w:ind w:right="432"/>
        <w:jc w:val="both"/>
        <w:rPr>
          <w:rFonts w:asciiTheme="minorHAnsi" w:hAnsiTheme="minorHAnsi" w:cstheme="minorHAnsi"/>
          <w:sz w:val="22"/>
          <w:szCs w:val="22"/>
        </w:rPr>
      </w:pPr>
      <w:r>
        <w:rPr>
          <w:rFonts w:asciiTheme="minorHAnsi" w:hAnsiTheme="minorHAnsi" w:cstheme="minorHAnsi"/>
          <w:sz w:val="22"/>
          <w:szCs w:val="22"/>
        </w:rPr>
        <w:t>DevOps</w:t>
      </w:r>
      <w:r w:rsidR="00ED5397" w:rsidRPr="002D5B25">
        <w:rPr>
          <w:rFonts w:asciiTheme="minorHAnsi" w:hAnsiTheme="minorHAnsi" w:cstheme="minorHAnsi"/>
          <w:sz w:val="22"/>
          <w:szCs w:val="22"/>
        </w:rPr>
        <w:t xml:space="preserve"> –</w:t>
      </w:r>
      <w:r w:rsidR="001E142B">
        <w:rPr>
          <w:rFonts w:asciiTheme="minorHAnsi" w:hAnsiTheme="minorHAnsi" w:cstheme="minorHAnsi"/>
          <w:sz w:val="22"/>
          <w:szCs w:val="22"/>
        </w:rPr>
        <w:t xml:space="preserve"> </w:t>
      </w:r>
      <w:r w:rsidR="00ED5397" w:rsidRPr="002D5B25">
        <w:rPr>
          <w:rFonts w:asciiTheme="minorHAnsi" w:hAnsiTheme="minorHAnsi" w:cstheme="minorHAnsi"/>
          <w:sz w:val="22"/>
          <w:szCs w:val="22"/>
        </w:rPr>
        <w:t>Python</w:t>
      </w:r>
      <w:r w:rsidR="00642FC3" w:rsidRPr="002D5B25">
        <w:rPr>
          <w:rFonts w:asciiTheme="minorHAnsi" w:hAnsiTheme="minorHAnsi" w:cstheme="minorHAnsi"/>
          <w:sz w:val="22"/>
          <w:szCs w:val="22"/>
        </w:rPr>
        <w:t xml:space="preserve">, </w:t>
      </w:r>
      <w:r w:rsidR="00FD2B72">
        <w:rPr>
          <w:rFonts w:asciiTheme="minorHAnsi" w:hAnsiTheme="minorHAnsi" w:cstheme="minorHAnsi"/>
          <w:sz w:val="22"/>
          <w:szCs w:val="22"/>
        </w:rPr>
        <w:t>Power shell</w:t>
      </w:r>
      <w:r w:rsidR="001E142B">
        <w:rPr>
          <w:rFonts w:asciiTheme="minorHAnsi" w:hAnsiTheme="minorHAnsi" w:cstheme="minorHAnsi"/>
          <w:sz w:val="22"/>
          <w:szCs w:val="22"/>
        </w:rPr>
        <w:t xml:space="preserve">, </w:t>
      </w:r>
      <w:r w:rsidR="008436E6" w:rsidRPr="002D5B25">
        <w:rPr>
          <w:rFonts w:asciiTheme="minorHAnsi" w:hAnsiTheme="minorHAnsi" w:cstheme="minorHAnsi"/>
          <w:sz w:val="22"/>
          <w:szCs w:val="22"/>
        </w:rPr>
        <w:t>ARM Templates,</w:t>
      </w:r>
      <w:r w:rsidR="00FE7423" w:rsidRPr="002D5B25">
        <w:rPr>
          <w:rFonts w:asciiTheme="minorHAnsi" w:hAnsiTheme="minorHAnsi" w:cstheme="minorHAnsi"/>
          <w:sz w:val="22"/>
          <w:szCs w:val="22"/>
        </w:rPr>
        <w:t xml:space="preserve"> </w:t>
      </w:r>
      <w:r w:rsidR="007B155C">
        <w:rPr>
          <w:rFonts w:asciiTheme="minorHAnsi" w:hAnsiTheme="minorHAnsi" w:cstheme="minorHAnsi"/>
          <w:sz w:val="22"/>
          <w:szCs w:val="22"/>
        </w:rPr>
        <w:t xml:space="preserve">Azure CLI, </w:t>
      </w:r>
      <w:r w:rsidR="000B383E" w:rsidRPr="002D5B25">
        <w:rPr>
          <w:rFonts w:asciiTheme="minorHAnsi" w:hAnsiTheme="minorHAnsi" w:cstheme="minorHAnsi"/>
          <w:sz w:val="22"/>
          <w:szCs w:val="22"/>
        </w:rPr>
        <w:t>GIT, Kubernetes</w:t>
      </w:r>
      <w:r w:rsidR="00FE7423" w:rsidRPr="002D5B25">
        <w:rPr>
          <w:rFonts w:asciiTheme="minorHAnsi" w:hAnsiTheme="minorHAnsi" w:cstheme="minorHAnsi"/>
          <w:sz w:val="22"/>
          <w:szCs w:val="22"/>
        </w:rPr>
        <w:t xml:space="preserve">, </w:t>
      </w:r>
      <w:r>
        <w:rPr>
          <w:rFonts w:asciiTheme="minorHAnsi" w:hAnsiTheme="minorHAnsi" w:cstheme="minorHAnsi"/>
          <w:sz w:val="22"/>
          <w:szCs w:val="22"/>
        </w:rPr>
        <w:t>Terraform</w:t>
      </w:r>
      <w:r w:rsidR="00E23F92">
        <w:rPr>
          <w:rFonts w:asciiTheme="minorHAnsi" w:hAnsiTheme="minorHAnsi" w:cstheme="minorHAnsi"/>
          <w:sz w:val="22"/>
          <w:szCs w:val="22"/>
        </w:rPr>
        <w:t xml:space="preserve">, CI/CD Pipelines </w:t>
      </w:r>
    </w:p>
    <w:p w:rsidR="00ED5397" w:rsidRPr="002D5B25" w:rsidRDefault="00ED5397"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Operating Systems – Linux / Windows Server </w:t>
      </w:r>
    </w:p>
    <w:p w:rsidR="00ED5397" w:rsidRPr="002D5B25" w:rsidRDefault="00ED5397"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ITIL, Enterprise Change Management System, ITSM, Peregrine ticketing tool</w:t>
      </w:r>
      <w:r w:rsidR="00642FC3" w:rsidRPr="002D5B25">
        <w:rPr>
          <w:rFonts w:asciiTheme="minorHAnsi" w:hAnsiTheme="minorHAnsi" w:cstheme="minorHAnsi"/>
          <w:sz w:val="22"/>
          <w:szCs w:val="22"/>
        </w:rPr>
        <w:t>, Service now</w:t>
      </w:r>
    </w:p>
    <w:p w:rsidR="00ED5397" w:rsidRPr="002D5B25" w:rsidRDefault="00ED5397" w:rsidP="003871AA">
      <w:pPr>
        <w:numPr>
          <w:ilvl w:val="0"/>
          <w:numId w:val="29"/>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Project Management</w:t>
      </w:r>
    </w:p>
    <w:p w:rsidR="00805B03" w:rsidRPr="002D5B25" w:rsidRDefault="00805B03" w:rsidP="00CE7673">
      <w:pPr>
        <w:tabs>
          <w:tab w:val="left" w:pos="1620"/>
        </w:tabs>
        <w:ind w:right="432"/>
        <w:rPr>
          <w:rFonts w:asciiTheme="minorHAnsi" w:eastAsia="PMingLiU" w:hAnsiTheme="minorHAnsi" w:cstheme="minorHAnsi"/>
          <w:sz w:val="22"/>
          <w:szCs w:val="22"/>
        </w:rPr>
      </w:pPr>
    </w:p>
    <w:p w:rsidR="00761B85" w:rsidRPr="002D5B25" w:rsidRDefault="00761B85" w:rsidP="00761B85">
      <w:pPr>
        <w:jc w:val="both"/>
        <w:rPr>
          <w:rFonts w:asciiTheme="minorHAnsi" w:eastAsia="PMingLiU" w:hAnsiTheme="minorHAnsi" w:cstheme="minorHAnsi"/>
          <w:b/>
          <w:sz w:val="22"/>
          <w:szCs w:val="22"/>
          <w:u w:val="single"/>
        </w:rPr>
      </w:pPr>
      <w:r w:rsidRPr="002D5B25">
        <w:rPr>
          <w:rFonts w:asciiTheme="minorHAnsi" w:hAnsiTheme="minorHAnsi" w:cstheme="minorHAnsi"/>
          <w:b/>
          <w:bCs/>
          <w:sz w:val="22"/>
          <w:szCs w:val="22"/>
          <w:u w:val="single"/>
        </w:rPr>
        <w:t>PROFESSIONAL CERTIFICATIONS</w:t>
      </w:r>
    </w:p>
    <w:p w:rsidR="003C5192" w:rsidRDefault="003C5192"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Microsoft Certified Azure Solution Architect Expert</w:t>
      </w:r>
    </w:p>
    <w:p w:rsidR="00E76564" w:rsidRPr="002D5B25" w:rsidRDefault="00E76564" w:rsidP="003871AA">
      <w:pPr>
        <w:numPr>
          <w:ilvl w:val="0"/>
          <w:numId w:val="4"/>
        </w:numPr>
        <w:tabs>
          <w:tab w:val="left" w:pos="7560"/>
        </w:tabs>
        <w:spacing w:line="276" w:lineRule="auto"/>
        <w:ind w:right="432"/>
        <w:jc w:val="both"/>
        <w:rPr>
          <w:rFonts w:asciiTheme="minorHAnsi" w:hAnsiTheme="minorHAnsi" w:cstheme="minorHAnsi"/>
          <w:sz w:val="22"/>
          <w:szCs w:val="22"/>
        </w:rPr>
      </w:pPr>
      <w:r>
        <w:rPr>
          <w:rFonts w:asciiTheme="minorHAnsi" w:hAnsiTheme="minorHAnsi" w:cstheme="minorHAnsi"/>
          <w:sz w:val="22"/>
          <w:szCs w:val="22"/>
        </w:rPr>
        <w:t>AWS Certified Advanced Networking - Speciality</w:t>
      </w:r>
    </w:p>
    <w:p w:rsidR="00C474DA" w:rsidRPr="002D5B25" w:rsidRDefault="00C474DA"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AWS Certified Solution Architect-Professional (</w:t>
      </w:r>
      <w:r w:rsidRPr="002D5B25">
        <w:rPr>
          <w:rFonts w:asciiTheme="minorHAnsi" w:hAnsiTheme="minorHAnsi" w:cstheme="minorHAnsi"/>
          <w:b/>
          <w:sz w:val="22"/>
          <w:szCs w:val="22"/>
        </w:rPr>
        <w:t>AWS-CSAP</w:t>
      </w:r>
      <w:r w:rsidRPr="002D5B25">
        <w:rPr>
          <w:rFonts w:asciiTheme="minorHAnsi" w:hAnsiTheme="minorHAnsi" w:cstheme="minorHAnsi"/>
          <w:sz w:val="22"/>
          <w:szCs w:val="22"/>
        </w:rPr>
        <w:t>)</w:t>
      </w:r>
    </w:p>
    <w:p w:rsidR="0023722A" w:rsidRPr="002D5B25" w:rsidRDefault="0023722A"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AWS Certified DevOps Engineer - Professional (</w:t>
      </w:r>
      <w:r w:rsidRPr="002D5B25">
        <w:rPr>
          <w:rFonts w:asciiTheme="minorHAnsi" w:hAnsiTheme="minorHAnsi" w:cstheme="minorHAnsi"/>
          <w:b/>
          <w:sz w:val="22"/>
          <w:szCs w:val="22"/>
        </w:rPr>
        <w:t>AWS-CDEP</w:t>
      </w:r>
      <w:r w:rsidRPr="002D5B25">
        <w:rPr>
          <w:rFonts w:asciiTheme="minorHAnsi" w:hAnsiTheme="minorHAnsi" w:cstheme="minorHAnsi"/>
          <w:sz w:val="22"/>
          <w:szCs w:val="22"/>
        </w:rPr>
        <w:t>)</w:t>
      </w:r>
    </w:p>
    <w:p w:rsidR="00EB7273" w:rsidRDefault="00EB7273"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AWS Certified Solution Architect-Associate (</w:t>
      </w:r>
      <w:r w:rsidRPr="002D5B25">
        <w:rPr>
          <w:rFonts w:asciiTheme="minorHAnsi" w:hAnsiTheme="minorHAnsi" w:cstheme="minorHAnsi"/>
          <w:b/>
          <w:sz w:val="22"/>
          <w:szCs w:val="22"/>
        </w:rPr>
        <w:t>AWS-CSAA</w:t>
      </w:r>
      <w:r w:rsidRPr="002D5B25">
        <w:rPr>
          <w:rFonts w:asciiTheme="minorHAnsi" w:hAnsiTheme="minorHAnsi" w:cstheme="minorHAnsi"/>
          <w:sz w:val="22"/>
          <w:szCs w:val="22"/>
        </w:rPr>
        <w:t>)</w:t>
      </w:r>
    </w:p>
    <w:p w:rsidR="00277E0E" w:rsidRDefault="00277E0E" w:rsidP="003871AA">
      <w:pPr>
        <w:numPr>
          <w:ilvl w:val="0"/>
          <w:numId w:val="4"/>
        </w:numPr>
        <w:tabs>
          <w:tab w:val="left" w:pos="7560"/>
        </w:tabs>
        <w:spacing w:line="276" w:lineRule="auto"/>
        <w:ind w:right="432"/>
        <w:jc w:val="both"/>
        <w:rPr>
          <w:rFonts w:asciiTheme="minorHAnsi" w:hAnsiTheme="minorHAnsi" w:cstheme="minorHAnsi"/>
          <w:sz w:val="22"/>
          <w:szCs w:val="22"/>
        </w:rPr>
      </w:pPr>
      <w:r>
        <w:rPr>
          <w:rFonts w:asciiTheme="minorHAnsi" w:hAnsiTheme="minorHAnsi" w:cstheme="minorHAnsi"/>
          <w:sz w:val="22"/>
          <w:szCs w:val="22"/>
        </w:rPr>
        <w:t>Microsoft Certified Azure Network Engineer</w:t>
      </w:r>
      <w:r>
        <w:rPr>
          <w:rFonts w:asciiTheme="minorHAnsi" w:hAnsiTheme="minorHAnsi" w:cstheme="minorHAnsi"/>
          <w:sz w:val="22"/>
          <w:szCs w:val="22"/>
        </w:rPr>
        <w:tab/>
      </w:r>
    </w:p>
    <w:p w:rsidR="002B5A6B" w:rsidRPr="002D5B25" w:rsidRDefault="002B5A6B" w:rsidP="003871AA">
      <w:pPr>
        <w:numPr>
          <w:ilvl w:val="0"/>
          <w:numId w:val="4"/>
        </w:numPr>
        <w:tabs>
          <w:tab w:val="left" w:pos="7560"/>
        </w:tabs>
        <w:spacing w:line="276" w:lineRule="auto"/>
        <w:ind w:right="432"/>
        <w:jc w:val="both"/>
        <w:rPr>
          <w:rFonts w:asciiTheme="minorHAnsi" w:hAnsiTheme="minorHAnsi" w:cstheme="minorHAnsi"/>
          <w:sz w:val="22"/>
          <w:szCs w:val="22"/>
        </w:rPr>
      </w:pPr>
      <w:r>
        <w:rPr>
          <w:rFonts w:asciiTheme="minorHAnsi" w:hAnsiTheme="minorHAnsi" w:cstheme="minorHAnsi"/>
          <w:sz w:val="22"/>
          <w:szCs w:val="22"/>
        </w:rPr>
        <w:t>Hashicorp Certified Terraform Associate</w:t>
      </w:r>
    </w:p>
    <w:p w:rsidR="009D0FCD" w:rsidRPr="002D5B25" w:rsidRDefault="009D0FCD"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Certified Kubernetes Administrator (</w:t>
      </w:r>
      <w:r w:rsidRPr="002D5B25">
        <w:rPr>
          <w:rFonts w:asciiTheme="minorHAnsi" w:hAnsiTheme="minorHAnsi" w:cstheme="minorHAnsi"/>
          <w:b/>
          <w:sz w:val="22"/>
          <w:szCs w:val="22"/>
        </w:rPr>
        <w:t>CKA</w:t>
      </w:r>
      <w:r w:rsidRPr="002D5B25">
        <w:rPr>
          <w:rFonts w:asciiTheme="minorHAnsi" w:hAnsiTheme="minorHAnsi" w:cstheme="minorHAnsi"/>
          <w:sz w:val="22"/>
          <w:szCs w:val="22"/>
        </w:rPr>
        <w:t>)</w:t>
      </w:r>
    </w:p>
    <w:p w:rsidR="002F6D5E" w:rsidRPr="002D5B25" w:rsidRDefault="002F6D5E"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Project Management Professional </w:t>
      </w:r>
      <w:r w:rsidRPr="002D5B25">
        <w:rPr>
          <w:rFonts w:asciiTheme="minorHAnsi" w:hAnsiTheme="minorHAnsi" w:cstheme="minorHAnsi"/>
          <w:b/>
          <w:sz w:val="22"/>
          <w:szCs w:val="22"/>
        </w:rPr>
        <w:t>(PMP)</w:t>
      </w:r>
    </w:p>
    <w:p w:rsidR="004B0711" w:rsidRPr="002D5B25" w:rsidRDefault="004B0711" w:rsidP="003871AA">
      <w:pPr>
        <w:numPr>
          <w:ilvl w:val="0"/>
          <w:numId w:val="4"/>
        </w:numPr>
        <w:tabs>
          <w:tab w:val="left" w:pos="7920"/>
        </w:tabs>
        <w:spacing w:line="276" w:lineRule="auto"/>
        <w:ind w:right="432"/>
        <w:rPr>
          <w:rFonts w:asciiTheme="minorHAnsi" w:hAnsiTheme="minorHAnsi" w:cstheme="minorHAnsi"/>
          <w:sz w:val="22"/>
          <w:szCs w:val="22"/>
        </w:rPr>
      </w:pPr>
      <w:r w:rsidRPr="002D5B25">
        <w:rPr>
          <w:rFonts w:asciiTheme="minorHAnsi" w:hAnsiTheme="minorHAnsi" w:cstheme="minorHAnsi"/>
          <w:sz w:val="22"/>
          <w:szCs w:val="22"/>
        </w:rPr>
        <w:t>Cisco Certifications (</w:t>
      </w:r>
      <w:r w:rsidRPr="002D5B25">
        <w:rPr>
          <w:rFonts w:asciiTheme="minorHAnsi" w:hAnsiTheme="minorHAnsi" w:cstheme="minorHAnsi"/>
          <w:b/>
          <w:sz w:val="22"/>
          <w:szCs w:val="22"/>
        </w:rPr>
        <w:t>CCNA/CCNP/CCSP</w:t>
      </w:r>
      <w:r w:rsidRPr="002D5B25">
        <w:rPr>
          <w:rFonts w:asciiTheme="minorHAnsi" w:hAnsiTheme="minorHAnsi" w:cstheme="minorHAnsi"/>
          <w:sz w:val="22"/>
          <w:szCs w:val="22"/>
        </w:rPr>
        <w:t>)</w:t>
      </w:r>
    </w:p>
    <w:p w:rsidR="00386154" w:rsidRPr="002D5B25" w:rsidRDefault="00386154" w:rsidP="003871AA">
      <w:pPr>
        <w:numPr>
          <w:ilvl w:val="0"/>
          <w:numId w:val="4"/>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Checkpoint Certified Security Expert (</w:t>
      </w:r>
      <w:r w:rsidR="00526247" w:rsidRPr="002D5B25">
        <w:rPr>
          <w:rFonts w:asciiTheme="minorHAnsi" w:hAnsiTheme="minorHAnsi" w:cstheme="minorHAnsi"/>
          <w:b/>
          <w:sz w:val="22"/>
          <w:szCs w:val="22"/>
        </w:rPr>
        <w:t>CCSA</w:t>
      </w:r>
      <w:r w:rsidR="00526247" w:rsidRPr="002D5B25">
        <w:rPr>
          <w:rFonts w:asciiTheme="minorHAnsi" w:hAnsiTheme="minorHAnsi" w:cstheme="minorHAnsi"/>
          <w:sz w:val="22"/>
          <w:szCs w:val="22"/>
        </w:rPr>
        <w:t>/</w:t>
      </w:r>
      <w:r w:rsidRPr="002D5B25">
        <w:rPr>
          <w:rFonts w:asciiTheme="minorHAnsi" w:hAnsiTheme="minorHAnsi" w:cstheme="minorHAnsi"/>
          <w:b/>
          <w:sz w:val="22"/>
          <w:szCs w:val="22"/>
        </w:rPr>
        <w:t>CCSE</w:t>
      </w:r>
      <w:r w:rsidRPr="002D5B25">
        <w:rPr>
          <w:rFonts w:asciiTheme="minorHAnsi" w:hAnsiTheme="minorHAnsi" w:cstheme="minorHAnsi"/>
          <w:sz w:val="22"/>
          <w:szCs w:val="22"/>
        </w:rPr>
        <w:t>)</w:t>
      </w:r>
    </w:p>
    <w:p w:rsidR="00A8236F" w:rsidRPr="002D5B25" w:rsidRDefault="00A8236F" w:rsidP="003871AA">
      <w:pPr>
        <w:numPr>
          <w:ilvl w:val="0"/>
          <w:numId w:val="4"/>
        </w:numPr>
        <w:tabs>
          <w:tab w:val="left" w:pos="7920"/>
        </w:tabs>
        <w:spacing w:line="276" w:lineRule="auto"/>
        <w:ind w:right="432"/>
        <w:rPr>
          <w:rFonts w:asciiTheme="minorHAnsi" w:hAnsiTheme="minorHAnsi" w:cstheme="minorHAnsi"/>
          <w:sz w:val="22"/>
          <w:szCs w:val="22"/>
        </w:rPr>
      </w:pPr>
      <w:r w:rsidRPr="002D5B25">
        <w:rPr>
          <w:rFonts w:asciiTheme="minorHAnsi" w:hAnsiTheme="minorHAnsi" w:cstheme="minorHAnsi"/>
          <w:sz w:val="22"/>
          <w:szCs w:val="22"/>
        </w:rPr>
        <w:t>Advance Python Training from Enthought Inc.</w:t>
      </w:r>
    </w:p>
    <w:p w:rsidR="00761B85" w:rsidRPr="002D5B25" w:rsidRDefault="00761B85" w:rsidP="003871AA">
      <w:pPr>
        <w:numPr>
          <w:ilvl w:val="0"/>
          <w:numId w:val="6"/>
        </w:numPr>
        <w:tabs>
          <w:tab w:val="left" w:pos="7560"/>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Information Technology Infrastructure Library (</w:t>
      </w:r>
      <w:r w:rsidRPr="002D5B25">
        <w:rPr>
          <w:rFonts w:asciiTheme="minorHAnsi" w:hAnsiTheme="minorHAnsi" w:cstheme="minorHAnsi"/>
          <w:b/>
          <w:sz w:val="22"/>
          <w:szCs w:val="22"/>
        </w:rPr>
        <w:t>ITIL</w:t>
      </w:r>
      <w:r w:rsidRPr="002D5B25">
        <w:rPr>
          <w:rFonts w:asciiTheme="minorHAnsi" w:hAnsiTheme="minorHAnsi" w:cstheme="minorHAnsi"/>
          <w:sz w:val="22"/>
          <w:szCs w:val="22"/>
        </w:rPr>
        <w:t>)</w:t>
      </w:r>
    </w:p>
    <w:p w:rsidR="00264C3B" w:rsidRDefault="00264C3B" w:rsidP="003871AA">
      <w:pPr>
        <w:numPr>
          <w:ilvl w:val="0"/>
          <w:numId w:val="6"/>
        </w:numPr>
        <w:tabs>
          <w:tab w:val="left" w:pos="7920"/>
        </w:tabs>
        <w:spacing w:line="276" w:lineRule="auto"/>
        <w:ind w:right="432"/>
        <w:rPr>
          <w:rFonts w:asciiTheme="minorHAnsi" w:hAnsiTheme="minorHAnsi" w:cstheme="minorHAnsi"/>
          <w:sz w:val="22"/>
          <w:szCs w:val="22"/>
        </w:rPr>
      </w:pPr>
      <w:r w:rsidRPr="002D5B25">
        <w:rPr>
          <w:rFonts w:asciiTheme="minorHAnsi" w:hAnsiTheme="minorHAnsi" w:cstheme="minorHAnsi"/>
          <w:sz w:val="22"/>
          <w:szCs w:val="22"/>
        </w:rPr>
        <w:t>Microsoft Certified Professional (</w:t>
      </w:r>
      <w:r w:rsidRPr="002D5B25">
        <w:rPr>
          <w:rFonts w:asciiTheme="minorHAnsi" w:hAnsiTheme="minorHAnsi" w:cstheme="minorHAnsi"/>
          <w:b/>
          <w:sz w:val="22"/>
          <w:szCs w:val="22"/>
        </w:rPr>
        <w:t>MCP</w:t>
      </w:r>
      <w:r w:rsidRPr="002D5B25">
        <w:rPr>
          <w:rFonts w:asciiTheme="minorHAnsi" w:hAnsiTheme="minorHAnsi" w:cstheme="minorHAnsi"/>
          <w:sz w:val="22"/>
          <w:szCs w:val="22"/>
        </w:rPr>
        <w:t>)</w:t>
      </w:r>
    </w:p>
    <w:p w:rsidR="00471827" w:rsidRDefault="00471827" w:rsidP="00471827">
      <w:pPr>
        <w:tabs>
          <w:tab w:val="left" w:pos="7920"/>
        </w:tabs>
        <w:ind w:right="432"/>
        <w:rPr>
          <w:rFonts w:asciiTheme="minorHAnsi" w:hAnsiTheme="minorHAnsi" w:cstheme="minorHAnsi"/>
          <w:sz w:val="22"/>
          <w:szCs w:val="22"/>
        </w:rPr>
      </w:pPr>
    </w:p>
    <w:p w:rsidR="00471827" w:rsidRDefault="00471827" w:rsidP="00471827">
      <w:pPr>
        <w:tabs>
          <w:tab w:val="left" w:pos="7920"/>
        </w:tabs>
        <w:ind w:right="432"/>
        <w:rPr>
          <w:rFonts w:asciiTheme="minorHAnsi" w:hAnsiTheme="minorHAnsi" w:cstheme="minorHAnsi"/>
          <w:sz w:val="22"/>
          <w:szCs w:val="22"/>
        </w:rPr>
      </w:pPr>
    </w:p>
    <w:p w:rsidR="00471827" w:rsidRDefault="00471827" w:rsidP="00471827">
      <w:pPr>
        <w:tabs>
          <w:tab w:val="left" w:pos="7920"/>
        </w:tabs>
        <w:ind w:right="432"/>
        <w:rPr>
          <w:rFonts w:asciiTheme="minorHAnsi" w:hAnsiTheme="minorHAnsi" w:cstheme="minorHAnsi"/>
          <w:sz w:val="22"/>
          <w:szCs w:val="22"/>
        </w:rPr>
      </w:pPr>
    </w:p>
    <w:p w:rsidR="00471827" w:rsidRDefault="00471827" w:rsidP="00471827">
      <w:pPr>
        <w:tabs>
          <w:tab w:val="left" w:pos="7920"/>
        </w:tabs>
        <w:ind w:right="432"/>
        <w:rPr>
          <w:rFonts w:asciiTheme="minorHAnsi" w:hAnsiTheme="minorHAnsi" w:cstheme="minorHAnsi"/>
          <w:sz w:val="22"/>
          <w:szCs w:val="22"/>
        </w:rPr>
      </w:pPr>
    </w:p>
    <w:p w:rsidR="00471827" w:rsidRDefault="00471827" w:rsidP="00471827">
      <w:pPr>
        <w:tabs>
          <w:tab w:val="left" w:pos="7920"/>
        </w:tabs>
        <w:ind w:right="432"/>
        <w:rPr>
          <w:rFonts w:asciiTheme="minorHAnsi" w:hAnsiTheme="minorHAnsi" w:cstheme="minorHAnsi"/>
          <w:sz w:val="22"/>
          <w:szCs w:val="22"/>
        </w:rPr>
      </w:pPr>
    </w:p>
    <w:p w:rsidR="00471827" w:rsidRDefault="00471827" w:rsidP="00471827">
      <w:pPr>
        <w:tabs>
          <w:tab w:val="left" w:pos="7920"/>
        </w:tabs>
        <w:ind w:right="432"/>
        <w:rPr>
          <w:rFonts w:asciiTheme="minorHAnsi" w:hAnsiTheme="minorHAnsi" w:cstheme="minorHAnsi"/>
          <w:sz w:val="22"/>
          <w:szCs w:val="22"/>
        </w:rPr>
      </w:pPr>
    </w:p>
    <w:p w:rsidR="00471827" w:rsidRDefault="00471827" w:rsidP="00471827">
      <w:pPr>
        <w:tabs>
          <w:tab w:val="left" w:pos="7920"/>
        </w:tabs>
        <w:ind w:right="432"/>
        <w:rPr>
          <w:rFonts w:asciiTheme="minorHAnsi" w:hAnsiTheme="minorHAnsi" w:cstheme="minorHAnsi"/>
          <w:sz w:val="22"/>
          <w:szCs w:val="22"/>
        </w:rPr>
      </w:pPr>
    </w:p>
    <w:p w:rsidR="00471827" w:rsidRPr="002D5B25" w:rsidRDefault="00471827" w:rsidP="00471827">
      <w:pPr>
        <w:tabs>
          <w:tab w:val="left" w:pos="7920"/>
        </w:tabs>
        <w:ind w:right="432"/>
        <w:rPr>
          <w:rFonts w:asciiTheme="minorHAnsi" w:hAnsiTheme="minorHAnsi" w:cstheme="minorHAnsi"/>
          <w:sz w:val="22"/>
          <w:szCs w:val="22"/>
        </w:rPr>
      </w:pPr>
    </w:p>
    <w:p w:rsidR="003F48A5" w:rsidRPr="002D5B25" w:rsidRDefault="003F48A5" w:rsidP="00B71CF3">
      <w:pPr>
        <w:ind w:right="432"/>
        <w:rPr>
          <w:rFonts w:asciiTheme="minorHAnsi" w:hAnsiTheme="minorHAnsi" w:cstheme="minorHAnsi"/>
          <w:sz w:val="22"/>
          <w:szCs w:val="22"/>
        </w:rPr>
      </w:pPr>
    </w:p>
    <w:p w:rsidR="00230989" w:rsidRPr="002D5B25" w:rsidRDefault="0050630E" w:rsidP="00761B85">
      <w:pPr>
        <w:jc w:val="both"/>
        <w:rPr>
          <w:rFonts w:asciiTheme="minorHAnsi" w:hAnsiTheme="minorHAnsi" w:cstheme="minorHAnsi"/>
          <w:b/>
          <w:bCs/>
          <w:sz w:val="22"/>
          <w:szCs w:val="22"/>
          <w:u w:val="single"/>
        </w:rPr>
      </w:pPr>
      <w:r w:rsidRPr="002D5B25">
        <w:rPr>
          <w:rFonts w:asciiTheme="minorHAnsi" w:hAnsiTheme="minorHAnsi" w:cstheme="minorHAnsi"/>
          <w:b/>
          <w:bCs/>
          <w:sz w:val="22"/>
          <w:szCs w:val="22"/>
          <w:u w:val="single"/>
        </w:rPr>
        <w:t xml:space="preserve">PROFESSIONAL </w:t>
      </w:r>
      <w:r w:rsidR="00230989" w:rsidRPr="002D5B25">
        <w:rPr>
          <w:rFonts w:asciiTheme="minorHAnsi" w:hAnsiTheme="minorHAnsi" w:cstheme="minorHAnsi"/>
          <w:b/>
          <w:bCs/>
          <w:sz w:val="22"/>
          <w:szCs w:val="22"/>
          <w:u w:val="single"/>
        </w:rPr>
        <w:t>EXPERIENCE</w:t>
      </w:r>
    </w:p>
    <w:p w:rsidR="00EC0E03" w:rsidRPr="002D5B25" w:rsidRDefault="00EC0E03" w:rsidP="00EC0E03">
      <w:pPr>
        <w:pStyle w:val="BodyText"/>
        <w:tabs>
          <w:tab w:val="clear" w:pos="2520"/>
          <w:tab w:val="left" w:pos="9360"/>
          <w:tab w:val="left" w:pos="10080"/>
        </w:tabs>
        <w:rPr>
          <w:rFonts w:asciiTheme="minorHAnsi" w:hAnsiTheme="minorHAnsi" w:cstheme="minorHAnsi"/>
          <w:color w:val="002060"/>
          <w:sz w:val="22"/>
          <w:szCs w:val="22"/>
        </w:rPr>
      </w:pPr>
    </w:p>
    <w:p w:rsidR="00D067EF" w:rsidRPr="00D067EF" w:rsidRDefault="00853CA5" w:rsidP="00D067EF">
      <w:pPr>
        <w:pStyle w:val="BodyText"/>
        <w:numPr>
          <w:ilvl w:val="0"/>
          <w:numId w:val="8"/>
        </w:numPr>
        <w:tabs>
          <w:tab w:val="clear" w:pos="2520"/>
          <w:tab w:val="left" w:pos="9360"/>
          <w:tab w:val="left" w:pos="10080"/>
        </w:tabs>
        <w:rPr>
          <w:rFonts w:asciiTheme="minorHAnsi" w:hAnsiTheme="minorHAnsi" w:cstheme="minorHAnsi"/>
          <w:color w:val="auto"/>
          <w:sz w:val="22"/>
          <w:szCs w:val="22"/>
        </w:rPr>
      </w:pPr>
      <w:r>
        <w:rPr>
          <w:rFonts w:asciiTheme="minorHAnsi" w:hAnsiTheme="minorHAnsi" w:cstheme="minorHAnsi"/>
          <w:color w:val="auto"/>
          <w:sz w:val="22"/>
          <w:szCs w:val="22"/>
        </w:rPr>
        <w:t>SCB-GBS</w:t>
      </w:r>
    </w:p>
    <w:p w:rsidR="00D067EF" w:rsidRPr="002D5B25" w:rsidRDefault="00D067EF" w:rsidP="00D067EF">
      <w:pPr>
        <w:pStyle w:val="BodyText"/>
        <w:tabs>
          <w:tab w:val="clear" w:pos="2520"/>
          <w:tab w:val="left" w:pos="9360"/>
          <w:tab w:val="left" w:pos="10080"/>
        </w:tabs>
        <w:ind w:left="720"/>
        <w:rPr>
          <w:rFonts w:asciiTheme="minorHAnsi" w:hAnsiTheme="minorHAnsi" w:cstheme="minorHAnsi"/>
          <w:color w:val="auto"/>
          <w:sz w:val="22"/>
          <w:szCs w:val="22"/>
        </w:rPr>
      </w:pPr>
      <w:r>
        <w:rPr>
          <w:rFonts w:asciiTheme="minorHAnsi" w:hAnsiTheme="minorHAnsi" w:cstheme="minorHAnsi"/>
          <w:color w:val="auto"/>
          <w:sz w:val="22"/>
          <w:szCs w:val="22"/>
        </w:rPr>
        <w:t>Senior Cloud Network Engineer                                                                            Aug  2022 till date</w:t>
      </w:r>
      <w:r w:rsidRPr="002D5B25">
        <w:rPr>
          <w:rFonts w:asciiTheme="minorHAnsi" w:hAnsiTheme="minorHAnsi" w:cstheme="minorHAnsi"/>
          <w:color w:val="auto"/>
          <w:sz w:val="22"/>
          <w:szCs w:val="22"/>
        </w:rPr>
        <w:tab/>
      </w:r>
    </w:p>
    <w:p w:rsidR="00D067EF" w:rsidRPr="002D5B25" w:rsidRDefault="00D067EF" w:rsidP="00D067EF">
      <w:pPr>
        <w:ind w:left="1440" w:right="432" w:hanging="1440"/>
        <w:rPr>
          <w:rFonts w:asciiTheme="minorHAnsi" w:hAnsiTheme="minorHAnsi" w:cstheme="minorHAnsi"/>
          <w:b/>
          <w:sz w:val="22"/>
          <w:szCs w:val="22"/>
        </w:rPr>
      </w:pPr>
      <w:r w:rsidRPr="002D5B25">
        <w:rPr>
          <w:rFonts w:asciiTheme="minorHAnsi" w:hAnsiTheme="minorHAnsi" w:cstheme="minorHAnsi"/>
          <w:b/>
          <w:sz w:val="22"/>
          <w:szCs w:val="22"/>
        </w:rPr>
        <w:t>Job Profile:</w:t>
      </w:r>
    </w:p>
    <w:p w:rsidR="00D067EF" w:rsidRDefault="00043666" w:rsidP="00D067EF">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Consultation and Designing </w:t>
      </w:r>
      <w:r w:rsidR="003A3DAE">
        <w:rPr>
          <w:rFonts w:asciiTheme="minorHAnsi" w:hAnsiTheme="minorHAnsi" w:cstheme="minorHAnsi"/>
          <w:sz w:val="22"/>
          <w:szCs w:val="22"/>
          <w:lang w:val="en-US" w:eastAsia="en-US"/>
        </w:rPr>
        <w:t xml:space="preserve"> AWS and Azure </w:t>
      </w:r>
      <w:r>
        <w:rPr>
          <w:rFonts w:asciiTheme="minorHAnsi" w:hAnsiTheme="minorHAnsi" w:cstheme="minorHAnsi"/>
          <w:sz w:val="22"/>
          <w:szCs w:val="22"/>
          <w:lang w:val="en-US" w:eastAsia="en-US"/>
        </w:rPr>
        <w:t>Cloud Network Infrastructure</w:t>
      </w:r>
    </w:p>
    <w:p w:rsidR="00CE6D3E" w:rsidRPr="00CE6D3E" w:rsidRDefault="00CE6D3E" w:rsidP="00CE6D3E">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Build and Deploy Cloud Network Infrastructure for </w:t>
      </w:r>
      <w:r w:rsidR="000B00A6">
        <w:rPr>
          <w:rFonts w:asciiTheme="minorHAnsi" w:hAnsiTheme="minorHAnsi" w:cstheme="minorHAnsi"/>
          <w:sz w:val="22"/>
          <w:szCs w:val="22"/>
          <w:lang w:val="en-US" w:eastAsia="en-US"/>
        </w:rPr>
        <w:t xml:space="preserve">Azure Platform Landing Zone  using  Terraform and </w:t>
      </w:r>
      <w:r>
        <w:rPr>
          <w:rFonts w:asciiTheme="minorHAnsi" w:hAnsiTheme="minorHAnsi" w:cstheme="minorHAnsi"/>
          <w:sz w:val="22"/>
          <w:szCs w:val="22"/>
          <w:lang w:val="en-US" w:eastAsia="en-US"/>
        </w:rPr>
        <w:t>ADO  Pipeline</w:t>
      </w:r>
      <w:r w:rsidR="003F73A6">
        <w:rPr>
          <w:rFonts w:asciiTheme="minorHAnsi" w:hAnsiTheme="minorHAnsi" w:cstheme="minorHAnsi"/>
          <w:sz w:val="22"/>
          <w:szCs w:val="22"/>
          <w:lang w:val="en-US" w:eastAsia="en-US"/>
        </w:rPr>
        <w:t>. Thorough knowledge of CICD Build and Release.</w:t>
      </w:r>
    </w:p>
    <w:p w:rsidR="008E177A" w:rsidRDefault="00277E0E" w:rsidP="008E177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Deployed</w:t>
      </w:r>
      <w:r w:rsidR="004A61D0">
        <w:rPr>
          <w:rFonts w:asciiTheme="minorHAnsi" w:hAnsiTheme="minorHAnsi" w:cstheme="minorHAnsi"/>
          <w:sz w:val="22"/>
          <w:szCs w:val="22"/>
          <w:lang w:val="en-US" w:eastAsia="en-US"/>
        </w:rPr>
        <w:t xml:space="preserve"> Azure V</w:t>
      </w:r>
      <w:r w:rsidR="008E177A">
        <w:rPr>
          <w:rFonts w:asciiTheme="minorHAnsi" w:hAnsiTheme="minorHAnsi" w:cstheme="minorHAnsi"/>
          <w:sz w:val="22"/>
          <w:szCs w:val="22"/>
          <w:lang w:val="en-US" w:eastAsia="en-US"/>
        </w:rPr>
        <w:t>WAN</w:t>
      </w:r>
      <w:r w:rsidR="00625E02">
        <w:rPr>
          <w:rFonts w:asciiTheme="minorHAnsi" w:hAnsiTheme="minorHAnsi" w:cstheme="minorHAnsi"/>
          <w:sz w:val="22"/>
          <w:szCs w:val="22"/>
          <w:lang w:val="en-US" w:eastAsia="en-US"/>
        </w:rPr>
        <w:t>, Secure</w:t>
      </w:r>
      <w:r w:rsidR="008E177A">
        <w:rPr>
          <w:rFonts w:asciiTheme="minorHAnsi" w:hAnsiTheme="minorHAnsi" w:cstheme="minorHAnsi"/>
          <w:sz w:val="22"/>
          <w:szCs w:val="22"/>
          <w:lang w:val="en-US" w:eastAsia="en-US"/>
        </w:rPr>
        <w:t xml:space="preserve"> Hub</w:t>
      </w:r>
      <w:r w:rsidR="00595E62">
        <w:rPr>
          <w:rFonts w:asciiTheme="minorHAnsi" w:hAnsiTheme="minorHAnsi" w:cstheme="minorHAnsi"/>
          <w:sz w:val="22"/>
          <w:szCs w:val="22"/>
          <w:lang w:val="en-US" w:eastAsia="en-US"/>
        </w:rPr>
        <w:t xml:space="preserve">, </w:t>
      </w:r>
      <w:r w:rsidR="004A61D0">
        <w:rPr>
          <w:rFonts w:asciiTheme="minorHAnsi" w:hAnsiTheme="minorHAnsi" w:cstheme="minorHAnsi"/>
          <w:sz w:val="22"/>
          <w:szCs w:val="22"/>
          <w:lang w:val="en-US" w:eastAsia="en-US"/>
        </w:rPr>
        <w:t>Express Routes</w:t>
      </w:r>
      <w:r w:rsidR="00595E62">
        <w:rPr>
          <w:rFonts w:asciiTheme="minorHAnsi" w:hAnsiTheme="minorHAnsi" w:cstheme="minorHAnsi"/>
          <w:sz w:val="22"/>
          <w:szCs w:val="22"/>
          <w:lang w:val="en-US" w:eastAsia="en-US"/>
        </w:rPr>
        <w:t xml:space="preserve">, </w:t>
      </w:r>
      <w:r w:rsidR="00400112">
        <w:rPr>
          <w:rFonts w:asciiTheme="minorHAnsi" w:hAnsiTheme="minorHAnsi" w:cstheme="minorHAnsi"/>
          <w:sz w:val="22"/>
          <w:szCs w:val="22"/>
          <w:lang w:val="en-US" w:eastAsia="en-US"/>
        </w:rPr>
        <w:t>and Azure</w:t>
      </w:r>
      <w:r w:rsidR="004A61D0">
        <w:rPr>
          <w:rFonts w:asciiTheme="minorHAnsi" w:hAnsiTheme="minorHAnsi" w:cstheme="minorHAnsi"/>
          <w:sz w:val="22"/>
          <w:szCs w:val="22"/>
          <w:lang w:val="en-US" w:eastAsia="en-US"/>
        </w:rPr>
        <w:t xml:space="preserve"> Firewall as per </w:t>
      </w:r>
      <w:r w:rsidR="00625E02">
        <w:rPr>
          <w:rFonts w:asciiTheme="minorHAnsi" w:hAnsiTheme="minorHAnsi" w:cstheme="minorHAnsi"/>
          <w:sz w:val="22"/>
          <w:szCs w:val="22"/>
          <w:lang w:val="en-US" w:eastAsia="en-US"/>
        </w:rPr>
        <w:t>Architectural design</w:t>
      </w:r>
      <w:r w:rsidR="009516DE">
        <w:rPr>
          <w:rFonts w:asciiTheme="minorHAnsi" w:hAnsiTheme="minorHAnsi" w:cstheme="minorHAnsi"/>
          <w:sz w:val="22"/>
          <w:szCs w:val="22"/>
          <w:lang w:val="en-US" w:eastAsia="en-US"/>
        </w:rPr>
        <w:t xml:space="preserve"> for multiple regions and isolated  environments</w:t>
      </w:r>
    </w:p>
    <w:p w:rsidR="009516DE" w:rsidRDefault="00CD28B3" w:rsidP="008E177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Deployed multi region/</w:t>
      </w:r>
      <w:r w:rsidR="009516DE">
        <w:rPr>
          <w:rFonts w:asciiTheme="minorHAnsi" w:hAnsiTheme="minorHAnsi" w:cstheme="minorHAnsi"/>
          <w:sz w:val="22"/>
          <w:szCs w:val="22"/>
          <w:lang w:val="en-US" w:eastAsia="en-US"/>
        </w:rPr>
        <w:t xml:space="preserve"> environment AWS Direct  connect solution for on-prem connectivity  using Transit gateways and Direct connect gateway</w:t>
      </w:r>
    </w:p>
    <w:p w:rsidR="00400112" w:rsidRDefault="00400112" w:rsidP="004A61D0">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Worked on Load balancing solutions using </w:t>
      </w:r>
      <w:r w:rsidR="009516DE">
        <w:rPr>
          <w:rFonts w:asciiTheme="minorHAnsi" w:hAnsiTheme="minorHAnsi" w:cstheme="minorHAnsi"/>
          <w:sz w:val="22"/>
          <w:szCs w:val="22"/>
          <w:lang w:val="en-US" w:eastAsia="en-US"/>
        </w:rPr>
        <w:t xml:space="preserve">AWS ALB/NLB, </w:t>
      </w:r>
      <w:r>
        <w:rPr>
          <w:rFonts w:asciiTheme="minorHAnsi" w:hAnsiTheme="minorHAnsi" w:cstheme="minorHAnsi"/>
          <w:sz w:val="22"/>
          <w:szCs w:val="22"/>
          <w:lang w:val="en-US" w:eastAsia="en-US"/>
        </w:rPr>
        <w:t>Azure Load balancers and Application Gateways / WAF Solution</w:t>
      </w:r>
    </w:p>
    <w:p w:rsidR="009516DE" w:rsidRDefault="009516DE" w:rsidP="004A61D0">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Deployed Hybrid DNS Solution for Azure</w:t>
      </w:r>
      <w:r w:rsidR="003502FB">
        <w:rPr>
          <w:rFonts w:asciiTheme="minorHAnsi" w:hAnsiTheme="minorHAnsi" w:cstheme="minorHAnsi"/>
          <w:sz w:val="22"/>
          <w:szCs w:val="22"/>
          <w:lang w:val="en-US" w:eastAsia="en-US"/>
        </w:rPr>
        <w:t xml:space="preserve"> </w:t>
      </w:r>
      <w:r>
        <w:rPr>
          <w:rFonts w:asciiTheme="minorHAnsi" w:hAnsiTheme="minorHAnsi" w:cstheme="minorHAnsi"/>
          <w:sz w:val="22"/>
          <w:szCs w:val="22"/>
          <w:lang w:val="en-US" w:eastAsia="en-US"/>
        </w:rPr>
        <w:t xml:space="preserve"> using Private DNS Resolvers</w:t>
      </w:r>
    </w:p>
    <w:p w:rsidR="004A07C4" w:rsidRPr="004A07C4" w:rsidRDefault="00625E02" w:rsidP="004A07C4">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Created Engineering Designs </w:t>
      </w:r>
      <w:r w:rsidR="004A07C4">
        <w:rPr>
          <w:rFonts w:asciiTheme="minorHAnsi" w:hAnsiTheme="minorHAnsi" w:cstheme="minorHAnsi"/>
          <w:sz w:val="22"/>
          <w:szCs w:val="22"/>
          <w:lang w:val="en-US" w:eastAsia="en-US"/>
        </w:rPr>
        <w:t xml:space="preserve">, </w:t>
      </w:r>
      <w:r>
        <w:rPr>
          <w:rFonts w:asciiTheme="minorHAnsi" w:hAnsiTheme="minorHAnsi" w:cstheme="minorHAnsi"/>
          <w:sz w:val="22"/>
          <w:szCs w:val="22"/>
          <w:lang w:val="en-US" w:eastAsia="en-US"/>
        </w:rPr>
        <w:t>Test cases</w:t>
      </w:r>
      <w:r w:rsidR="004A07C4">
        <w:rPr>
          <w:rFonts w:asciiTheme="minorHAnsi" w:hAnsiTheme="minorHAnsi" w:cstheme="minorHAnsi"/>
          <w:sz w:val="22"/>
          <w:szCs w:val="22"/>
          <w:lang w:val="en-US" w:eastAsia="en-US"/>
        </w:rPr>
        <w:t xml:space="preserve"> and Run books </w:t>
      </w:r>
      <w:r>
        <w:rPr>
          <w:rFonts w:asciiTheme="minorHAnsi" w:hAnsiTheme="minorHAnsi" w:cstheme="minorHAnsi"/>
          <w:sz w:val="22"/>
          <w:szCs w:val="22"/>
          <w:lang w:val="en-US" w:eastAsia="en-US"/>
        </w:rPr>
        <w:t xml:space="preserve"> for Azure Network Services – VWAN, Firewalls, DNS, Express Routes, Private link, Load balancers and Application Gateways</w:t>
      </w:r>
    </w:p>
    <w:p w:rsidR="00400112" w:rsidRPr="004A61D0" w:rsidRDefault="00400112" w:rsidP="004A61D0">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Monitoring and logging using Log Analytics workspaces</w:t>
      </w:r>
      <w:r w:rsidR="00FD2B72">
        <w:rPr>
          <w:rFonts w:asciiTheme="minorHAnsi" w:hAnsiTheme="minorHAnsi" w:cstheme="minorHAnsi"/>
          <w:sz w:val="22"/>
          <w:szCs w:val="22"/>
          <w:lang w:val="en-US" w:eastAsia="en-US"/>
        </w:rPr>
        <w:t xml:space="preserve">/Cloud watch </w:t>
      </w:r>
      <w:r w:rsidR="00793027">
        <w:rPr>
          <w:rFonts w:asciiTheme="minorHAnsi" w:hAnsiTheme="minorHAnsi" w:cstheme="minorHAnsi"/>
          <w:sz w:val="22"/>
          <w:szCs w:val="22"/>
          <w:lang w:val="en-US" w:eastAsia="en-US"/>
        </w:rPr>
        <w:t>and updating Alerts</w:t>
      </w:r>
    </w:p>
    <w:p w:rsidR="00043666" w:rsidRDefault="00043666" w:rsidP="00D067EF">
      <w:pPr>
        <w:numPr>
          <w:ilvl w:val="0"/>
          <w:numId w:val="13"/>
        </w:numPr>
        <w:suppressAutoHyphens w:val="0"/>
        <w:spacing w:line="276" w:lineRule="auto"/>
        <w:rPr>
          <w:rFonts w:asciiTheme="minorHAnsi" w:hAnsiTheme="minorHAnsi" w:cstheme="minorHAnsi"/>
          <w:sz w:val="22"/>
          <w:szCs w:val="22"/>
          <w:lang w:val="en-US" w:eastAsia="en-US"/>
        </w:rPr>
      </w:pPr>
      <w:r w:rsidRPr="00400112">
        <w:rPr>
          <w:rFonts w:asciiTheme="minorHAnsi" w:hAnsiTheme="minorHAnsi" w:cstheme="minorHAnsi"/>
          <w:sz w:val="22"/>
          <w:szCs w:val="22"/>
          <w:lang w:val="en-US" w:eastAsia="en-US"/>
        </w:rPr>
        <w:t>Network Segmentation and Security Controls</w:t>
      </w:r>
      <w:r w:rsidR="00C1562B" w:rsidRPr="00400112">
        <w:rPr>
          <w:rFonts w:asciiTheme="minorHAnsi" w:hAnsiTheme="minorHAnsi" w:cstheme="minorHAnsi"/>
          <w:sz w:val="22"/>
          <w:szCs w:val="22"/>
          <w:lang w:val="en-US" w:eastAsia="en-US"/>
        </w:rPr>
        <w:t>- Managing Security group controls</w:t>
      </w:r>
      <w:r w:rsidR="001E661B" w:rsidRPr="00400112">
        <w:rPr>
          <w:rFonts w:asciiTheme="minorHAnsi" w:hAnsiTheme="minorHAnsi" w:cstheme="minorHAnsi"/>
          <w:sz w:val="22"/>
          <w:szCs w:val="22"/>
          <w:lang w:val="en-US" w:eastAsia="en-US"/>
        </w:rPr>
        <w:t xml:space="preserve">, </w:t>
      </w:r>
      <w:r w:rsidR="00C03059">
        <w:rPr>
          <w:rFonts w:asciiTheme="minorHAnsi" w:hAnsiTheme="minorHAnsi" w:cstheme="minorHAnsi"/>
          <w:sz w:val="22"/>
          <w:szCs w:val="22"/>
          <w:lang w:val="en-US" w:eastAsia="en-US"/>
        </w:rPr>
        <w:t xml:space="preserve">Network Security Groups, </w:t>
      </w:r>
      <w:r w:rsidR="00FD2B72">
        <w:rPr>
          <w:rFonts w:asciiTheme="minorHAnsi" w:hAnsiTheme="minorHAnsi" w:cstheme="minorHAnsi"/>
          <w:sz w:val="22"/>
          <w:szCs w:val="22"/>
          <w:lang w:val="en-US" w:eastAsia="en-US"/>
        </w:rPr>
        <w:t xml:space="preserve">AWS Config and </w:t>
      </w:r>
      <w:r w:rsidR="001E661B" w:rsidRPr="00400112">
        <w:rPr>
          <w:rFonts w:asciiTheme="minorHAnsi" w:hAnsiTheme="minorHAnsi" w:cstheme="minorHAnsi"/>
          <w:sz w:val="22"/>
          <w:szCs w:val="22"/>
          <w:lang w:val="en-US" w:eastAsia="en-US"/>
        </w:rPr>
        <w:t>Azure Policies</w:t>
      </w:r>
    </w:p>
    <w:p w:rsidR="002B0467" w:rsidRDefault="002B0467" w:rsidP="002B0467">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Managing IPAM for Cloud Infrastructure, IP  Address sizing decisions, </w:t>
      </w:r>
      <w:r w:rsidR="002812BE">
        <w:rPr>
          <w:rFonts w:asciiTheme="minorHAnsi" w:hAnsiTheme="minorHAnsi" w:cstheme="minorHAnsi"/>
          <w:sz w:val="22"/>
          <w:szCs w:val="22"/>
          <w:lang w:val="en-US" w:eastAsia="en-US"/>
        </w:rPr>
        <w:t>Allocation and Optimization of CIDRs</w:t>
      </w:r>
    </w:p>
    <w:p w:rsidR="00F11E8E" w:rsidRDefault="00F11E8E" w:rsidP="002B0467">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Deploying Azure VM, VMSS, Update Manager</w:t>
      </w:r>
    </w:p>
    <w:p w:rsidR="00F11E8E" w:rsidRDefault="00E617E8" w:rsidP="002B0467">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Microsoft </w:t>
      </w:r>
      <w:r w:rsidR="00F11E8E">
        <w:rPr>
          <w:rFonts w:asciiTheme="minorHAnsi" w:hAnsiTheme="minorHAnsi" w:cstheme="minorHAnsi"/>
          <w:sz w:val="22"/>
          <w:szCs w:val="22"/>
          <w:lang w:val="en-US" w:eastAsia="en-US"/>
        </w:rPr>
        <w:t xml:space="preserve"> defender for cloud, monitoring VMs,  Managing threats and vulnerabilities</w:t>
      </w:r>
    </w:p>
    <w:p w:rsidR="00F11E8E" w:rsidRDefault="00F11E8E" w:rsidP="002B0467">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Azure IAM, Role management, access policies</w:t>
      </w:r>
    </w:p>
    <w:p w:rsidR="00C03059" w:rsidRPr="002B0467" w:rsidRDefault="00C03059" w:rsidP="002B0467">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Budgeting and Cost optimization in Azure</w:t>
      </w:r>
    </w:p>
    <w:p w:rsidR="00C42858" w:rsidRDefault="003400BC" w:rsidP="00D067EF">
      <w:pPr>
        <w:numPr>
          <w:ilvl w:val="0"/>
          <w:numId w:val="13"/>
        </w:numPr>
        <w:suppressAutoHyphens w:val="0"/>
        <w:spacing w:line="276" w:lineRule="auto"/>
        <w:rPr>
          <w:rFonts w:asciiTheme="minorHAnsi" w:hAnsiTheme="minorHAnsi" w:cstheme="minorHAnsi"/>
          <w:sz w:val="22"/>
          <w:szCs w:val="22"/>
          <w:lang w:val="en-US" w:eastAsia="en-US"/>
        </w:rPr>
      </w:pPr>
      <w:r w:rsidRPr="00400112">
        <w:rPr>
          <w:rFonts w:asciiTheme="minorHAnsi" w:hAnsiTheme="minorHAnsi" w:cstheme="minorHAnsi"/>
          <w:sz w:val="22"/>
          <w:szCs w:val="22"/>
          <w:lang w:val="en-US" w:eastAsia="en-US"/>
        </w:rPr>
        <w:t xml:space="preserve">Issue tracking with </w:t>
      </w:r>
      <w:r w:rsidR="001E661B" w:rsidRPr="00400112">
        <w:rPr>
          <w:rFonts w:asciiTheme="minorHAnsi" w:hAnsiTheme="minorHAnsi" w:cstheme="minorHAnsi"/>
          <w:sz w:val="22"/>
          <w:szCs w:val="22"/>
          <w:lang w:val="en-US" w:eastAsia="en-US"/>
        </w:rPr>
        <w:t>JIRA,</w:t>
      </w:r>
      <w:r w:rsidRPr="00400112">
        <w:rPr>
          <w:rFonts w:asciiTheme="minorHAnsi" w:hAnsiTheme="minorHAnsi" w:cstheme="minorHAnsi"/>
          <w:sz w:val="22"/>
          <w:szCs w:val="22"/>
          <w:lang w:val="en-US" w:eastAsia="en-US"/>
        </w:rPr>
        <w:t xml:space="preserve"> </w:t>
      </w:r>
      <w:r w:rsidR="00016425">
        <w:rPr>
          <w:rFonts w:asciiTheme="minorHAnsi" w:hAnsiTheme="minorHAnsi" w:cstheme="minorHAnsi"/>
          <w:sz w:val="22"/>
          <w:szCs w:val="22"/>
          <w:lang w:val="en-US" w:eastAsia="en-US"/>
        </w:rPr>
        <w:t xml:space="preserve">ADO, Service now Incident and change </w:t>
      </w:r>
      <w:r w:rsidR="00C03059">
        <w:rPr>
          <w:rFonts w:asciiTheme="minorHAnsi" w:hAnsiTheme="minorHAnsi" w:cstheme="minorHAnsi"/>
          <w:sz w:val="22"/>
          <w:szCs w:val="22"/>
          <w:lang w:val="en-US" w:eastAsia="en-US"/>
        </w:rPr>
        <w:t xml:space="preserve">requests. </w:t>
      </w:r>
      <w:r w:rsidR="00F5589D" w:rsidRPr="00400112">
        <w:rPr>
          <w:rFonts w:asciiTheme="minorHAnsi" w:hAnsiTheme="minorHAnsi" w:cstheme="minorHAnsi"/>
          <w:sz w:val="22"/>
          <w:szCs w:val="22"/>
          <w:lang w:val="en-US" w:eastAsia="en-US"/>
        </w:rPr>
        <w:t>T</w:t>
      </w:r>
      <w:r w:rsidRPr="00400112">
        <w:rPr>
          <w:rFonts w:asciiTheme="minorHAnsi" w:hAnsiTheme="minorHAnsi" w:cstheme="minorHAnsi"/>
          <w:sz w:val="22"/>
          <w:szCs w:val="22"/>
          <w:lang w:val="en-US" w:eastAsia="en-US"/>
        </w:rPr>
        <w:t>horough knowledge of Scrum methodology</w:t>
      </w:r>
    </w:p>
    <w:p w:rsidR="00D067EF" w:rsidRDefault="00D067EF" w:rsidP="00D067EF">
      <w:pPr>
        <w:pStyle w:val="BodyText"/>
        <w:tabs>
          <w:tab w:val="clear" w:pos="2520"/>
          <w:tab w:val="left" w:pos="9360"/>
          <w:tab w:val="left" w:pos="10080"/>
        </w:tabs>
        <w:ind w:left="720"/>
        <w:rPr>
          <w:rFonts w:asciiTheme="minorHAnsi" w:hAnsiTheme="minorHAnsi" w:cstheme="minorHAnsi"/>
          <w:color w:val="auto"/>
          <w:sz w:val="22"/>
          <w:szCs w:val="22"/>
        </w:rPr>
      </w:pPr>
    </w:p>
    <w:p w:rsidR="003C58ED" w:rsidRPr="00D067EF" w:rsidRDefault="003C58ED" w:rsidP="00D067EF">
      <w:pPr>
        <w:pStyle w:val="BodyText"/>
        <w:numPr>
          <w:ilvl w:val="0"/>
          <w:numId w:val="8"/>
        </w:numPr>
        <w:tabs>
          <w:tab w:val="clear" w:pos="2520"/>
          <w:tab w:val="left" w:pos="9360"/>
          <w:tab w:val="left" w:pos="10080"/>
        </w:tabs>
        <w:rPr>
          <w:rFonts w:asciiTheme="minorHAnsi" w:hAnsiTheme="minorHAnsi" w:cstheme="minorHAnsi"/>
          <w:color w:val="auto"/>
          <w:sz w:val="22"/>
          <w:szCs w:val="22"/>
        </w:rPr>
      </w:pPr>
      <w:r w:rsidRPr="00D067EF">
        <w:rPr>
          <w:rFonts w:asciiTheme="minorHAnsi" w:hAnsiTheme="minorHAnsi" w:cstheme="minorHAnsi"/>
          <w:color w:val="auto"/>
          <w:sz w:val="22"/>
          <w:szCs w:val="22"/>
        </w:rPr>
        <w:t>Mphasis</w:t>
      </w:r>
      <w:r w:rsidR="00F70D93" w:rsidRPr="00D067EF">
        <w:rPr>
          <w:rFonts w:asciiTheme="minorHAnsi" w:hAnsiTheme="minorHAnsi" w:cstheme="minorHAnsi"/>
          <w:color w:val="auto"/>
          <w:sz w:val="22"/>
          <w:szCs w:val="22"/>
        </w:rPr>
        <w:t xml:space="preserve"> Ltd.</w:t>
      </w:r>
    </w:p>
    <w:p w:rsidR="003F48A5" w:rsidRPr="002D5B25" w:rsidRDefault="002B5A6B" w:rsidP="00757581">
      <w:pPr>
        <w:pStyle w:val="BodyText"/>
        <w:tabs>
          <w:tab w:val="clear" w:pos="2520"/>
          <w:tab w:val="left" w:pos="9360"/>
          <w:tab w:val="left" w:pos="10080"/>
        </w:tabs>
        <w:ind w:left="720"/>
        <w:rPr>
          <w:rFonts w:asciiTheme="minorHAnsi" w:hAnsiTheme="minorHAnsi" w:cstheme="minorHAnsi"/>
          <w:color w:val="auto"/>
          <w:sz w:val="22"/>
          <w:szCs w:val="22"/>
        </w:rPr>
      </w:pPr>
      <w:r>
        <w:rPr>
          <w:rFonts w:asciiTheme="minorHAnsi" w:hAnsiTheme="minorHAnsi" w:cstheme="minorHAnsi"/>
          <w:color w:val="auto"/>
          <w:sz w:val="22"/>
          <w:szCs w:val="22"/>
        </w:rPr>
        <w:t>Senior Principal Infrastructure Engineer</w:t>
      </w:r>
      <w:r w:rsidR="003F48A5" w:rsidRPr="002D5B25">
        <w:rPr>
          <w:rFonts w:asciiTheme="minorHAnsi" w:hAnsiTheme="minorHAnsi" w:cstheme="minorHAnsi"/>
          <w:color w:val="auto"/>
          <w:sz w:val="22"/>
          <w:szCs w:val="22"/>
        </w:rPr>
        <w:t xml:space="preserve">            </w:t>
      </w:r>
      <w:r w:rsidR="00D23E77">
        <w:rPr>
          <w:rFonts w:asciiTheme="minorHAnsi" w:hAnsiTheme="minorHAnsi" w:cstheme="minorHAnsi"/>
          <w:color w:val="auto"/>
          <w:sz w:val="22"/>
          <w:szCs w:val="22"/>
        </w:rPr>
        <w:t xml:space="preserve">                            </w:t>
      </w:r>
      <w:r w:rsidR="00471827">
        <w:rPr>
          <w:rFonts w:asciiTheme="minorHAnsi" w:hAnsiTheme="minorHAnsi" w:cstheme="minorHAnsi"/>
          <w:color w:val="auto"/>
          <w:sz w:val="22"/>
          <w:szCs w:val="22"/>
        </w:rPr>
        <w:t xml:space="preserve"> </w:t>
      </w:r>
      <w:r w:rsidR="00D23E77">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            Dec </w:t>
      </w:r>
      <w:r w:rsidR="003F48A5" w:rsidRPr="002D5B25">
        <w:rPr>
          <w:rFonts w:asciiTheme="minorHAnsi" w:hAnsiTheme="minorHAnsi" w:cstheme="minorHAnsi"/>
          <w:color w:val="auto"/>
          <w:sz w:val="22"/>
          <w:szCs w:val="22"/>
        </w:rPr>
        <w:t xml:space="preserve">2018 – </w:t>
      </w:r>
      <w:r>
        <w:rPr>
          <w:rFonts w:asciiTheme="minorHAnsi" w:hAnsiTheme="minorHAnsi" w:cstheme="minorHAnsi"/>
          <w:color w:val="auto"/>
          <w:sz w:val="22"/>
          <w:szCs w:val="22"/>
        </w:rPr>
        <w:t>Aug 2022</w:t>
      </w:r>
      <w:r w:rsidR="003F48A5" w:rsidRPr="002D5B25">
        <w:rPr>
          <w:rFonts w:asciiTheme="minorHAnsi" w:hAnsiTheme="minorHAnsi" w:cstheme="minorHAnsi"/>
          <w:color w:val="auto"/>
          <w:sz w:val="22"/>
          <w:szCs w:val="22"/>
        </w:rPr>
        <w:tab/>
      </w:r>
    </w:p>
    <w:p w:rsidR="00F33436" w:rsidRPr="002D5B25" w:rsidRDefault="00A848F9" w:rsidP="0004718C">
      <w:pPr>
        <w:ind w:left="1440" w:right="432" w:hanging="1440"/>
        <w:rPr>
          <w:rFonts w:asciiTheme="minorHAnsi" w:hAnsiTheme="minorHAnsi" w:cstheme="minorHAnsi"/>
          <w:b/>
          <w:sz w:val="22"/>
          <w:szCs w:val="22"/>
        </w:rPr>
      </w:pPr>
      <w:r w:rsidRPr="002D5B25">
        <w:rPr>
          <w:rFonts w:asciiTheme="minorHAnsi" w:hAnsiTheme="minorHAnsi" w:cstheme="minorHAnsi"/>
          <w:b/>
          <w:sz w:val="22"/>
          <w:szCs w:val="22"/>
        </w:rPr>
        <w:t>Job Profile:</w:t>
      </w:r>
    </w:p>
    <w:p w:rsidR="002B5A6B" w:rsidRDefault="002B5A6B"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Technical lead </w:t>
      </w:r>
      <w:r w:rsidR="00B611BA">
        <w:rPr>
          <w:rFonts w:asciiTheme="minorHAnsi" w:hAnsiTheme="minorHAnsi" w:cstheme="minorHAnsi"/>
          <w:sz w:val="22"/>
          <w:szCs w:val="22"/>
          <w:lang w:val="en-US" w:eastAsia="en-US"/>
        </w:rPr>
        <w:t>(SME)</w:t>
      </w:r>
      <w:r>
        <w:rPr>
          <w:rFonts w:asciiTheme="minorHAnsi" w:hAnsiTheme="minorHAnsi" w:cstheme="minorHAnsi"/>
          <w:sz w:val="22"/>
          <w:szCs w:val="22"/>
          <w:lang w:val="en-US" w:eastAsia="en-US"/>
        </w:rPr>
        <w:t xml:space="preserve"> for </w:t>
      </w:r>
      <w:r w:rsidR="00B611BA">
        <w:rPr>
          <w:rFonts w:asciiTheme="minorHAnsi" w:hAnsiTheme="minorHAnsi" w:cstheme="minorHAnsi"/>
          <w:sz w:val="22"/>
          <w:szCs w:val="22"/>
          <w:lang w:val="en-US" w:eastAsia="en-US"/>
        </w:rPr>
        <w:t>Network</w:t>
      </w:r>
      <w:r>
        <w:rPr>
          <w:rFonts w:asciiTheme="minorHAnsi" w:hAnsiTheme="minorHAnsi" w:cstheme="minorHAnsi"/>
          <w:sz w:val="22"/>
          <w:szCs w:val="22"/>
          <w:lang w:val="en-US" w:eastAsia="en-US"/>
        </w:rPr>
        <w:t xml:space="preserve"> Engine</w:t>
      </w:r>
      <w:r w:rsidR="00B611BA">
        <w:rPr>
          <w:rFonts w:asciiTheme="minorHAnsi" w:hAnsiTheme="minorHAnsi" w:cstheme="minorHAnsi"/>
          <w:sz w:val="22"/>
          <w:szCs w:val="22"/>
          <w:lang w:val="en-US" w:eastAsia="en-US"/>
        </w:rPr>
        <w:t>ers providing Operational support</w:t>
      </w:r>
      <w:r w:rsidR="004B2658">
        <w:rPr>
          <w:rFonts w:asciiTheme="minorHAnsi" w:hAnsiTheme="minorHAnsi" w:cstheme="minorHAnsi"/>
          <w:sz w:val="22"/>
          <w:szCs w:val="22"/>
          <w:lang w:val="en-US" w:eastAsia="en-US"/>
        </w:rPr>
        <w:t xml:space="preserve"> </w:t>
      </w:r>
      <w:r w:rsidR="009D4A32">
        <w:rPr>
          <w:rFonts w:asciiTheme="minorHAnsi" w:hAnsiTheme="minorHAnsi" w:cstheme="minorHAnsi"/>
          <w:sz w:val="22"/>
          <w:szCs w:val="22"/>
          <w:lang w:val="en-US" w:eastAsia="en-US"/>
        </w:rPr>
        <w:t xml:space="preserve"> and </w:t>
      </w:r>
      <w:r w:rsidR="00B611BA">
        <w:rPr>
          <w:rFonts w:asciiTheme="minorHAnsi" w:hAnsiTheme="minorHAnsi" w:cstheme="minorHAnsi"/>
          <w:sz w:val="22"/>
          <w:szCs w:val="22"/>
          <w:lang w:val="en-US" w:eastAsia="en-US"/>
        </w:rPr>
        <w:t>guidance  across multiple projects</w:t>
      </w:r>
    </w:p>
    <w:p w:rsidR="009D4A32" w:rsidRPr="009D4A32" w:rsidRDefault="009D4A32" w:rsidP="009D4A32">
      <w:pPr>
        <w:numPr>
          <w:ilvl w:val="0"/>
          <w:numId w:val="13"/>
        </w:numPr>
        <w:suppressAutoHyphens w:val="0"/>
        <w:spacing w:line="276" w:lineRule="auto"/>
        <w:rPr>
          <w:rFonts w:ascii="Calibri" w:hAnsi="Calibri" w:cs="Calibri"/>
          <w:lang w:val="en-US" w:eastAsia="en-US"/>
        </w:rPr>
      </w:pPr>
      <w:r w:rsidRPr="00552720">
        <w:rPr>
          <w:rFonts w:ascii="Calibri" w:hAnsi="Calibri" w:cs="Calibri"/>
          <w:lang w:val="en-US" w:eastAsia="en-US"/>
        </w:rPr>
        <w:t>Worked closely with Project Manager, Customer, Vendors, Application team with directions for requirement gathering, Analysis, development and Execution of the project.</w:t>
      </w:r>
    </w:p>
    <w:p w:rsidR="009A2C86" w:rsidRPr="002D5B25" w:rsidRDefault="007320C6"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Designed Azure</w:t>
      </w:r>
      <w:r w:rsidR="00171E3E">
        <w:rPr>
          <w:rFonts w:asciiTheme="minorHAnsi" w:hAnsiTheme="minorHAnsi" w:cstheme="minorHAnsi"/>
          <w:sz w:val="22"/>
          <w:szCs w:val="22"/>
          <w:lang w:val="en-US" w:eastAsia="en-US"/>
        </w:rPr>
        <w:t xml:space="preserve"> Landing Zone </w:t>
      </w:r>
      <w:r w:rsidR="009D4A32">
        <w:rPr>
          <w:rFonts w:asciiTheme="minorHAnsi" w:hAnsiTheme="minorHAnsi" w:cstheme="minorHAnsi"/>
          <w:sz w:val="22"/>
          <w:szCs w:val="22"/>
          <w:lang w:val="en-US" w:eastAsia="en-US"/>
        </w:rPr>
        <w:t>for multiple</w:t>
      </w:r>
      <w:r w:rsidR="00171E3E">
        <w:rPr>
          <w:rFonts w:asciiTheme="minorHAnsi" w:hAnsiTheme="minorHAnsi" w:cstheme="minorHAnsi"/>
          <w:sz w:val="22"/>
          <w:szCs w:val="22"/>
          <w:lang w:val="en-US" w:eastAsia="en-US"/>
        </w:rPr>
        <w:t xml:space="preserve"> subscription models.</w:t>
      </w:r>
      <w:r w:rsidR="00171E3E" w:rsidRPr="00171E3E">
        <w:rPr>
          <w:rFonts w:asciiTheme="minorHAnsi" w:hAnsiTheme="minorHAnsi" w:cstheme="minorHAnsi"/>
          <w:sz w:val="22"/>
          <w:szCs w:val="22"/>
          <w:lang w:val="en-US" w:eastAsia="en-US"/>
        </w:rPr>
        <w:t xml:space="preserve"> </w:t>
      </w:r>
      <w:r w:rsidR="00171E3E">
        <w:rPr>
          <w:rFonts w:asciiTheme="minorHAnsi" w:hAnsiTheme="minorHAnsi" w:cstheme="minorHAnsi"/>
          <w:sz w:val="22"/>
          <w:szCs w:val="22"/>
          <w:lang w:val="en-US" w:eastAsia="en-US"/>
        </w:rPr>
        <w:t>This involved design</w:t>
      </w:r>
      <w:r w:rsidR="007A62DA">
        <w:rPr>
          <w:rFonts w:asciiTheme="minorHAnsi" w:hAnsiTheme="minorHAnsi" w:cstheme="minorHAnsi"/>
          <w:sz w:val="22"/>
          <w:szCs w:val="22"/>
          <w:lang w:val="en-US" w:eastAsia="en-US"/>
        </w:rPr>
        <w:t xml:space="preserve"> and </w:t>
      </w:r>
      <w:r w:rsidR="00D3354A">
        <w:rPr>
          <w:rFonts w:asciiTheme="minorHAnsi" w:hAnsiTheme="minorHAnsi" w:cstheme="minorHAnsi"/>
          <w:sz w:val="22"/>
          <w:szCs w:val="22"/>
          <w:lang w:val="en-US" w:eastAsia="en-US"/>
        </w:rPr>
        <w:t xml:space="preserve">implementation of </w:t>
      </w:r>
      <w:r w:rsidR="00D3354A" w:rsidRPr="002D5B25">
        <w:rPr>
          <w:rFonts w:asciiTheme="minorHAnsi" w:hAnsiTheme="minorHAnsi" w:cstheme="minorHAnsi"/>
          <w:sz w:val="22"/>
          <w:szCs w:val="22"/>
          <w:lang w:val="en-US" w:eastAsia="en-US"/>
        </w:rPr>
        <w:t>Security</w:t>
      </w:r>
      <w:r w:rsidR="00171E3E" w:rsidRPr="002D5B25">
        <w:rPr>
          <w:rFonts w:asciiTheme="minorHAnsi" w:hAnsiTheme="minorHAnsi" w:cstheme="minorHAnsi"/>
          <w:sz w:val="22"/>
          <w:szCs w:val="22"/>
          <w:lang w:val="en-US" w:eastAsia="en-US"/>
        </w:rPr>
        <w:t>, Remote access, proxy and DR solutions</w:t>
      </w:r>
      <w:r w:rsidR="007A62DA">
        <w:rPr>
          <w:rFonts w:asciiTheme="minorHAnsi" w:hAnsiTheme="minorHAnsi" w:cstheme="minorHAnsi"/>
          <w:sz w:val="22"/>
          <w:szCs w:val="22"/>
          <w:lang w:val="en-US" w:eastAsia="en-US"/>
        </w:rPr>
        <w:t xml:space="preserve"> </w:t>
      </w:r>
      <w:r w:rsidR="00D3354A">
        <w:rPr>
          <w:rFonts w:asciiTheme="minorHAnsi" w:hAnsiTheme="minorHAnsi" w:cstheme="minorHAnsi"/>
          <w:sz w:val="22"/>
          <w:szCs w:val="22"/>
          <w:lang w:val="en-US" w:eastAsia="en-US"/>
        </w:rPr>
        <w:t xml:space="preserve">and On-Prem </w:t>
      </w:r>
      <w:r w:rsidR="00981011">
        <w:rPr>
          <w:rFonts w:asciiTheme="minorHAnsi" w:hAnsiTheme="minorHAnsi" w:cstheme="minorHAnsi"/>
          <w:sz w:val="22"/>
          <w:szCs w:val="22"/>
          <w:lang w:val="en-US" w:eastAsia="en-US"/>
        </w:rPr>
        <w:t>access in</w:t>
      </w:r>
      <w:r w:rsidR="007A62DA">
        <w:rPr>
          <w:rFonts w:asciiTheme="minorHAnsi" w:hAnsiTheme="minorHAnsi" w:cstheme="minorHAnsi"/>
          <w:sz w:val="22"/>
          <w:szCs w:val="22"/>
          <w:lang w:val="en-US" w:eastAsia="en-US"/>
        </w:rPr>
        <w:t xml:space="preserve"> Azure</w:t>
      </w:r>
      <w:r w:rsidR="00D3354A">
        <w:rPr>
          <w:rFonts w:asciiTheme="minorHAnsi" w:hAnsiTheme="minorHAnsi" w:cstheme="minorHAnsi"/>
          <w:sz w:val="22"/>
          <w:szCs w:val="22"/>
          <w:lang w:val="en-US" w:eastAsia="en-US"/>
        </w:rPr>
        <w:t>.</w:t>
      </w:r>
    </w:p>
    <w:p w:rsidR="00171E3E" w:rsidRDefault="007320C6"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color w:val="000000"/>
          <w:sz w:val="22"/>
          <w:szCs w:val="22"/>
        </w:rPr>
        <w:t xml:space="preserve">Created </w:t>
      </w:r>
      <w:r w:rsidRPr="00171E3E">
        <w:rPr>
          <w:rFonts w:asciiTheme="minorHAnsi" w:hAnsiTheme="minorHAnsi" w:cstheme="minorHAnsi"/>
          <w:color w:val="000000"/>
          <w:sz w:val="22"/>
          <w:szCs w:val="22"/>
        </w:rPr>
        <w:t>Project</w:t>
      </w:r>
      <w:r w:rsidR="00DC7F75" w:rsidRPr="00171E3E">
        <w:rPr>
          <w:rFonts w:asciiTheme="minorHAnsi" w:hAnsiTheme="minorHAnsi" w:cstheme="minorHAnsi"/>
          <w:color w:val="000000"/>
          <w:sz w:val="22"/>
          <w:szCs w:val="22"/>
        </w:rPr>
        <w:t xml:space="preserve"> Design Documents (HLD and LLD)</w:t>
      </w:r>
      <w:r w:rsidR="002A23BE" w:rsidRPr="00171E3E">
        <w:rPr>
          <w:rFonts w:asciiTheme="minorHAnsi" w:hAnsiTheme="minorHAnsi" w:cstheme="minorHAnsi"/>
          <w:color w:val="000000"/>
          <w:sz w:val="22"/>
          <w:szCs w:val="22"/>
        </w:rPr>
        <w:t xml:space="preserve">, </w:t>
      </w:r>
      <w:r w:rsidR="005F5CEA" w:rsidRPr="00171E3E">
        <w:rPr>
          <w:rFonts w:asciiTheme="minorHAnsi" w:hAnsiTheme="minorHAnsi" w:cstheme="minorHAnsi"/>
          <w:color w:val="000000"/>
          <w:sz w:val="22"/>
          <w:szCs w:val="22"/>
        </w:rPr>
        <w:t>POC</w:t>
      </w:r>
      <w:r w:rsidR="009A2C86" w:rsidRPr="00171E3E">
        <w:rPr>
          <w:rFonts w:asciiTheme="minorHAnsi" w:hAnsiTheme="minorHAnsi" w:cstheme="minorHAnsi"/>
          <w:color w:val="000000"/>
          <w:sz w:val="22"/>
          <w:szCs w:val="22"/>
        </w:rPr>
        <w:t>, Resource</w:t>
      </w:r>
      <w:r w:rsidR="00F33436" w:rsidRPr="00171E3E">
        <w:rPr>
          <w:rFonts w:asciiTheme="minorHAnsi" w:hAnsiTheme="minorHAnsi" w:cstheme="minorHAnsi"/>
          <w:color w:val="000000"/>
          <w:sz w:val="22"/>
          <w:szCs w:val="22"/>
        </w:rPr>
        <w:t xml:space="preserve"> </w:t>
      </w:r>
      <w:r w:rsidR="002A23BE" w:rsidRPr="00171E3E">
        <w:rPr>
          <w:rFonts w:asciiTheme="minorHAnsi" w:hAnsiTheme="minorHAnsi" w:cstheme="minorHAnsi"/>
          <w:color w:val="000000"/>
          <w:sz w:val="22"/>
          <w:szCs w:val="22"/>
        </w:rPr>
        <w:t xml:space="preserve">Build </w:t>
      </w:r>
      <w:r w:rsidR="009A2C86" w:rsidRPr="00171E3E">
        <w:rPr>
          <w:rFonts w:asciiTheme="minorHAnsi" w:hAnsiTheme="minorHAnsi" w:cstheme="minorHAnsi"/>
          <w:color w:val="000000"/>
          <w:sz w:val="22"/>
          <w:szCs w:val="22"/>
        </w:rPr>
        <w:t>sheet,</w:t>
      </w:r>
      <w:r w:rsidR="00045538" w:rsidRPr="00171E3E">
        <w:rPr>
          <w:rFonts w:asciiTheme="minorHAnsi" w:hAnsiTheme="minorHAnsi" w:cstheme="minorHAnsi"/>
          <w:color w:val="000000"/>
          <w:sz w:val="22"/>
          <w:szCs w:val="22"/>
        </w:rPr>
        <w:t xml:space="preserve"> Bill </w:t>
      </w:r>
      <w:r w:rsidR="009A2C86" w:rsidRPr="00171E3E">
        <w:rPr>
          <w:rFonts w:asciiTheme="minorHAnsi" w:hAnsiTheme="minorHAnsi" w:cstheme="minorHAnsi"/>
          <w:color w:val="000000"/>
          <w:sz w:val="22"/>
          <w:szCs w:val="22"/>
        </w:rPr>
        <w:t>of</w:t>
      </w:r>
      <w:r w:rsidR="00045538" w:rsidRPr="00171E3E">
        <w:rPr>
          <w:rFonts w:asciiTheme="minorHAnsi" w:hAnsiTheme="minorHAnsi" w:cstheme="minorHAnsi"/>
          <w:color w:val="000000"/>
          <w:sz w:val="22"/>
          <w:szCs w:val="22"/>
        </w:rPr>
        <w:t xml:space="preserve"> Materials</w:t>
      </w:r>
      <w:r w:rsidR="00C90517" w:rsidRPr="00171E3E">
        <w:rPr>
          <w:rFonts w:asciiTheme="minorHAnsi" w:hAnsiTheme="minorHAnsi" w:cstheme="minorHAnsi"/>
          <w:color w:val="000000"/>
          <w:sz w:val="22"/>
          <w:szCs w:val="22"/>
        </w:rPr>
        <w:t xml:space="preserve">, </w:t>
      </w:r>
      <w:r w:rsidR="000B15C6" w:rsidRPr="00171E3E">
        <w:rPr>
          <w:rFonts w:asciiTheme="minorHAnsi" w:hAnsiTheme="minorHAnsi" w:cstheme="minorHAnsi"/>
          <w:color w:val="000000"/>
          <w:sz w:val="22"/>
          <w:szCs w:val="22"/>
        </w:rPr>
        <w:t>SOPs and</w:t>
      </w:r>
      <w:r w:rsidR="00DC7F75" w:rsidRPr="00171E3E">
        <w:rPr>
          <w:rFonts w:asciiTheme="minorHAnsi" w:hAnsiTheme="minorHAnsi" w:cstheme="minorHAnsi"/>
          <w:sz w:val="22"/>
          <w:szCs w:val="22"/>
          <w:lang w:val="en-US" w:eastAsia="en-US"/>
        </w:rPr>
        <w:t xml:space="preserve"> run books.</w:t>
      </w:r>
      <w:r w:rsidR="003F48A5" w:rsidRPr="00171E3E">
        <w:rPr>
          <w:rFonts w:asciiTheme="minorHAnsi" w:hAnsiTheme="minorHAnsi" w:cstheme="minorHAnsi"/>
          <w:sz w:val="22"/>
          <w:szCs w:val="22"/>
          <w:lang w:val="en-US" w:eastAsia="en-US"/>
        </w:rPr>
        <w:t xml:space="preserve"> </w:t>
      </w:r>
    </w:p>
    <w:p w:rsidR="004D7AE0" w:rsidRPr="002D5B25" w:rsidRDefault="00171E3E"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Created </w:t>
      </w:r>
      <w:r w:rsidR="00F33436" w:rsidRPr="002D5B25">
        <w:rPr>
          <w:rFonts w:asciiTheme="minorHAnsi" w:hAnsiTheme="minorHAnsi" w:cstheme="minorHAnsi"/>
          <w:sz w:val="22"/>
          <w:szCs w:val="22"/>
          <w:lang w:val="en-US" w:eastAsia="en-US"/>
        </w:rPr>
        <w:t xml:space="preserve"> </w:t>
      </w:r>
      <w:r w:rsidR="007E69B2" w:rsidRPr="002D5B25">
        <w:rPr>
          <w:rFonts w:asciiTheme="minorHAnsi" w:hAnsiTheme="minorHAnsi" w:cstheme="minorHAnsi"/>
          <w:sz w:val="22"/>
          <w:szCs w:val="22"/>
          <w:lang w:val="en-US" w:eastAsia="en-US"/>
        </w:rPr>
        <w:t xml:space="preserve">VNets, Resource groups, </w:t>
      </w:r>
      <w:r w:rsidR="00134103" w:rsidRPr="002D5B25">
        <w:rPr>
          <w:rFonts w:asciiTheme="minorHAnsi" w:hAnsiTheme="minorHAnsi" w:cstheme="minorHAnsi"/>
          <w:sz w:val="22"/>
          <w:szCs w:val="22"/>
          <w:lang w:val="en-US" w:eastAsia="en-US"/>
        </w:rPr>
        <w:t xml:space="preserve">subnets, </w:t>
      </w:r>
      <w:r w:rsidR="007E69B2" w:rsidRPr="002D5B25">
        <w:rPr>
          <w:rFonts w:asciiTheme="minorHAnsi" w:hAnsiTheme="minorHAnsi" w:cstheme="minorHAnsi"/>
          <w:sz w:val="22"/>
          <w:szCs w:val="22"/>
          <w:lang w:val="en-US" w:eastAsia="en-US"/>
        </w:rPr>
        <w:t xml:space="preserve">UDRs </w:t>
      </w:r>
      <w:r w:rsidR="00184BB4" w:rsidRPr="002D5B25">
        <w:rPr>
          <w:rFonts w:asciiTheme="minorHAnsi" w:hAnsiTheme="minorHAnsi" w:cstheme="minorHAnsi"/>
          <w:sz w:val="22"/>
          <w:szCs w:val="22"/>
          <w:lang w:val="en-US" w:eastAsia="en-US"/>
        </w:rPr>
        <w:t>, Network Security Groups</w:t>
      </w:r>
      <w:r w:rsidR="00D464F6">
        <w:rPr>
          <w:rFonts w:asciiTheme="minorHAnsi" w:hAnsiTheme="minorHAnsi" w:cstheme="minorHAnsi"/>
          <w:sz w:val="22"/>
          <w:szCs w:val="22"/>
          <w:lang w:val="en-US" w:eastAsia="en-US"/>
        </w:rPr>
        <w:t>, VNet peers in Azure</w:t>
      </w:r>
    </w:p>
    <w:p w:rsidR="002B5A6B" w:rsidRDefault="00171E3E" w:rsidP="003871AA">
      <w:pPr>
        <w:numPr>
          <w:ilvl w:val="0"/>
          <w:numId w:val="13"/>
        </w:numPr>
        <w:suppressAutoHyphens w:val="0"/>
        <w:spacing w:line="276" w:lineRule="auto"/>
        <w:rPr>
          <w:rFonts w:asciiTheme="minorHAnsi" w:hAnsiTheme="minorHAnsi" w:cstheme="minorHAnsi"/>
          <w:sz w:val="22"/>
          <w:szCs w:val="22"/>
          <w:lang w:val="en-US" w:eastAsia="en-US"/>
        </w:rPr>
      </w:pPr>
      <w:r w:rsidRPr="002B5A6B">
        <w:rPr>
          <w:rFonts w:asciiTheme="minorHAnsi" w:hAnsiTheme="minorHAnsi" w:cstheme="minorHAnsi"/>
          <w:sz w:val="22"/>
          <w:szCs w:val="22"/>
          <w:lang w:val="en-US" w:eastAsia="en-US"/>
        </w:rPr>
        <w:t>Designed</w:t>
      </w:r>
      <w:r w:rsidR="007A62DA" w:rsidRPr="002B5A6B">
        <w:rPr>
          <w:rFonts w:asciiTheme="minorHAnsi" w:hAnsiTheme="minorHAnsi" w:cstheme="minorHAnsi"/>
          <w:sz w:val="22"/>
          <w:szCs w:val="22"/>
          <w:lang w:val="en-US" w:eastAsia="en-US"/>
        </w:rPr>
        <w:t xml:space="preserve"> and deployed </w:t>
      </w:r>
      <w:r w:rsidRPr="002B5A6B">
        <w:rPr>
          <w:rFonts w:asciiTheme="minorHAnsi" w:hAnsiTheme="minorHAnsi" w:cstheme="minorHAnsi"/>
          <w:sz w:val="22"/>
          <w:szCs w:val="22"/>
          <w:lang w:val="en-US" w:eastAsia="en-US"/>
        </w:rPr>
        <w:t xml:space="preserve"> on-premises connectivity using  </w:t>
      </w:r>
      <w:r w:rsidR="002A23BE" w:rsidRPr="002B5A6B">
        <w:rPr>
          <w:rFonts w:asciiTheme="minorHAnsi" w:hAnsiTheme="minorHAnsi" w:cstheme="minorHAnsi"/>
          <w:sz w:val="22"/>
          <w:szCs w:val="22"/>
          <w:lang w:val="en-US" w:eastAsia="en-US"/>
        </w:rPr>
        <w:t xml:space="preserve">Express route solution </w:t>
      </w:r>
    </w:p>
    <w:p w:rsidR="004D7AE0" w:rsidRPr="002B5A6B"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sidRPr="002B5A6B">
        <w:rPr>
          <w:rFonts w:asciiTheme="minorHAnsi" w:hAnsiTheme="minorHAnsi" w:cstheme="minorHAnsi"/>
          <w:sz w:val="22"/>
          <w:szCs w:val="22"/>
          <w:lang w:val="en-US" w:eastAsia="en-US"/>
        </w:rPr>
        <w:lastRenderedPageBreak/>
        <w:t xml:space="preserve">Configured </w:t>
      </w:r>
      <w:r w:rsidR="00DB45BE" w:rsidRPr="002B5A6B">
        <w:rPr>
          <w:rFonts w:asciiTheme="minorHAnsi" w:hAnsiTheme="minorHAnsi" w:cstheme="minorHAnsi"/>
          <w:sz w:val="22"/>
          <w:szCs w:val="22"/>
          <w:lang w:val="en-US" w:eastAsia="en-US"/>
        </w:rPr>
        <w:t>Azure Active directory, AD Connect,</w:t>
      </w:r>
      <w:r w:rsidR="00F3118F" w:rsidRPr="002B5A6B">
        <w:rPr>
          <w:rFonts w:asciiTheme="minorHAnsi" w:hAnsiTheme="minorHAnsi" w:cstheme="minorHAnsi"/>
          <w:sz w:val="22"/>
          <w:szCs w:val="22"/>
          <w:lang w:val="en-US" w:eastAsia="en-US"/>
        </w:rPr>
        <w:t xml:space="preserve"> </w:t>
      </w:r>
      <w:r w:rsidR="009D4A32" w:rsidRPr="002B5A6B">
        <w:rPr>
          <w:rFonts w:asciiTheme="minorHAnsi" w:hAnsiTheme="minorHAnsi" w:cstheme="minorHAnsi"/>
          <w:sz w:val="22"/>
          <w:szCs w:val="22"/>
          <w:lang w:val="en-US" w:eastAsia="en-US"/>
        </w:rPr>
        <w:t>RBAC and</w:t>
      </w:r>
      <w:r w:rsidR="00894FC4" w:rsidRPr="002B5A6B">
        <w:rPr>
          <w:rFonts w:asciiTheme="minorHAnsi" w:hAnsiTheme="minorHAnsi" w:cstheme="minorHAnsi"/>
          <w:sz w:val="22"/>
          <w:szCs w:val="22"/>
          <w:lang w:val="en-US" w:eastAsia="en-US"/>
        </w:rPr>
        <w:t xml:space="preserve"> MFA </w:t>
      </w:r>
      <w:r w:rsidR="007320C6" w:rsidRPr="002B5A6B">
        <w:rPr>
          <w:rFonts w:asciiTheme="minorHAnsi" w:hAnsiTheme="minorHAnsi" w:cstheme="minorHAnsi"/>
          <w:sz w:val="22"/>
          <w:szCs w:val="22"/>
          <w:lang w:val="en-US" w:eastAsia="en-US"/>
        </w:rPr>
        <w:t>setup using NPS server</w:t>
      </w:r>
      <w:r w:rsidR="004D7AE0" w:rsidRPr="002B5A6B">
        <w:rPr>
          <w:rFonts w:asciiTheme="minorHAnsi" w:hAnsiTheme="minorHAnsi" w:cstheme="minorHAnsi"/>
          <w:sz w:val="22"/>
          <w:szCs w:val="22"/>
          <w:lang w:val="en-US" w:eastAsia="en-US"/>
        </w:rPr>
        <w:t xml:space="preserve"> in Azure</w:t>
      </w:r>
      <w:r w:rsidR="0045011D" w:rsidRPr="002B5A6B">
        <w:rPr>
          <w:rFonts w:asciiTheme="minorHAnsi" w:hAnsiTheme="minorHAnsi" w:cstheme="minorHAnsi"/>
          <w:sz w:val="22"/>
          <w:szCs w:val="22"/>
          <w:lang w:val="en-US" w:eastAsia="en-US"/>
        </w:rPr>
        <w:t xml:space="preserve">. Integrating MFA </w:t>
      </w:r>
      <w:r w:rsidR="009D4A32" w:rsidRPr="002B5A6B">
        <w:rPr>
          <w:rFonts w:asciiTheme="minorHAnsi" w:hAnsiTheme="minorHAnsi" w:cstheme="minorHAnsi"/>
          <w:sz w:val="22"/>
          <w:szCs w:val="22"/>
          <w:lang w:val="en-US" w:eastAsia="en-US"/>
        </w:rPr>
        <w:t>with all</w:t>
      </w:r>
      <w:r w:rsidR="0045011D" w:rsidRPr="002B5A6B">
        <w:rPr>
          <w:rFonts w:asciiTheme="minorHAnsi" w:hAnsiTheme="minorHAnsi" w:cstheme="minorHAnsi"/>
          <w:sz w:val="22"/>
          <w:szCs w:val="22"/>
          <w:lang w:val="en-US" w:eastAsia="en-US"/>
        </w:rPr>
        <w:t xml:space="preserve"> network devices and user Authentications.</w:t>
      </w:r>
    </w:p>
    <w:p w:rsidR="00D215FA" w:rsidRPr="002D5B25" w:rsidRDefault="007320C6"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Worked on creating Azure private end points to access </w:t>
      </w:r>
      <w:r w:rsidR="007B155C">
        <w:rPr>
          <w:rFonts w:asciiTheme="minorHAnsi" w:hAnsiTheme="minorHAnsi" w:cstheme="minorHAnsi"/>
          <w:sz w:val="22"/>
          <w:szCs w:val="22"/>
          <w:lang w:val="en-US" w:eastAsia="en-US"/>
        </w:rPr>
        <w:t>Azure</w:t>
      </w:r>
      <w:r w:rsidR="001C524F">
        <w:rPr>
          <w:rFonts w:asciiTheme="minorHAnsi" w:hAnsiTheme="minorHAnsi" w:cstheme="minorHAnsi"/>
          <w:sz w:val="22"/>
          <w:szCs w:val="22"/>
          <w:lang w:val="en-US" w:eastAsia="en-US"/>
        </w:rPr>
        <w:t xml:space="preserve"> SQL </w:t>
      </w:r>
      <w:r w:rsidR="007B155C">
        <w:rPr>
          <w:rFonts w:asciiTheme="minorHAnsi" w:hAnsiTheme="minorHAnsi" w:cstheme="minorHAnsi"/>
          <w:sz w:val="22"/>
          <w:szCs w:val="22"/>
          <w:lang w:val="en-US" w:eastAsia="en-US"/>
        </w:rPr>
        <w:t xml:space="preserve"> </w:t>
      </w:r>
      <w:r>
        <w:rPr>
          <w:rFonts w:asciiTheme="minorHAnsi" w:hAnsiTheme="minorHAnsi" w:cstheme="minorHAnsi"/>
          <w:sz w:val="22"/>
          <w:szCs w:val="22"/>
          <w:lang w:val="en-US" w:eastAsia="en-US"/>
        </w:rPr>
        <w:t>Databases</w:t>
      </w:r>
      <w:r w:rsidR="007B155C">
        <w:rPr>
          <w:rFonts w:asciiTheme="minorHAnsi" w:hAnsiTheme="minorHAnsi" w:cstheme="minorHAnsi"/>
          <w:sz w:val="22"/>
          <w:szCs w:val="22"/>
          <w:lang w:val="en-US" w:eastAsia="en-US"/>
        </w:rPr>
        <w:t xml:space="preserve"> and Storage Accounts</w:t>
      </w:r>
    </w:p>
    <w:p w:rsidR="00894FC4" w:rsidRPr="002D5B25"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Worked on </w:t>
      </w:r>
      <w:r w:rsidR="00D215FA" w:rsidRPr="002D5B25">
        <w:rPr>
          <w:rFonts w:asciiTheme="minorHAnsi" w:hAnsiTheme="minorHAnsi" w:cstheme="minorHAnsi"/>
          <w:sz w:val="22"/>
          <w:szCs w:val="22"/>
          <w:lang w:val="en-US" w:eastAsia="en-US"/>
        </w:rPr>
        <w:t>Azure cost and capacity monitoring for VMs</w:t>
      </w:r>
    </w:p>
    <w:p w:rsidR="00D215FA" w:rsidRPr="002D5B25"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Worked on monitoring and scheduling backup of Azure resources using </w:t>
      </w:r>
      <w:r w:rsidR="009D4A32">
        <w:rPr>
          <w:rFonts w:asciiTheme="minorHAnsi" w:hAnsiTheme="minorHAnsi" w:cstheme="minorHAnsi"/>
          <w:sz w:val="22"/>
          <w:szCs w:val="22"/>
          <w:lang w:val="en-US" w:eastAsia="en-US"/>
        </w:rPr>
        <w:t>Solar Winds</w:t>
      </w:r>
    </w:p>
    <w:p w:rsidR="00D215FA" w:rsidRPr="002D5B25" w:rsidRDefault="00A23E3D"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Thorough knowledge of Azure DevOps, build and release of Application onto Azure</w:t>
      </w:r>
      <w:r w:rsidR="00F6674B">
        <w:rPr>
          <w:rFonts w:asciiTheme="minorHAnsi" w:hAnsiTheme="minorHAnsi" w:cstheme="minorHAnsi"/>
          <w:sz w:val="22"/>
          <w:szCs w:val="22"/>
          <w:lang w:val="en-US" w:eastAsia="en-US"/>
        </w:rPr>
        <w:t xml:space="preserve"> using pipeline</w:t>
      </w:r>
      <w:r w:rsidR="00D3354A">
        <w:rPr>
          <w:rFonts w:asciiTheme="minorHAnsi" w:hAnsiTheme="minorHAnsi" w:cstheme="minorHAnsi"/>
          <w:sz w:val="22"/>
          <w:szCs w:val="22"/>
          <w:lang w:val="en-US" w:eastAsia="en-US"/>
        </w:rPr>
        <w:t xml:space="preserve"> and Terraform scripts</w:t>
      </w:r>
      <w:r>
        <w:rPr>
          <w:rFonts w:asciiTheme="minorHAnsi" w:hAnsiTheme="minorHAnsi" w:cstheme="minorHAnsi"/>
          <w:sz w:val="22"/>
          <w:szCs w:val="22"/>
          <w:lang w:val="en-US" w:eastAsia="en-US"/>
        </w:rPr>
        <w:t xml:space="preserve">. </w:t>
      </w:r>
      <w:r w:rsidR="0045011D">
        <w:rPr>
          <w:rFonts w:asciiTheme="minorHAnsi" w:hAnsiTheme="minorHAnsi" w:cstheme="minorHAnsi"/>
          <w:sz w:val="22"/>
          <w:szCs w:val="22"/>
          <w:lang w:val="en-US" w:eastAsia="en-US"/>
        </w:rPr>
        <w:t xml:space="preserve">Created containers and Deployed </w:t>
      </w:r>
      <w:r>
        <w:rPr>
          <w:rFonts w:asciiTheme="minorHAnsi" w:hAnsiTheme="minorHAnsi" w:cstheme="minorHAnsi"/>
          <w:sz w:val="22"/>
          <w:szCs w:val="22"/>
          <w:lang w:val="en-US" w:eastAsia="en-US"/>
        </w:rPr>
        <w:t xml:space="preserve"> Application</w:t>
      </w:r>
      <w:r w:rsidR="009D4A32">
        <w:rPr>
          <w:rFonts w:asciiTheme="minorHAnsi" w:hAnsiTheme="minorHAnsi" w:cstheme="minorHAnsi"/>
          <w:sz w:val="22"/>
          <w:szCs w:val="22"/>
          <w:lang w:val="en-US" w:eastAsia="en-US"/>
        </w:rPr>
        <w:t>s onto Azure Kubernetes Service</w:t>
      </w:r>
    </w:p>
    <w:p w:rsidR="00894FC4" w:rsidRPr="002D5B25"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Created </w:t>
      </w:r>
      <w:r w:rsidR="005F5CEA" w:rsidRPr="002D5B25">
        <w:rPr>
          <w:rFonts w:asciiTheme="minorHAnsi" w:hAnsiTheme="minorHAnsi" w:cstheme="minorHAnsi"/>
          <w:sz w:val="22"/>
          <w:szCs w:val="22"/>
          <w:lang w:val="en-US" w:eastAsia="en-US"/>
        </w:rPr>
        <w:t xml:space="preserve"> Azure </w:t>
      </w:r>
      <w:r w:rsidR="00FB24C8" w:rsidRPr="002D5B25">
        <w:rPr>
          <w:rFonts w:asciiTheme="minorHAnsi" w:hAnsiTheme="minorHAnsi" w:cstheme="minorHAnsi"/>
          <w:sz w:val="22"/>
          <w:szCs w:val="22"/>
          <w:lang w:val="en-US" w:eastAsia="en-US"/>
        </w:rPr>
        <w:t xml:space="preserve">Resources, </w:t>
      </w:r>
      <w:r w:rsidR="00894FC4" w:rsidRPr="002D5B25">
        <w:rPr>
          <w:rFonts w:asciiTheme="minorHAnsi" w:hAnsiTheme="minorHAnsi" w:cstheme="minorHAnsi"/>
          <w:sz w:val="22"/>
          <w:szCs w:val="22"/>
          <w:lang w:val="en-US" w:eastAsia="en-US"/>
        </w:rPr>
        <w:t xml:space="preserve">managed services </w:t>
      </w:r>
      <w:r w:rsidR="00FB24C8" w:rsidRPr="002D5B25">
        <w:rPr>
          <w:rFonts w:asciiTheme="minorHAnsi" w:hAnsiTheme="minorHAnsi" w:cstheme="minorHAnsi"/>
          <w:sz w:val="22"/>
          <w:szCs w:val="22"/>
          <w:lang w:val="en-US" w:eastAsia="en-US"/>
        </w:rPr>
        <w:t xml:space="preserve">and NVAs </w:t>
      </w:r>
      <w:r w:rsidR="00894FC4" w:rsidRPr="002D5B25">
        <w:rPr>
          <w:rFonts w:asciiTheme="minorHAnsi" w:hAnsiTheme="minorHAnsi" w:cstheme="minorHAnsi"/>
          <w:sz w:val="22"/>
          <w:szCs w:val="22"/>
          <w:lang w:val="en-US" w:eastAsia="en-US"/>
        </w:rPr>
        <w:t>using ARM templates</w:t>
      </w:r>
    </w:p>
    <w:p w:rsidR="00DC7F75" w:rsidRPr="002D5B25"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Configured </w:t>
      </w:r>
      <w:r w:rsidR="00DC7F75" w:rsidRPr="002D5B25">
        <w:rPr>
          <w:rFonts w:asciiTheme="minorHAnsi" w:hAnsiTheme="minorHAnsi" w:cstheme="minorHAnsi"/>
          <w:sz w:val="22"/>
          <w:szCs w:val="22"/>
          <w:lang w:val="en-US" w:eastAsia="en-US"/>
        </w:rPr>
        <w:t>Azure backup/restore and Disaster recovery solutions</w:t>
      </w:r>
      <w:r w:rsidR="00E72EB6" w:rsidRPr="002D5B25">
        <w:rPr>
          <w:rFonts w:asciiTheme="minorHAnsi" w:hAnsiTheme="minorHAnsi" w:cstheme="minorHAnsi"/>
          <w:sz w:val="22"/>
          <w:szCs w:val="22"/>
          <w:lang w:val="en-US" w:eastAsia="en-US"/>
        </w:rPr>
        <w:t xml:space="preserve"> at different region.</w:t>
      </w:r>
    </w:p>
    <w:p w:rsidR="00D04A62" w:rsidRPr="002D5B25" w:rsidRDefault="002A23BE" w:rsidP="003871AA">
      <w:pPr>
        <w:numPr>
          <w:ilvl w:val="0"/>
          <w:numId w:val="13"/>
        </w:numPr>
        <w:suppressAutoHyphens w:val="0"/>
        <w:spacing w:line="276" w:lineRule="auto"/>
        <w:rPr>
          <w:rFonts w:asciiTheme="minorHAnsi" w:hAnsiTheme="minorHAnsi" w:cstheme="minorHAnsi"/>
          <w:sz w:val="22"/>
          <w:szCs w:val="22"/>
          <w:lang w:val="en-US" w:eastAsia="en-US"/>
        </w:rPr>
      </w:pPr>
      <w:r w:rsidRPr="002D5B25">
        <w:rPr>
          <w:rFonts w:asciiTheme="minorHAnsi" w:hAnsiTheme="minorHAnsi" w:cstheme="minorHAnsi"/>
          <w:sz w:val="22"/>
          <w:szCs w:val="22"/>
          <w:lang w:val="en-US" w:eastAsia="en-US"/>
        </w:rPr>
        <w:t>Configured</w:t>
      </w:r>
      <w:r w:rsidR="007E69B2" w:rsidRPr="002D5B25">
        <w:rPr>
          <w:rFonts w:asciiTheme="minorHAnsi" w:hAnsiTheme="minorHAnsi" w:cstheme="minorHAnsi"/>
          <w:sz w:val="22"/>
          <w:szCs w:val="22"/>
          <w:lang w:val="en-US" w:eastAsia="en-US"/>
        </w:rPr>
        <w:t xml:space="preserve"> Pulse VPN</w:t>
      </w:r>
      <w:r w:rsidR="00DC7F75" w:rsidRPr="002D5B25">
        <w:rPr>
          <w:rFonts w:asciiTheme="minorHAnsi" w:hAnsiTheme="minorHAnsi" w:cstheme="minorHAnsi"/>
          <w:sz w:val="22"/>
          <w:szCs w:val="22"/>
          <w:lang w:val="en-US" w:eastAsia="en-US"/>
        </w:rPr>
        <w:t xml:space="preserve"> on Azure</w:t>
      </w:r>
      <w:r w:rsidR="007E69B2" w:rsidRPr="002D5B25">
        <w:rPr>
          <w:rFonts w:asciiTheme="minorHAnsi" w:hAnsiTheme="minorHAnsi" w:cstheme="minorHAnsi"/>
          <w:sz w:val="22"/>
          <w:szCs w:val="22"/>
          <w:lang w:val="en-US" w:eastAsia="en-US"/>
        </w:rPr>
        <w:t xml:space="preserve"> and </w:t>
      </w:r>
      <w:r w:rsidR="00D04A62" w:rsidRPr="002D5B25">
        <w:rPr>
          <w:rFonts w:asciiTheme="minorHAnsi" w:hAnsiTheme="minorHAnsi" w:cstheme="minorHAnsi"/>
          <w:sz w:val="22"/>
          <w:szCs w:val="22"/>
          <w:lang w:val="en-US" w:eastAsia="en-US"/>
        </w:rPr>
        <w:t>Configuring Azure HA load balancer for pulse VPN traffic.</w:t>
      </w:r>
    </w:p>
    <w:p w:rsidR="00F5365B" w:rsidRPr="004E2EEB" w:rsidRDefault="002A23BE" w:rsidP="004E2EEB">
      <w:pPr>
        <w:numPr>
          <w:ilvl w:val="0"/>
          <w:numId w:val="13"/>
        </w:numPr>
        <w:suppressAutoHyphens w:val="0"/>
        <w:spacing w:line="276" w:lineRule="auto"/>
        <w:rPr>
          <w:rFonts w:asciiTheme="minorHAnsi" w:hAnsiTheme="minorHAnsi" w:cstheme="minorHAnsi"/>
          <w:sz w:val="22"/>
          <w:szCs w:val="22"/>
          <w:lang w:val="en-US" w:eastAsia="en-US"/>
        </w:rPr>
      </w:pPr>
      <w:r w:rsidRPr="002D5B25">
        <w:rPr>
          <w:rFonts w:asciiTheme="minorHAnsi" w:hAnsiTheme="minorHAnsi" w:cstheme="minorHAnsi"/>
          <w:sz w:val="22"/>
          <w:szCs w:val="22"/>
          <w:lang w:val="en-US" w:eastAsia="en-US"/>
        </w:rPr>
        <w:t>Configured</w:t>
      </w:r>
      <w:r w:rsidR="00894FC4" w:rsidRPr="002D5B25">
        <w:rPr>
          <w:rFonts w:asciiTheme="minorHAnsi" w:hAnsiTheme="minorHAnsi" w:cstheme="minorHAnsi"/>
          <w:sz w:val="22"/>
          <w:szCs w:val="22"/>
          <w:lang w:val="en-US" w:eastAsia="en-US"/>
        </w:rPr>
        <w:t xml:space="preserve"> </w:t>
      </w:r>
      <w:r w:rsidR="0053595E" w:rsidRPr="002D5B25">
        <w:rPr>
          <w:rFonts w:asciiTheme="minorHAnsi" w:hAnsiTheme="minorHAnsi" w:cstheme="minorHAnsi"/>
          <w:sz w:val="22"/>
          <w:szCs w:val="22"/>
          <w:lang w:val="en-US" w:eastAsia="en-US"/>
        </w:rPr>
        <w:t>FortiG</w:t>
      </w:r>
      <w:r w:rsidR="00846445" w:rsidRPr="002D5B25">
        <w:rPr>
          <w:rFonts w:asciiTheme="minorHAnsi" w:hAnsiTheme="minorHAnsi" w:cstheme="minorHAnsi"/>
          <w:sz w:val="22"/>
          <w:szCs w:val="22"/>
          <w:lang w:val="en-US" w:eastAsia="en-US"/>
        </w:rPr>
        <w:t>ate Firewalls</w:t>
      </w:r>
      <w:r w:rsidR="007E69B2" w:rsidRPr="002D5B25">
        <w:rPr>
          <w:rFonts w:asciiTheme="minorHAnsi" w:hAnsiTheme="minorHAnsi" w:cstheme="minorHAnsi"/>
          <w:sz w:val="22"/>
          <w:szCs w:val="22"/>
          <w:lang w:val="en-US" w:eastAsia="en-US"/>
        </w:rPr>
        <w:t xml:space="preserve"> in Azure with High availability </w:t>
      </w:r>
      <w:r w:rsidR="0098457D" w:rsidRPr="002D5B25">
        <w:rPr>
          <w:rFonts w:asciiTheme="minorHAnsi" w:hAnsiTheme="minorHAnsi" w:cstheme="minorHAnsi"/>
          <w:sz w:val="22"/>
          <w:szCs w:val="22"/>
          <w:lang w:val="en-US" w:eastAsia="en-US"/>
        </w:rPr>
        <w:t>Active/passive configuration</w:t>
      </w:r>
      <w:r w:rsidR="00942B6D" w:rsidRPr="002D5B25">
        <w:rPr>
          <w:rFonts w:asciiTheme="minorHAnsi" w:hAnsiTheme="minorHAnsi" w:cstheme="minorHAnsi"/>
          <w:sz w:val="22"/>
          <w:szCs w:val="22"/>
          <w:lang w:val="en-US" w:eastAsia="en-US"/>
        </w:rPr>
        <w:t xml:space="preserve"> using SDN connect.</w:t>
      </w:r>
      <w:r w:rsidR="004E2EEB" w:rsidRPr="004E2EEB">
        <w:rPr>
          <w:rFonts w:asciiTheme="minorHAnsi" w:hAnsiTheme="minorHAnsi" w:cstheme="minorHAnsi"/>
          <w:sz w:val="22"/>
          <w:szCs w:val="22"/>
          <w:lang w:val="en-US" w:eastAsia="en-US"/>
        </w:rPr>
        <w:t xml:space="preserve"> </w:t>
      </w:r>
      <w:r w:rsidR="004E2EEB" w:rsidRPr="002D5B25">
        <w:rPr>
          <w:rFonts w:asciiTheme="minorHAnsi" w:hAnsiTheme="minorHAnsi" w:cstheme="minorHAnsi"/>
          <w:sz w:val="22"/>
          <w:szCs w:val="22"/>
          <w:lang w:val="en-US" w:eastAsia="en-US"/>
        </w:rPr>
        <w:t xml:space="preserve">Configured B2B IPSEC VPN tunnels on Azure </w:t>
      </w:r>
      <w:r w:rsidR="004E2EEB">
        <w:rPr>
          <w:rFonts w:asciiTheme="minorHAnsi" w:hAnsiTheme="minorHAnsi" w:cstheme="minorHAnsi"/>
          <w:sz w:val="22"/>
          <w:szCs w:val="22"/>
          <w:lang w:val="en-US" w:eastAsia="en-US"/>
        </w:rPr>
        <w:t>FortiG</w:t>
      </w:r>
      <w:r w:rsidR="004E2EEB" w:rsidRPr="002D5B25">
        <w:rPr>
          <w:rFonts w:asciiTheme="minorHAnsi" w:hAnsiTheme="minorHAnsi" w:cstheme="minorHAnsi"/>
          <w:sz w:val="22"/>
          <w:szCs w:val="22"/>
          <w:lang w:val="en-US" w:eastAsia="en-US"/>
        </w:rPr>
        <w:t>ate Firewalls and Implementing vendor connectivity using Azure Load balancers</w:t>
      </w:r>
    </w:p>
    <w:p w:rsidR="00A81898" w:rsidRPr="002D5B25"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Designed and </w:t>
      </w:r>
      <w:r w:rsidR="007320C6">
        <w:rPr>
          <w:rFonts w:asciiTheme="minorHAnsi" w:hAnsiTheme="minorHAnsi" w:cstheme="minorHAnsi"/>
          <w:sz w:val="22"/>
          <w:szCs w:val="22"/>
          <w:lang w:val="en-US" w:eastAsia="en-US"/>
        </w:rPr>
        <w:t xml:space="preserve">implemented </w:t>
      </w:r>
      <w:r w:rsidR="007320C6" w:rsidRPr="002D5B25">
        <w:rPr>
          <w:rFonts w:asciiTheme="minorHAnsi" w:hAnsiTheme="minorHAnsi" w:cstheme="minorHAnsi"/>
          <w:sz w:val="22"/>
          <w:szCs w:val="22"/>
          <w:lang w:val="en-US" w:eastAsia="en-US"/>
        </w:rPr>
        <w:t>Cisco</w:t>
      </w:r>
      <w:r w:rsidR="003B4BE0" w:rsidRPr="002D5B25">
        <w:rPr>
          <w:rFonts w:asciiTheme="minorHAnsi" w:hAnsiTheme="minorHAnsi" w:cstheme="minorHAnsi"/>
          <w:sz w:val="22"/>
          <w:szCs w:val="22"/>
          <w:lang w:val="en-US" w:eastAsia="en-US"/>
        </w:rPr>
        <w:t xml:space="preserve"> Firepower Firewall</w:t>
      </w:r>
      <w:r>
        <w:rPr>
          <w:rFonts w:asciiTheme="minorHAnsi" w:hAnsiTheme="minorHAnsi" w:cstheme="minorHAnsi"/>
          <w:sz w:val="22"/>
          <w:szCs w:val="22"/>
          <w:lang w:val="en-US" w:eastAsia="en-US"/>
        </w:rPr>
        <w:t xml:space="preserve"> in Azure Network and migrated </w:t>
      </w:r>
      <w:r w:rsidR="003B4BE0" w:rsidRPr="002D5B25">
        <w:rPr>
          <w:rFonts w:asciiTheme="minorHAnsi" w:hAnsiTheme="minorHAnsi" w:cstheme="minorHAnsi"/>
          <w:sz w:val="22"/>
          <w:szCs w:val="22"/>
          <w:lang w:val="en-US" w:eastAsia="en-US"/>
        </w:rPr>
        <w:t>all the Application traffic through the firewall</w:t>
      </w:r>
      <w:r w:rsidR="00E52B21" w:rsidRPr="002D5B25">
        <w:rPr>
          <w:rFonts w:asciiTheme="minorHAnsi" w:hAnsiTheme="minorHAnsi" w:cstheme="minorHAnsi"/>
          <w:sz w:val="22"/>
          <w:szCs w:val="22"/>
          <w:lang w:val="en-US" w:eastAsia="en-US"/>
        </w:rPr>
        <w:t xml:space="preserve">. </w:t>
      </w:r>
      <w:r w:rsidR="00A81898" w:rsidRPr="002D5B25">
        <w:rPr>
          <w:rFonts w:asciiTheme="minorHAnsi" w:hAnsiTheme="minorHAnsi" w:cstheme="minorHAnsi"/>
          <w:sz w:val="22"/>
          <w:szCs w:val="22"/>
          <w:lang w:val="en-US" w:eastAsia="en-US"/>
        </w:rPr>
        <w:t xml:space="preserve">Implementing Monitoring and backup solutions. </w:t>
      </w:r>
      <w:r>
        <w:rPr>
          <w:rFonts w:asciiTheme="minorHAnsi" w:hAnsiTheme="minorHAnsi" w:cstheme="minorHAnsi"/>
          <w:sz w:val="22"/>
          <w:szCs w:val="22"/>
          <w:lang w:val="en-US" w:eastAsia="en-US"/>
        </w:rPr>
        <w:t xml:space="preserve">Created inbound and outbound </w:t>
      </w:r>
      <w:r w:rsidR="00AC1F9A">
        <w:rPr>
          <w:rFonts w:asciiTheme="minorHAnsi" w:hAnsiTheme="minorHAnsi" w:cstheme="minorHAnsi"/>
          <w:sz w:val="22"/>
          <w:szCs w:val="22"/>
          <w:lang w:val="en-US" w:eastAsia="en-US"/>
        </w:rPr>
        <w:t>connections</w:t>
      </w:r>
      <w:r w:rsidR="00A81898" w:rsidRPr="002D5B25">
        <w:rPr>
          <w:rFonts w:asciiTheme="minorHAnsi" w:hAnsiTheme="minorHAnsi" w:cstheme="minorHAnsi"/>
          <w:sz w:val="22"/>
          <w:szCs w:val="22"/>
          <w:lang w:val="en-US" w:eastAsia="en-US"/>
        </w:rPr>
        <w:t xml:space="preserve"> </w:t>
      </w:r>
      <w:r w:rsidR="00545EB5" w:rsidRPr="002D5B25">
        <w:rPr>
          <w:rFonts w:asciiTheme="minorHAnsi" w:hAnsiTheme="minorHAnsi" w:cstheme="minorHAnsi"/>
          <w:sz w:val="22"/>
          <w:szCs w:val="22"/>
          <w:lang w:val="en-US" w:eastAsia="en-US"/>
        </w:rPr>
        <w:t>with Azure</w:t>
      </w:r>
      <w:r w:rsidR="00A81898" w:rsidRPr="002D5B25">
        <w:rPr>
          <w:rFonts w:asciiTheme="minorHAnsi" w:hAnsiTheme="minorHAnsi" w:cstheme="minorHAnsi"/>
          <w:sz w:val="22"/>
          <w:szCs w:val="22"/>
          <w:lang w:val="en-US" w:eastAsia="en-US"/>
        </w:rPr>
        <w:t xml:space="preserve"> Load balancer</w:t>
      </w:r>
      <w:r w:rsidR="00D04A62" w:rsidRPr="002D5B25">
        <w:rPr>
          <w:rFonts w:asciiTheme="minorHAnsi" w:hAnsiTheme="minorHAnsi" w:cstheme="minorHAnsi"/>
          <w:sz w:val="22"/>
          <w:szCs w:val="22"/>
          <w:lang w:val="en-US" w:eastAsia="en-US"/>
        </w:rPr>
        <w:t xml:space="preserve"> for </w:t>
      </w:r>
      <w:r>
        <w:rPr>
          <w:rFonts w:asciiTheme="minorHAnsi" w:hAnsiTheme="minorHAnsi" w:cstheme="minorHAnsi"/>
          <w:sz w:val="22"/>
          <w:szCs w:val="22"/>
          <w:lang w:val="en-US" w:eastAsia="en-US"/>
        </w:rPr>
        <w:t>high availability</w:t>
      </w:r>
    </w:p>
    <w:p w:rsidR="000A54EA" w:rsidRPr="002D5B25" w:rsidRDefault="00444033"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Configured </w:t>
      </w:r>
      <w:r w:rsidRPr="002D5B25">
        <w:rPr>
          <w:rFonts w:asciiTheme="minorHAnsi" w:hAnsiTheme="minorHAnsi" w:cstheme="minorHAnsi"/>
          <w:sz w:val="22"/>
          <w:szCs w:val="22"/>
          <w:lang w:val="en-US" w:eastAsia="en-US"/>
        </w:rPr>
        <w:t>Azure</w:t>
      </w:r>
      <w:r w:rsidR="000A54EA" w:rsidRPr="002D5B25">
        <w:rPr>
          <w:rFonts w:asciiTheme="minorHAnsi" w:hAnsiTheme="minorHAnsi" w:cstheme="minorHAnsi"/>
          <w:sz w:val="22"/>
          <w:szCs w:val="22"/>
          <w:lang w:val="en-US" w:eastAsia="en-US"/>
        </w:rPr>
        <w:t xml:space="preserve"> Application Gateway</w:t>
      </w:r>
      <w:r w:rsidR="007A62DA">
        <w:rPr>
          <w:rFonts w:asciiTheme="minorHAnsi" w:hAnsiTheme="minorHAnsi" w:cstheme="minorHAnsi"/>
          <w:sz w:val="22"/>
          <w:szCs w:val="22"/>
          <w:lang w:val="en-US" w:eastAsia="en-US"/>
        </w:rPr>
        <w:t xml:space="preserve"> with </w:t>
      </w:r>
      <w:r>
        <w:rPr>
          <w:rFonts w:asciiTheme="minorHAnsi" w:hAnsiTheme="minorHAnsi" w:cstheme="minorHAnsi"/>
          <w:sz w:val="22"/>
          <w:szCs w:val="22"/>
          <w:lang w:val="en-US" w:eastAsia="en-US"/>
        </w:rPr>
        <w:t xml:space="preserve">WAF </w:t>
      </w:r>
      <w:r w:rsidRPr="002D5B25">
        <w:rPr>
          <w:rFonts w:asciiTheme="minorHAnsi" w:hAnsiTheme="minorHAnsi" w:cstheme="minorHAnsi"/>
          <w:sz w:val="22"/>
          <w:szCs w:val="22"/>
          <w:lang w:val="en-US" w:eastAsia="en-US"/>
        </w:rPr>
        <w:t>and</w:t>
      </w:r>
      <w:r w:rsidR="000A54EA" w:rsidRPr="002D5B25">
        <w:rPr>
          <w:rFonts w:asciiTheme="minorHAnsi" w:hAnsiTheme="minorHAnsi" w:cstheme="minorHAnsi"/>
          <w:sz w:val="22"/>
          <w:szCs w:val="22"/>
          <w:lang w:val="en-US" w:eastAsia="en-US"/>
        </w:rPr>
        <w:t xml:space="preserve"> traffic manager and configure Routing policies.</w:t>
      </w:r>
    </w:p>
    <w:p w:rsidR="000A54EA" w:rsidRPr="002D5B25" w:rsidRDefault="007A62DA" w:rsidP="003871AA">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sz w:val="22"/>
          <w:szCs w:val="22"/>
          <w:lang w:val="en-US" w:eastAsia="en-US"/>
        </w:rPr>
        <w:t xml:space="preserve">Designed and  Implemented </w:t>
      </w:r>
      <w:r w:rsidR="00A81898" w:rsidRPr="002D5B25">
        <w:rPr>
          <w:rFonts w:asciiTheme="minorHAnsi" w:hAnsiTheme="minorHAnsi" w:cstheme="minorHAnsi"/>
          <w:sz w:val="22"/>
          <w:szCs w:val="22"/>
          <w:lang w:val="en-US" w:eastAsia="en-US"/>
        </w:rPr>
        <w:t>of Zscaler proxy</w:t>
      </w:r>
      <w:r w:rsidR="00EA09E9" w:rsidRPr="002D5B25">
        <w:rPr>
          <w:rFonts w:asciiTheme="minorHAnsi" w:hAnsiTheme="minorHAnsi" w:cstheme="minorHAnsi"/>
          <w:sz w:val="22"/>
          <w:szCs w:val="22"/>
          <w:lang w:val="en-US" w:eastAsia="en-US"/>
        </w:rPr>
        <w:t>- ZIA and ZPA</w:t>
      </w:r>
      <w:r w:rsidR="00DD6415" w:rsidRPr="002D5B25">
        <w:rPr>
          <w:rFonts w:asciiTheme="minorHAnsi" w:hAnsiTheme="minorHAnsi" w:cstheme="minorHAnsi"/>
          <w:sz w:val="22"/>
          <w:szCs w:val="22"/>
          <w:lang w:val="en-US" w:eastAsia="en-US"/>
        </w:rPr>
        <w:t>,</w:t>
      </w:r>
      <w:r>
        <w:rPr>
          <w:rFonts w:asciiTheme="minorHAnsi" w:hAnsiTheme="minorHAnsi" w:cstheme="minorHAnsi"/>
          <w:sz w:val="22"/>
          <w:szCs w:val="22"/>
          <w:lang w:val="en-US" w:eastAsia="en-US"/>
        </w:rPr>
        <w:t xml:space="preserve"> created</w:t>
      </w:r>
      <w:r w:rsidR="00894FC4" w:rsidRPr="002D5B25">
        <w:rPr>
          <w:rFonts w:asciiTheme="minorHAnsi" w:hAnsiTheme="minorHAnsi" w:cstheme="minorHAnsi"/>
          <w:sz w:val="22"/>
          <w:szCs w:val="22"/>
          <w:lang w:val="en-US" w:eastAsia="en-US"/>
        </w:rPr>
        <w:t xml:space="preserve"> </w:t>
      </w:r>
      <w:r w:rsidR="0053595E" w:rsidRPr="002D5B25">
        <w:rPr>
          <w:rFonts w:asciiTheme="minorHAnsi" w:hAnsiTheme="minorHAnsi" w:cstheme="minorHAnsi"/>
          <w:sz w:val="22"/>
          <w:szCs w:val="22"/>
          <w:lang w:val="en-US" w:eastAsia="en-US"/>
        </w:rPr>
        <w:t xml:space="preserve">IPSEC </w:t>
      </w:r>
      <w:r w:rsidR="00E72EB6" w:rsidRPr="002D5B25">
        <w:rPr>
          <w:rFonts w:asciiTheme="minorHAnsi" w:hAnsiTheme="minorHAnsi" w:cstheme="minorHAnsi"/>
          <w:sz w:val="22"/>
          <w:szCs w:val="22"/>
          <w:lang w:val="en-US" w:eastAsia="en-US"/>
        </w:rPr>
        <w:t>tunnels o</w:t>
      </w:r>
      <w:r w:rsidR="00DD6415" w:rsidRPr="002D5B25">
        <w:rPr>
          <w:rFonts w:asciiTheme="minorHAnsi" w:hAnsiTheme="minorHAnsi" w:cstheme="minorHAnsi"/>
          <w:sz w:val="22"/>
          <w:szCs w:val="22"/>
          <w:lang w:val="en-US" w:eastAsia="en-US"/>
        </w:rPr>
        <w:t xml:space="preserve">n </w:t>
      </w:r>
      <w:r w:rsidR="00545EB5" w:rsidRPr="002D5B25">
        <w:rPr>
          <w:rFonts w:asciiTheme="minorHAnsi" w:hAnsiTheme="minorHAnsi" w:cstheme="minorHAnsi"/>
          <w:sz w:val="22"/>
          <w:szCs w:val="22"/>
          <w:lang w:val="en-US" w:eastAsia="en-US"/>
        </w:rPr>
        <w:t>FortiGate firewalls</w:t>
      </w:r>
      <w:r w:rsidR="0053595E" w:rsidRPr="002D5B25">
        <w:rPr>
          <w:rFonts w:asciiTheme="minorHAnsi" w:hAnsiTheme="minorHAnsi" w:cstheme="minorHAnsi"/>
          <w:sz w:val="22"/>
          <w:szCs w:val="22"/>
          <w:lang w:val="en-US" w:eastAsia="en-US"/>
        </w:rPr>
        <w:t xml:space="preserve"> across</w:t>
      </w:r>
      <w:r>
        <w:rPr>
          <w:rFonts w:asciiTheme="minorHAnsi" w:hAnsiTheme="minorHAnsi" w:cstheme="minorHAnsi"/>
          <w:sz w:val="22"/>
          <w:szCs w:val="22"/>
          <w:lang w:val="en-US" w:eastAsia="en-US"/>
        </w:rPr>
        <w:t xml:space="preserve"> multiple locations, integrated</w:t>
      </w:r>
      <w:r w:rsidR="00A81898" w:rsidRPr="002D5B25">
        <w:rPr>
          <w:rFonts w:asciiTheme="minorHAnsi" w:hAnsiTheme="minorHAnsi" w:cstheme="minorHAnsi"/>
          <w:sz w:val="22"/>
          <w:szCs w:val="22"/>
          <w:lang w:val="en-US" w:eastAsia="en-US"/>
        </w:rPr>
        <w:t xml:space="preserve"> with Azure AD Server </w:t>
      </w:r>
      <w:r w:rsidR="003B4BE0" w:rsidRPr="002D5B25">
        <w:rPr>
          <w:rFonts w:asciiTheme="minorHAnsi" w:hAnsiTheme="minorHAnsi" w:cstheme="minorHAnsi"/>
          <w:sz w:val="22"/>
          <w:szCs w:val="22"/>
          <w:lang w:val="en-US" w:eastAsia="en-US"/>
        </w:rPr>
        <w:t xml:space="preserve">with MFA. </w:t>
      </w:r>
      <w:r>
        <w:rPr>
          <w:rFonts w:asciiTheme="minorHAnsi" w:hAnsiTheme="minorHAnsi" w:cstheme="minorHAnsi"/>
          <w:sz w:val="22"/>
          <w:szCs w:val="22"/>
          <w:lang w:val="en-US" w:eastAsia="en-US"/>
        </w:rPr>
        <w:t>Configured</w:t>
      </w:r>
      <w:r w:rsidR="000A54EA" w:rsidRPr="002D5B25">
        <w:rPr>
          <w:rFonts w:asciiTheme="minorHAnsi" w:hAnsiTheme="minorHAnsi" w:cstheme="minorHAnsi"/>
          <w:sz w:val="22"/>
          <w:szCs w:val="22"/>
          <w:lang w:val="en-US" w:eastAsia="en-US"/>
        </w:rPr>
        <w:t xml:space="preserve"> Zscaler policies for</w:t>
      </w:r>
      <w:r w:rsidR="003B4BE0" w:rsidRPr="002D5B25">
        <w:rPr>
          <w:rFonts w:asciiTheme="minorHAnsi" w:hAnsiTheme="minorHAnsi" w:cstheme="minorHAnsi"/>
          <w:sz w:val="22"/>
          <w:szCs w:val="22"/>
          <w:lang w:val="en-US" w:eastAsia="en-US"/>
        </w:rPr>
        <w:t xml:space="preserve"> corporate servers and users.</w:t>
      </w:r>
    </w:p>
    <w:p w:rsidR="00C90517" w:rsidRPr="003D6FF8" w:rsidRDefault="002E1C87" w:rsidP="003D6FF8">
      <w:pPr>
        <w:numPr>
          <w:ilvl w:val="0"/>
          <w:numId w:val="13"/>
        </w:numPr>
        <w:suppressAutoHyphens w:val="0"/>
        <w:spacing w:line="276" w:lineRule="auto"/>
        <w:rPr>
          <w:rFonts w:asciiTheme="minorHAnsi" w:hAnsiTheme="minorHAnsi" w:cstheme="minorHAnsi"/>
          <w:sz w:val="22"/>
          <w:szCs w:val="22"/>
          <w:lang w:val="en-US" w:eastAsia="en-US"/>
        </w:rPr>
      </w:pPr>
      <w:r>
        <w:rPr>
          <w:rFonts w:asciiTheme="minorHAnsi" w:hAnsiTheme="minorHAnsi" w:cstheme="minorHAnsi"/>
          <w:color w:val="000000"/>
          <w:sz w:val="22"/>
          <w:szCs w:val="22"/>
        </w:rPr>
        <w:t>Created</w:t>
      </w:r>
      <w:r w:rsidR="00AC1F9A">
        <w:rPr>
          <w:rFonts w:asciiTheme="minorHAnsi" w:hAnsiTheme="minorHAnsi" w:cstheme="minorHAnsi"/>
          <w:color w:val="000000"/>
          <w:sz w:val="22"/>
          <w:szCs w:val="22"/>
        </w:rPr>
        <w:t xml:space="preserve"> VPC and </w:t>
      </w:r>
      <w:r>
        <w:rPr>
          <w:rFonts w:asciiTheme="minorHAnsi" w:hAnsiTheme="minorHAnsi" w:cstheme="minorHAnsi"/>
          <w:color w:val="000000"/>
          <w:sz w:val="22"/>
          <w:szCs w:val="22"/>
        </w:rPr>
        <w:t xml:space="preserve"> EC2 instances </w:t>
      </w:r>
      <w:r w:rsidR="00D04A62" w:rsidRPr="00C90517">
        <w:rPr>
          <w:rFonts w:asciiTheme="minorHAnsi" w:hAnsiTheme="minorHAnsi" w:cstheme="minorHAnsi"/>
          <w:color w:val="000000"/>
          <w:sz w:val="22"/>
          <w:szCs w:val="22"/>
        </w:rPr>
        <w:t>using</w:t>
      </w:r>
      <w:r w:rsidR="00E72EB6" w:rsidRPr="00C90517">
        <w:rPr>
          <w:rFonts w:asciiTheme="minorHAnsi" w:hAnsiTheme="minorHAnsi" w:cstheme="minorHAnsi"/>
          <w:color w:val="000000"/>
          <w:sz w:val="22"/>
          <w:szCs w:val="22"/>
        </w:rPr>
        <w:t xml:space="preserve"> AWS</w:t>
      </w:r>
      <w:r w:rsidR="00D04A62" w:rsidRPr="00C90517">
        <w:rPr>
          <w:rFonts w:asciiTheme="minorHAnsi" w:hAnsiTheme="minorHAnsi" w:cstheme="minorHAnsi"/>
          <w:color w:val="000000"/>
          <w:sz w:val="22"/>
          <w:szCs w:val="22"/>
        </w:rPr>
        <w:t xml:space="preserve"> Cloud formation</w:t>
      </w:r>
      <w:r>
        <w:rPr>
          <w:rFonts w:asciiTheme="minorHAnsi" w:hAnsiTheme="minorHAnsi" w:cstheme="minorHAnsi"/>
          <w:color w:val="000000"/>
          <w:sz w:val="22"/>
          <w:szCs w:val="22"/>
        </w:rPr>
        <w:t xml:space="preserve"> templates</w:t>
      </w:r>
      <w:r w:rsidR="003D6FF8">
        <w:rPr>
          <w:rFonts w:asciiTheme="minorHAnsi" w:hAnsiTheme="minorHAnsi" w:cstheme="minorHAnsi"/>
          <w:color w:val="000000"/>
          <w:sz w:val="22"/>
          <w:szCs w:val="22"/>
        </w:rPr>
        <w:t xml:space="preserve"> with Load balancing and Auto scaling</w:t>
      </w:r>
      <w:r w:rsidR="007320C6">
        <w:rPr>
          <w:rFonts w:asciiTheme="minorHAnsi" w:hAnsiTheme="minorHAnsi" w:cstheme="minorHAnsi"/>
          <w:color w:val="000000"/>
          <w:sz w:val="22"/>
          <w:szCs w:val="22"/>
        </w:rPr>
        <w:t>. Created security groups.</w:t>
      </w:r>
      <w:r w:rsidR="003D6FF8">
        <w:rPr>
          <w:rFonts w:asciiTheme="minorHAnsi" w:hAnsiTheme="minorHAnsi" w:cstheme="minorHAnsi"/>
          <w:color w:val="000000"/>
          <w:sz w:val="22"/>
          <w:szCs w:val="22"/>
        </w:rPr>
        <w:t xml:space="preserve"> Created </w:t>
      </w:r>
      <w:r w:rsidR="003D6FF8" w:rsidRPr="002D5B25">
        <w:rPr>
          <w:rFonts w:asciiTheme="minorHAnsi" w:hAnsiTheme="minorHAnsi" w:cstheme="minorHAnsi"/>
          <w:color w:val="000000"/>
          <w:sz w:val="22"/>
          <w:szCs w:val="22"/>
        </w:rPr>
        <w:t>site to site from AWS to Azure and on-premises using VPN gateway</w:t>
      </w:r>
    </w:p>
    <w:p w:rsidR="00F3118F" w:rsidRPr="002D5B25" w:rsidRDefault="00F3118F" w:rsidP="003871AA">
      <w:pPr>
        <w:numPr>
          <w:ilvl w:val="0"/>
          <w:numId w:val="13"/>
        </w:numPr>
        <w:suppressAutoHyphens w:val="0"/>
        <w:spacing w:line="276" w:lineRule="auto"/>
        <w:rPr>
          <w:rFonts w:asciiTheme="minorHAnsi" w:hAnsiTheme="minorHAnsi" w:cstheme="minorHAnsi"/>
          <w:sz w:val="22"/>
          <w:szCs w:val="22"/>
          <w:lang w:val="en-US" w:eastAsia="en-US"/>
        </w:rPr>
      </w:pPr>
      <w:r w:rsidRPr="002D5B25">
        <w:rPr>
          <w:rFonts w:asciiTheme="minorHAnsi" w:hAnsiTheme="minorHAnsi" w:cstheme="minorHAnsi"/>
          <w:color w:val="000000"/>
          <w:sz w:val="22"/>
          <w:szCs w:val="22"/>
        </w:rPr>
        <w:t xml:space="preserve">Worked on Incidents and Problem tickets and point of </w:t>
      </w:r>
      <w:r w:rsidR="00DD0875">
        <w:rPr>
          <w:rFonts w:asciiTheme="minorHAnsi" w:hAnsiTheme="minorHAnsi" w:cstheme="minorHAnsi"/>
          <w:color w:val="000000"/>
          <w:sz w:val="22"/>
          <w:szCs w:val="22"/>
        </w:rPr>
        <w:t xml:space="preserve">contact </w:t>
      </w:r>
      <w:r w:rsidR="00DD0875" w:rsidRPr="002D5B25">
        <w:rPr>
          <w:rFonts w:asciiTheme="minorHAnsi" w:hAnsiTheme="minorHAnsi" w:cstheme="minorHAnsi"/>
          <w:color w:val="000000"/>
          <w:sz w:val="22"/>
          <w:szCs w:val="22"/>
        </w:rPr>
        <w:t>for</w:t>
      </w:r>
      <w:r w:rsidR="0045011D">
        <w:rPr>
          <w:rFonts w:asciiTheme="minorHAnsi" w:hAnsiTheme="minorHAnsi" w:cstheme="minorHAnsi"/>
          <w:color w:val="000000"/>
          <w:sz w:val="22"/>
          <w:szCs w:val="22"/>
        </w:rPr>
        <w:t xml:space="preserve"> the tickets related</w:t>
      </w:r>
      <w:r w:rsidRPr="002D5B25">
        <w:rPr>
          <w:rFonts w:asciiTheme="minorHAnsi" w:hAnsiTheme="minorHAnsi" w:cstheme="minorHAnsi"/>
          <w:color w:val="000000"/>
          <w:sz w:val="22"/>
          <w:szCs w:val="22"/>
        </w:rPr>
        <w:t xml:space="preserve"> to Network</w:t>
      </w:r>
      <w:r w:rsidR="0045011D">
        <w:rPr>
          <w:rFonts w:asciiTheme="minorHAnsi" w:hAnsiTheme="minorHAnsi" w:cstheme="minorHAnsi"/>
          <w:color w:val="000000"/>
          <w:sz w:val="22"/>
          <w:szCs w:val="22"/>
        </w:rPr>
        <w:t xml:space="preserve">. </w:t>
      </w:r>
      <w:r w:rsidR="0073068D" w:rsidRPr="0073068D">
        <w:rPr>
          <w:rFonts w:asciiTheme="minorHAnsi" w:hAnsiTheme="minorHAnsi" w:cstheme="minorHAnsi"/>
          <w:sz w:val="22"/>
          <w:szCs w:val="22"/>
        </w:rPr>
        <w:t>100% SLA in managing tickets and 50% service improvements.</w:t>
      </w:r>
    </w:p>
    <w:p w:rsidR="00471827" w:rsidRPr="00AA4130" w:rsidRDefault="00444033" w:rsidP="00471827">
      <w:pPr>
        <w:numPr>
          <w:ilvl w:val="0"/>
          <w:numId w:val="13"/>
        </w:numPr>
        <w:suppressAutoHyphens w:val="0"/>
        <w:spacing w:line="228" w:lineRule="atLeast"/>
        <w:rPr>
          <w:rFonts w:asciiTheme="minorHAnsi" w:hAnsiTheme="minorHAnsi" w:cstheme="minorHAnsi"/>
          <w:color w:val="002060"/>
          <w:sz w:val="22"/>
          <w:szCs w:val="22"/>
        </w:rPr>
      </w:pPr>
      <w:r w:rsidRPr="00A23E3D">
        <w:rPr>
          <w:rFonts w:asciiTheme="minorHAnsi" w:hAnsiTheme="minorHAnsi" w:cstheme="minorHAnsi"/>
          <w:color w:val="000000"/>
          <w:sz w:val="22"/>
          <w:szCs w:val="22"/>
        </w:rPr>
        <w:t>Screening candidate Profiles, conducted</w:t>
      </w:r>
      <w:r w:rsidR="001E142B" w:rsidRPr="00A23E3D">
        <w:rPr>
          <w:rFonts w:asciiTheme="minorHAnsi" w:hAnsiTheme="minorHAnsi" w:cstheme="minorHAnsi"/>
          <w:color w:val="000000"/>
          <w:sz w:val="22"/>
          <w:szCs w:val="22"/>
        </w:rPr>
        <w:t xml:space="preserve"> Technical Interviews for Cloud Solution </w:t>
      </w:r>
      <w:r w:rsidR="002B5A6B">
        <w:rPr>
          <w:rFonts w:asciiTheme="minorHAnsi" w:hAnsiTheme="minorHAnsi" w:cstheme="minorHAnsi"/>
          <w:color w:val="000000"/>
          <w:sz w:val="22"/>
          <w:szCs w:val="22"/>
        </w:rPr>
        <w:t>Engineers</w:t>
      </w:r>
      <w:r w:rsidR="001E142B" w:rsidRPr="00A23E3D">
        <w:rPr>
          <w:rFonts w:asciiTheme="minorHAnsi" w:hAnsiTheme="minorHAnsi" w:cstheme="minorHAnsi"/>
          <w:color w:val="000000"/>
          <w:sz w:val="22"/>
          <w:szCs w:val="22"/>
        </w:rPr>
        <w:t xml:space="preserve"> </w:t>
      </w:r>
    </w:p>
    <w:p w:rsidR="002B5A6B" w:rsidRDefault="002B5A6B" w:rsidP="00B06BAA">
      <w:pPr>
        <w:pStyle w:val="BodyText"/>
        <w:tabs>
          <w:tab w:val="clear" w:pos="2520"/>
          <w:tab w:val="left" w:pos="9360"/>
          <w:tab w:val="left" w:pos="10080"/>
        </w:tabs>
        <w:rPr>
          <w:rFonts w:asciiTheme="minorHAnsi" w:hAnsiTheme="minorHAnsi" w:cstheme="minorHAnsi"/>
          <w:color w:val="002060"/>
          <w:sz w:val="22"/>
          <w:szCs w:val="22"/>
        </w:rPr>
      </w:pPr>
    </w:p>
    <w:p w:rsidR="002B5A6B" w:rsidRDefault="002B5A6B" w:rsidP="00B06BAA">
      <w:pPr>
        <w:pStyle w:val="BodyText"/>
        <w:tabs>
          <w:tab w:val="clear" w:pos="2520"/>
          <w:tab w:val="left" w:pos="9360"/>
          <w:tab w:val="left" w:pos="10080"/>
        </w:tabs>
        <w:rPr>
          <w:rFonts w:asciiTheme="minorHAnsi" w:hAnsiTheme="minorHAnsi" w:cstheme="minorHAnsi"/>
          <w:color w:val="002060"/>
          <w:sz w:val="22"/>
          <w:szCs w:val="22"/>
        </w:rPr>
      </w:pPr>
    </w:p>
    <w:p w:rsidR="002B5A6B" w:rsidRPr="002D5B25" w:rsidRDefault="002B5A6B" w:rsidP="00B06BAA">
      <w:pPr>
        <w:pStyle w:val="BodyText"/>
        <w:tabs>
          <w:tab w:val="clear" w:pos="2520"/>
          <w:tab w:val="left" w:pos="9360"/>
          <w:tab w:val="left" w:pos="10080"/>
        </w:tabs>
        <w:rPr>
          <w:rFonts w:asciiTheme="minorHAnsi" w:hAnsiTheme="minorHAnsi" w:cstheme="minorHAnsi"/>
          <w:color w:val="002060"/>
          <w:sz w:val="22"/>
          <w:szCs w:val="22"/>
        </w:rPr>
      </w:pPr>
    </w:p>
    <w:p w:rsidR="00E02324" w:rsidRPr="002D5B25" w:rsidRDefault="005F5CEA" w:rsidP="00E02324">
      <w:pPr>
        <w:pStyle w:val="BodyText"/>
        <w:numPr>
          <w:ilvl w:val="0"/>
          <w:numId w:val="8"/>
        </w:numPr>
        <w:tabs>
          <w:tab w:val="clear" w:pos="2520"/>
          <w:tab w:val="left" w:pos="9360"/>
          <w:tab w:val="left" w:pos="10080"/>
        </w:tabs>
        <w:rPr>
          <w:rFonts w:asciiTheme="minorHAnsi" w:hAnsiTheme="minorHAnsi" w:cstheme="minorHAnsi"/>
          <w:color w:val="auto"/>
          <w:sz w:val="22"/>
          <w:szCs w:val="22"/>
        </w:rPr>
      </w:pPr>
      <w:r w:rsidRPr="002D5B25">
        <w:rPr>
          <w:rFonts w:asciiTheme="minorHAnsi" w:hAnsiTheme="minorHAnsi" w:cstheme="minorHAnsi"/>
          <w:color w:val="auto"/>
          <w:sz w:val="22"/>
          <w:szCs w:val="22"/>
        </w:rPr>
        <w:t>JPMorgan Chase</w:t>
      </w:r>
    </w:p>
    <w:p w:rsidR="00840B93" w:rsidRPr="002D5B25" w:rsidRDefault="00176E36" w:rsidP="00840B93">
      <w:pPr>
        <w:pStyle w:val="BodyText"/>
        <w:tabs>
          <w:tab w:val="clear" w:pos="2520"/>
          <w:tab w:val="left" w:pos="9360"/>
          <w:tab w:val="left" w:pos="10080"/>
        </w:tabs>
        <w:ind w:left="720"/>
        <w:rPr>
          <w:rFonts w:asciiTheme="minorHAnsi" w:hAnsiTheme="minorHAnsi" w:cstheme="minorHAnsi"/>
          <w:color w:val="auto"/>
          <w:sz w:val="22"/>
          <w:szCs w:val="22"/>
        </w:rPr>
      </w:pPr>
      <w:r w:rsidRPr="002D5B25">
        <w:rPr>
          <w:rFonts w:asciiTheme="minorHAnsi" w:hAnsiTheme="minorHAnsi" w:cstheme="minorHAnsi"/>
          <w:color w:val="auto"/>
          <w:sz w:val="22"/>
          <w:szCs w:val="22"/>
        </w:rPr>
        <w:t xml:space="preserve">Senior </w:t>
      </w:r>
      <w:r w:rsidR="00A84356" w:rsidRPr="002D5B25">
        <w:rPr>
          <w:rFonts w:asciiTheme="minorHAnsi" w:hAnsiTheme="minorHAnsi" w:cstheme="minorHAnsi"/>
          <w:color w:val="auto"/>
          <w:sz w:val="22"/>
          <w:szCs w:val="22"/>
        </w:rPr>
        <w:t>Associate</w:t>
      </w:r>
      <w:r w:rsidR="000B383E" w:rsidRPr="002D5B25">
        <w:rPr>
          <w:rFonts w:asciiTheme="minorHAnsi" w:hAnsiTheme="minorHAnsi" w:cstheme="minorHAnsi"/>
          <w:color w:val="auto"/>
          <w:sz w:val="22"/>
          <w:szCs w:val="22"/>
        </w:rPr>
        <w:t xml:space="preserve">                                                                                  </w:t>
      </w:r>
      <w:r w:rsidR="00471827">
        <w:rPr>
          <w:rFonts w:asciiTheme="minorHAnsi" w:hAnsiTheme="minorHAnsi" w:cstheme="minorHAnsi"/>
          <w:color w:val="auto"/>
          <w:sz w:val="22"/>
          <w:szCs w:val="22"/>
        </w:rPr>
        <w:t xml:space="preserve">              </w:t>
      </w:r>
      <w:r w:rsidR="00651093">
        <w:rPr>
          <w:rFonts w:asciiTheme="minorHAnsi" w:hAnsiTheme="minorHAnsi" w:cstheme="minorHAnsi"/>
          <w:color w:val="auto"/>
          <w:sz w:val="22"/>
          <w:szCs w:val="22"/>
        </w:rPr>
        <w:t xml:space="preserve">                </w:t>
      </w:r>
      <w:r w:rsidR="00471827">
        <w:rPr>
          <w:rFonts w:asciiTheme="minorHAnsi" w:hAnsiTheme="minorHAnsi" w:cstheme="minorHAnsi"/>
          <w:color w:val="auto"/>
          <w:sz w:val="22"/>
          <w:szCs w:val="22"/>
        </w:rPr>
        <w:t xml:space="preserve"> </w:t>
      </w:r>
      <w:r w:rsidR="00E02324" w:rsidRPr="002D5B25">
        <w:rPr>
          <w:rFonts w:asciiTheme="minorHAnsi" w:hAnsiTheme="minorHAnsi" w:cstheme="minorHAnsi"/>
          <w:color w:val="auto"/>
          <w:sz w:val="22"/>
          <w:szCs w:val="22"/>
        </w:rPr>
        <w:t>Nov 2011 - Sep 2018</w:t>
      </w:r>
    </w:p>
    <w:p w:rsidR="005701B3" w:rsidRPr="002D5B25" w:rsidRDefault="00840B93" w:rsidP="00CE7673">
      <w:pPr>
        <w:ind w:left="1440" w:right="432" w:hanging="1440"/>
        <w:rPr>
          <w:rFonts w:asciiTheme="minorHAnsi" w:hAnsiTheme="minorHAnsi" w:cstheme="minorHAnsi"/>
          <w:b/>
          <w:sz w:val="22"/>
          <w:szCs w:val="22"/>
        </w:rPr>
      </w:pPr>
      <w:r w:rsidRPr="002D5B25">
        <w:rPr>
          <w:rFonts w:asciiTheme="minorHAnsi" w:hAnsiTheme="minorHAnsi" w:cstheme="minorHAnsi"/>
          <w:b/>
          <w:sz w:val="22"/>
          <w:szCs w:val="22"/>
        </w:rPr>
        <w:t>Job Profile:</w:t>
      </w:r>
    </w:p>
    <w:p w:rsidR="002D4B67" w:rsidRPr="002D5B25" w:rsidRDefault="002D4B67" w:rsidP="003871AA">
      <w:pPr>
        <w:numPr>
          <w:ilvl w:val="0"/>
          <w:numId w:val="13"/>
        </w:numPr>
        <w:suppressAutoHyphens w:val="0"/>
        <w:spacing w:line="276" w:lineRule="auto"/>
        <w:rPr>
          <w:rFonts w:asciiTheme="minorHAnsi" w:hAnsiTheme="minorHAnsi" w:cstheme="minorHAnsi"/>
          <w:sz w:val="22"/>
          <w:szCs w:val="22"/>
          <w:lang w:val="en-US" w:eastAsia="en-US"/>
        </w:rPr>
      </w:pPr>
      <w:r w:rsidRPr="002D5B25">
        <w:rPr>
          <w:rFonts w:asciiTheme="minorHAnsi" w:hAnsiTheme="minorHAnsi" w:cstheme="minorHAnsi"/>
          <w:sz w:val="22"/>
          <w:szCs w:val="22"/>
          <w:lang w:val="en-US" w:eastAsia="en-US"/>
        </w:rPr>
        <w:t xml:space="preserve">Consultation, design and execution of projects involving F5 </w:t>
      </w:r>
      <w:r w:rsidRPr="002D5B25">
        <w:rPr>
          <w:rFonts w:asciiTheme="minorHAnsi" w:hAnsiTheme="minorHAnsi" w:cstheme="minorHAnsi"/>
          <w:color w:val="000000"/>
          <w:sz w:val="22"/>
          <w:szCs w:val="22"/>
          <w:lang w:val="en-US" w:eastAsia="en-US"/>
        </w:rPr>
        <w:t>load balancing</w:t>
      </w:r>
      <w:r w:rsidR="002B5A6B">
        <w:rPr>
          <w:rFonts w:asciiTheme="minorHAnsi" w:hAnsiTheme="minorHAnsi" w:cstheme="minorHAnsi"/>
          <w:color w:val="000000"/>
          <w:sz w:val="22"/>
          <w:szCs w:val="22"/>
          <w:lang w:val="en-US" w:eastAsia="en-US"/>
        </w:rPr>
        <w:t>-LTM,GTM,ASM</w:t>
      </w:r>
      <w:r w:rsidRPr="002D5B25">
        <w:rPr>
          <w:rFonts w:asciiTheme="minorHAnsi" w:hAnsiTheme="minorHAnsi" w:cstheme="minorHAnsi"/>
          <w:color w:val="000000"/>
          <w:sz w:val="22"/>
          <w:szCs w:val="22"/>
          <w:lang w:val="en-US" w:eastAsia="en-US"/>
        </w:rPr>
        <w:t>, Checkpoint/ASA firewalls</w:t>
      </w:r>
      <w:r w:rsidR="00E72EB6" w:rsidRPr="002D5B25">
        <w:rPr>
          <w:rFonts w:asciiTheme="minorHAnsi" w:hAnsiTheme="minorHAnsi" w:cstheme="minorHAnsi"/>
          <w:color w:val="000000"/>
          <w:sz w:val="22"/>
          <w:szCs w:val="22"/>
          <w:lang w:val="en-US" w:eastAsia="en-US"/>
        </w:rPr>
        <w:t xml:space="preserve">. </w:t>
      </w:r>
      <w:r w:rsidR="00E02324" w:rsidRPr="002D5B25">
        <w:rPr>
          <w:rFonts w:asciiTheme="minorHAnsi" w:hAnsiTheme="minorHAnsi" w:cstheme="minorHAnsi"/>
          <w:color w:val="000000"/>
          <w:sz w:val="22"/>
          <w:szCs w:val="22"/>
          <w:lang w:val="en-US" w:eastAsia="en-US"/>
        </w:rPr>
        <w:t xml:space="preserve">Meeting </w:t>
      </w:r>
      <w:r w:rsidR="00A848F9" w:rsidRPr="002D5B25">
        <w:rPr>
          <w:rFonts w:asciiTheme="minorHAnsi" w:hAnsiTheme="minorHAnsi" w:cstheme="minorHAnsi"/>
          <w:color w:val="000000"/>
          <w:sz w:val="22"/>
          <w:szCs w:val="22"/>
          <w:lang w:val="en-US" w:eastAsia="en-US"/>
        </w:rPr>
        <w:t xml:space="preserve">with </w:t>
      </w:r>
      <w:r w:rsidR="000B383E" w:rsidRPr="002D5B25">
        <w:rPr>
          <w:rFonts w:asciiTheme="minorHAnsi" w:hAnsiTheme="minorHAnsi" w:cstheme="minorHAnsi"/>
          <w:color w:val="000000"/>
          <w:sz w:val="22"/>
          <w:szCs w:val="22"/>
          <w:lang w:val="en-US" w:eastAsia="en-US"/>
        </w:rPr>
        <w:t>the project</w:t>
      </w:r>
      <w:r w:rsidRPr="002D5B25">
        <w:rPr>
          <w:rFonts w:asciiTheme="minorHAnsi" w:hAnsiTheme="minorHAnsi" w:cstheme="minorHAnsi"/>
          <w:color w:val="000000"/>
          <w:sz w:val="22"/>
          <w:szCs w:val="22"/>
          <w:lang w:val="en-US" w:eastAsia="en-US"/>
        </w:rPr>
        <w:t xml:space="preserve"> stakeholders, prepared scope of work, proposed creative solutions to best serve clients' needs. </w:t>
      </w:r>
    </w:p>
    <w:p w:rsidR="00C04C0D" w:rsidRPr="002D5B25" w:rsidRDefault="003D6FF8" w:rsidP="003871AA">
      <w:pPr>
        <w:numPr>
          <w:ilvl w:val="0"/>
          <w:numId w:val="13"/>
        </w:numPr>
        <w:tabs>
          <w:tab w:val="left" w:pos="284"/>
        </w:tabs>
        <w:spacing w:line="276" w:lineRule="auto"/>
        <w:ind w:right="431"/>
        <w:jc w:val="both"/>
        <w:rPr>
          <w:rFonts w:asciiTheme="minorHAnsi" w:hAnsiTheme="minorHAnsi" w:cstheme="minorHAnsi"/>
          <w:sz w:val="22"/>
          <w:szCs w:val="22"/>
        </w:rPr>
      </w:pPr>
      <w:r>
        <w:rPr>
          <w:rFonts w:asciiTheme="minorHAnsi" w:hAnsiTheme="minorHAnsi" w:cstheme="minorHAnsi"/>
          <w:sz w:val="22"/>
          <w:szCs w:val="22"/>
        </w:rPr>
        <w:t>Worked on V</w:t>
      </w:r>
      <w:r w:rsidR="004B0711" w:rsidRPr="002D5B25">
        <w:rPr>
          <w:rFonts w:asciiTheme="minorHAnsi" w:hAnsiTheme="minorHAnsi" w:cstheme="minorHAnsi"/>
          <w:sz w:val="22"/>
          <w:szCs w:val="22"/>
        </w:rPr>
        <w:t>endor connectivity using Juniper SSL VPN firewalls. Profi</w:t>
      </w:r>
      <w:r w:rsidR="000E35D2">
        <w:rPr>
          <w:rFonts w:asciiTheme="minorHAnsi" w:hAnsiTheme="minorHAnsi" w:cstheme="minorHAnsi"/>
          <w:sz w:val="22"/>
          <w:szCs w:val="22"/>
        </w:rPr>
        <w:t>le and configuration management for different vendors.</w:t>
      </w:r>
    </w:p>
    <w:p w:rsidR="0071409E" w:rsidRPr="002D5B25" w:rsidRDefault="00192D33" w:rsidP="003871AA">
      <w:pPr>
        <w:numPr>
          <w:ilvl w:val="0"/>
          <w:numId w:val="13"/>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Certificate Management on load balancers using Symantec/Entrust.</w:t>
      </w:r>
      <w:r w:rsidR="000B108C" w:rsidRPr="002D5B25">
        <w:rPr>
          <w:rFonts w:asciiTheme="minorHAnsi" w:hAnsiTheme="minorHAnsi" w:cstheme="minorHAnsi"/>
          <w:sz w:val="22"/>
          <w:szCs w:val="22"/>
        </w:rPr>
        <w:t xml:space="preserve"> This involves new orders, renewals and bundle upgrades.</w:t>
      </w:r>
    </w:p>
    <w:p w:rsidR="00806A02" w:rsidRPr="002D5B25" w:rsidRDefault="00C04C0D" w:rsidP="003871AA">
      <w:pPr>
        <w:numPr>
          <w:ilvl w:val="0"/>
          <w:numId w:val="13"/>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Route-map changes on Nexus and Cisco devices</w:t>
      </w:r>
      <w:r w:rsidR="00806A02" w:rsidRPr="002D5B25">
        <w:rPr>
          <w:rFonts w:asciiTheme="minorHAnsi" w:hAnsiTheme="minorHAnsi" w:cstheme="minorHAnsi"/>
          <w:sz w:val="22"/>
          <w:szCs w:val="22"/>
        </w:rPr>
        <w:t xml:space="preserve"> for </w:t>
      </w:r>
      <w:r w:rsidR="0071409E" w:rsidRPr="002D5B25">
        <w:rPr>
          <w:rFonts w:asciiTheme="minorHAnsi" w:hAnsiTheme="minorHAnsi" w:cstheme="minorHAnsi"/>
          <w:sz w:val="22"/>
          <w:szCs w:val="22"/>
        </w:rPr>
        <w:t xml:space="preserve">F5 </w:t>
      </w:r>
      <w:r w:rsidR="00AA47C8" w:rsidRPr="002D5B25">
        <w:rPr>
          <w:rFonts w:asciiTheme="minorHAnsi" w:hAnsiTheme="minorHAnsi" w:cstheme="minorHAnsi"/>
          <w:sz w:val="22"/>
          <w:szCs w:val="22"/>
        </w:rPr>
        <w:t>SNAT support</w:t>
      </w:r>
      <w:r w:rsidR="00806A02" w:rsidRPr="002D5B25">
        <w:rPr>
          <w:rFonts w:asciiTheme="minorHAnsi" w:hAnsiTheme="minorHAnsi" w:cstheme="minorHAnsi"/>
          <w:sz w:val="22"/>
          <w:szCs w:val="22"/>
        </w:rPr>
        <w:t>.</w:t>
      </w:r>
    </w:p>
    <w:p w:rsidR="00E47F10" w:rsidRPr="002D5B25" w:rsidRDefault="00E47F10" w:rsidP="003871AA">
      <w:pPr>
        <w:numPr>
          <w:ilvl w:val="0"/>
          <w:numId w:val="13"/>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Checkpoint</w:t>
      </w:r>
      <w:r w:rsidR="00176E36" w:rsidRPr="002D5B25">
        <w:rPr>
          <w:rFonts w:asciiTheme="minorHAnsi" w:hAnsiTheme="minorHAnsi" w:cstheme="minorHAnsi"/>
          <w:sz w:val="22"/>
          <w:szCs w:val="22"/>
        </w:rPr>
        <w:t>/ASA</w:t>
      </w:r>
      <w:r w:rsidR="00894FC4" w:rsidRPr="002D5B25">
        <w:rPr>
          <w:rFonts w:asciiTheme="minorHAnsi" w:hAnsiTheme="minorHAnsi" w:cstheme="minorHAnsi"/>
          <w:sz w:val="22"/>
          <w:szCs w:val="22"/>
        </w:rPr>
        <w:t xml:space="preserve"> </w:t>
      </w:r>
      <w:r w:rsidR="00543CF0" w:rsidRPr="002D5B25">
        <w:rPr>
          <w:rFonts w:asciiTheme="minorHAnsi" w:hAnsiTheme="minorHAnsi" w:cstheme="minorHAnsi"/>
          <w:sz w:val="22"/>
          <w:szCs w:val="22"/>
        </w:rPr>
        <w:t>Firewall</w:t>
      </w:r>
      <w:r w:rsidR="00894FC4" w:rsidRPr="002D5B25">
        <w:rPr>
          <w:rFonts w:asciiTheme="minorHAnsi" w:hAnsiTheme="minorHAnsi" w:cstheme="minorHAnsi"/>
          <w:sz w:val="22"/>
          <w:szCs w:val="22"/>
        </w:rPr>
        <w:t xml:space="preserve"> </w:t>
      </w:r>
      <w:r w:rsidR="00F1612E" w:rsidRPr="002D5B25">
        <w:rPr>
          <w:rFonts w:asciiTheme="minorHAnsi" w:hAnsiTheme="minorHAnsi" w:cstheme="minorHAnsi"/>
          <w:sz w:val="22"/>
          <w:szCs w:val="22"/>
        </w:rPr>
        <w:t xml:space="preserve">Configuration management involving software </w:t>
      </w:r>
      <w:r w:rsidR="000B108C" w:rsidRPr="002D5B25">
        <w:rPr>
          <w:rFonts w:asciiTheme="minorHAnsi" w:hAnsiTheme="minorHAnsi" w:cstheme="minorHAnsi"/>
          <w:sz w:val="22"/>
          <w:szCs w:val="22"/>
        </w:rPr>
        <w:t>policies,</w:t>
      </w:r>
      <w:r w:rsidR="00F1612E" w:rsidRPr="002D5B25">
        <w:rPr>
          <w:rFonts w:asciiTheme="minorHAnsi" w:hAnsiTheme="minorHAnsi" w:cstheme="minorHAnsi"/>
          <w:sz w:val="22"/>
          <w:szCs w:val="22"/>
        </w:rPr>
        <w:t xml:space="preserve"> Routes and Anti spoofing changes.</w:t>
      </w:r>
    </w:p>
    <w:p w:rsidR="00AA768F" w:rsidRPr="002D5B25" w:rsidRDefault="00AA768F" w:rsidP="003871AA">
      <w:pPr>
        <w:numPr>
          <w:ilvl w:val="0"/>
          <w:numId w:val="27"/>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 xml:space="preserve">PSAAS service offerings and policy changes involving configurations for external load balancers, Bluecoat proxy and internal load </w:t>
      </w:r>
      <w:r w:rsidR="004B0711" w:rsidRPr="002D5B25">
        <w:rPr>
          <w:rFonts w:asciiTheme="minorHAnsi" w:hAnsiTheme="minorHAnsi" w:cstheme="minorHAnsi"/>
          <w:sz w:val="22"/>
          <w:szCs w:val="22"/>
        </w:rPr>
        <w:t xml:space="preserve">balancers and checkpoint firewall </w:t>
      </w:r>
      <w:r w:rsidRPr="002D5B25">
        <w:rPr>
          <w:rFonts w:asciiTheme="minorHAnsi" w:hAnsiTheme="minorHAnsi" w:cstheme="minorHAnsi"/>
          <w:sz w:val="22"/>
          <w:szCs w:val="22"/>
        </w:rPr>
        <w:t>configurations.</w:t>
      </w:r>
    </w:p>
    <w:p w:rsidR="005C7687" w:rsidRPr="002D5B25" w:rsidRDefault="005C7687" w:rsidP="003871AA">
      <w:pPr>
        <w:numPr>
          <w:ilvl w:val="0"/>
          <w:numId w:val="27"/>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PAC file</w:t>
      </w:r>
      <w:r w:rsidR="000B108C" w:rsidRPr="002D5B25">
        <w:rPr>
          <w:rFonts w:asciiTheme="minorHAnsi" w:hAnsiTheme="minorHAnsi" w:cstheme="minorHAnsi"/>
          <w:sz w:val="22"/>
          <w:szCs w:val="22"/>
        </w:rPr>
        <w:t xml:space="preserve"> changes and policy push for external URL access</w:t>
      </w:r>
      <w:r w:rsidRPr="002D5B25">
        <w:rPr>
          <w:rFonts w:asciiTheme="minorHAnsi" w:hAnsiTheme="minorHAnsi" w:cstheme="minorHAnsi"/>
          <w:sz w:val="22"/>
          <w:szCs w:val="22"/>
        </w:rPr>
        <w:t>, DMZ and Business Partner Socks changes for external connectivity</w:t>
      </w:r>
    </w:p>
    <w:p w:rsidR="00AA768F" w:rsidRPr="0073068D" w:rsidRDefault="00AA768F" w:rsidP="003871AA">
      <w:pPr>
        <w:numPr>
          <w:ilvl w:val="0"/>
          <w:numId w:val="20"/>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 xml:space="preserve">In depth Knowledge on ITIL </w:t>
      </w:r>
      <w:r w:rsidR="00806A02" w:rsidRPr="002D5B25">
        <w:rPr>
          <w:rFonts w:asciiTheme="minorHAnsi" w:hAnsiTheme="minorHAnsi" w:cstheme="minorHAnsi"/>
          <w:sz w:val="22"/>
          <w:szCs w:val="22"/>
        </w:rPr>
        <w:t>processes and</w:t>
      </w:r>
      <w:r w:rsidR="002C45CE" w:rsidRPr="002D5B25">
        <w:rPr>
          <w:rFonts w:asciiTheme="minorHAnsi" w:hAnsiTheme="minorHAnsi" w:cstheme="minorHAnsi"/>
          <w:sz w:val="22"/>
          <w:szCs w:val="22"/>
        </w:rPr>
        <w:t xml:space="preserve"> all the configurations were strictly followed using ITIL change and </w:t>
      </w:r>
      <w:r w:rsidR="00806A02" w:rsidRPr="002D5B25">
        <w:rPr>
          <w:rFonts w:asciiTheme="minorHAnsi" w:hAnsiTheme="minorHAnsi" w:cstheme="minorHAnsi"/>
          <w:sz w:val="22"/>
          <w:szCs w:val="22"/>
        </w:rPr>
        <w:t>configuration management</w:t>
      </w:r>
      <w:r w:rsidR="002C45CE" w:rsidRPr="002D5B25">
        <w:rPr>
          <w:rFonts w:asciiTheme="minorHAnsi" w:hAnsiTheme="minorHAnsi" w:cstheme="minorHAnsi"/>
          <w:sz w:val="22"/>
          <w:szCs w:val="22"/>
        </w:rPr>
        <w:t xml:space="preserve"> principles.</w:t>
      </w:r>
      <w:r w:rsidR="0073068D" w:rsidRPr="0073068D">
        <w:t xml:space="preserve"> </w:t>
      </w:r>
      <w:r w:rsidR="0073068D" w:rsidRPr="0073068D">
        <w:rPr>
          <w:rFonts w:asciiTheme="minorHAnsi" w:hAnsiTheme="minorHAnsi" w:cstheme="minorHAnsi"/>
          <w:sz w:val="22"/>
          <w:szCs w:val="22"/>
        </w:rPr>
        <w:t>Established 100% SLA in handling tickets and 20 % improvements using process automation.</w:t>
      </w:r>
    </w:p>
    <w:p w:rsidR="00266D2D" w:rsidRPr="002D5B25" w:rsidRDefault="003D6FF8" w:rsidP="003871AA">
      <w:pPr>
        <w:numPr>
          <w:ilvl w:val="0"/>
          <w:numId w:val="20"/>
        </w:numPr>
        <w:tabs>
          <w:tab w:val="left" w:pos="284"/>
        </w:tabs>
        <w:spacing w:line="276" w:lineRule="auto"/>
        <w:ind w:right="431"/>
        <w:jc w:val="both"/>
        <w:rPr>
          <w:rFonts w:asciiTheme="minorHAnsi" w:hAnsiTheme="minorHAnsi" w:cstheme="minorHAnsi"/>
          <w:sz w:val="22"/>
          <w:szCs w:val="22"/>
        </w:rPr>
      </w:pPr>
      <w:r>
        <w:rPr>
          <w:rFonts w:asciiTheme="minorHAnsi" w:hAnsiTheme="minorHAnsi" w:cstheme="minorHAnsi"/>
          <w:sz w:val="22"/>
          <w:szCs w:val="22"/>
        </w:rPr>
        <w:lastRenderedPageBreak/>
        <w:t>Conducted</w:t>
      </w:r>
      <w:r w:rsidR="00526247" w:rsidRPr="002D5B25">
        <w:rPr>
          <w:rFonts w:asciiTheme="minorHAnsi" w:hAnsiTheme="minorHAnsi" w:cstheme="minorHAnsi"/>
          <w:sz w:val="22"/>
          <w:szCs w:val="22"/>
        </w:rPr>
        <w:t xml:space="preserve"> Technical Interviews, Team</w:t>
      </w:r>
      <w:r w:rsidR="00266D2D" w:rsidRPr="002D5B25">
        <w:rPr>
          <w:rFonts w:asciiTheme="minorHAnsi" w:hAnsiTheme="minorHAnsi" w:cstheme="minorHAnsi"/>
          <w:sz w:val="22"/>
          <w:szCs w:val="22"/>
        </w:rPr>
        <w:t xml:space="preserve"> mentoring and coaching on process and technical skills.</w:t>
      </w:r>
    </w:p>
    <w:p w:rsidR="00F1612E" w:rsidRPr="002D5B25" w:rsidRDefault="00AA768F" w:rsidP="003871AA">
      <w:pPr>
        <w:numPr>
          <w:ilvl w:val="0"/>
          <w:numId w:val="20"/>
        </w:numPr>
        <w:tabs>
          <w:tab w:val="left" w:pos="284"/>
        </w:tabs>
        <w:spacing w:line="276" w:lineRule="auto"/>
        <w:ind w:right="431"/>
        <w:jc w:val="both"/>
        <w:rPr>
          <w:rFonts w:asciiTheme="minorHAnsi" w:hAnsiTheme="minorHAnsi" w:cstheme="minorHAnsi"/>
          <w:b/>
          <w:sz w:val="22"/>
          <w:szCs w:val="22"/>
        </w:rPr>
      </w:pPr>
      <w:r w:rsidRPr="002D5B25">
        <w:rPr>
          <w:rFonts w:asciiTheme="minorHAnsi" w:hAnsiTheme="minorHAnsi" w:cstheme="minorHAnsi"/>
          <w:sz w:val="22"/>
          <w:szCs w:val="22"/>
        </w:rPr>
        <w:t xml:space="preserve">Security Monitoring tools- TCP Dump, </w:t>
      </w:r>
      <w:r w:rsidR="002D435E" w:rsidRPr="002D5B25">
        <w:rPr>
          <w:rFonts w:asciiTheme="minorHAnsi" w:hAnsiTheme="minorHAnsi" w:cstheme="minorHAnsi"/>
          <w:sz w:val="22"/>
          <w:szCs w:val="22"/>
        </w:rPr>
        <w:t>Wire shark</w:t>
      </w:r>
      <w:r w:rsidRPr="002D5B25">
        <w:rPr>
          <w:rFonts w:asciiTheme="minorHAnsi" w:hAnsiTheme="minorHAnsi" w:cstheme="minorHAnsi"/>
          <w:sz w:val="22"/>
          <w:szCs w:val="22"/>
        </w:rPr>
        <w:t>,</w:t>
      </w:r>
      <w:r w:rsidR="0071409E" w:rsidRPr="002D5B25">
        <w:rPr>
          <w:rFonts w:asciiTheme="minorHAnsi" w:hAnsiTheme="minorHAnsi" w:cstheme="minorHAnsi"/>
          <w:sz w:val="22"/>
          <w:szCs w:val="22"/>
        </w:rPr>
        <w:t xml:space="preserve"> Fiddler,</w:t>
      </w:r>
      <w:r w:rsidR="002D435E" w:rsidRPr="002D5B25">
        <w:rPr>
          <w:rFonts w:asciiTheme="minorHAnsi" w:hAnsiTheme="minorHAnsi" w:cstheme="minorHAnsi"/>
          <w:sz w:val="22"/>
          <w:szCs w:val="22"/>
        </w:rPr>
        <w:t>NASH,</w:t>
      </w:r>
      <w:r w:rsidR="00A32BD5" w:rsidRPr="002D5B25">
        <w:rPr>
          <w:rFonts w:asciiTheme="minorHAnsi" w:hAnsiTheme="minorHAnsi" w:cstheme="minorHAnsi"/>
          <w:sz w:val="22"/>
          <w:szCs w:val="22"/>
        </w:rPr>
        <w:t>Spunk</w:t>
      </w:r>
      <w:r w:rsidR="00C474DA" w:rsidRPr="002D5B25">
        <w:rPr>
          <w:rFonts w:asciiTheme="minorHAnsi" w:hAnsiTheme="minorHAnsi" w:cstheme="minorHAnsi"/>
          <w:sz w:val="22"/>
          <w:szCs w:val="22"/>
        </w:rPr>
        <w:t>, ap</w:t>
      </w:r>
      <w:r w:rsidR="002E7B6F" w:rsidRPr="002D5B25">
        <w:rPr>
          <w:rFonts w:asciiTheme="minorHAnsi" w:hAnsiTheme="minorHAnsi" w:cstheme="minorHAnsi"/>
          <w:sz w:val="22"/>
          <w:szCs w:val="22"/>
        </w:rPr>
        <w:t>p</w:t>
      </w:r>
      <w:r w:rsidR="00C474DA" w:rsidRPr="002D5B25">
        <w:rPr>
          <w:rFonts w:asciiTheme="minorHAnsi" w:hAnsiTheme="minorHAnsi" w:cstheme="minorHAnsi"/>
          <w:sz w:val="22"/>
          <w:szCs w:val="22"/>
        </w:rPr>
        <w:t>viewx</w:t>
      </w:r>
    </w:p>
    <w:p w:rsidR="00894FC4" w:rsidRPr="002D5B25" w:rsidRDefault="00894FC4" w:rsidP="003871AA">
      <w:pPr>
        <w:numPr>
          <w:ilvl w:val="0"/>
          <w:numId w:val="20"/>
        </w:numPr>
        <w:suppressAutoHyphens w:val="0"/>
        <w:spacing w:line="276" w:lineRule="auto"/>
        <w:rPr>
          <w:rFonts w:asciiTheme="minorHAnsi" w:hAnsiTheme="minorHAnsi" w:cstheme="minorHAnsi"/>
          <w:sz w:val="22"/>
          <w:szCs w:val="22"/>
          <w:lang w:val="en-US" w:eastAsia="en-US"/>
        </w:rPr>
      </w:pPr>
      <w:r w:rsidRPr="002D5B25">
        <w:rPr>
          <w:rFonts w:asciiTheme="minorHAnsi" w:hAnsiTheme="minorHAnsi" w:cstheme="minorHAnsi"/>
          <w:sz w:val="22"/>
          <w:szCs w:val="22"/>
          <w:lang w:val="en-US" w:eastAsia="en-US"/>
        </w:rPr>
        <w:t>Worked on private cloud setup and setting up the load balancer</w:t>
      </w:r>
    </w:p>
    <w:p w:rsidR="00894FC4" w:rsidRPr="002D5B25" w:rsidRDefault="00894FC4" w:rsidP="003871AA">
      <w:pPr>
        <w:numPr>
          <w:ilvl w:val="0"/>
          <w:numId w:val="20"/>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Automation of creation of F5 load balancer using Python scripts</w:t>
      </w:r>
    </w:p>
    <w:p w:rsidR="000235AD" w:rsidRPr="002D5B25" w:rsidRDefault="000235AD" w:rsidP="00B07B23">
      <w:pPr>
        <w:tabs>
          <w:tab w:val="left" w:pos="284"/>
        </w:tabs>
        <w:ind w:right="431"/>
        <w:jc w:val="both"/>
        <w:rPr>
          <w:rFonts w:asciiTheme="minorHAnsi" w:hAnsiTheme="minorHAnsi" w:cstheme="minorHAnsi"/>
          <w:sz w:val="22"/>
          <w:szCs w:val="22"/>
        </w:rPr>
      </w:pPr>
    </w:p>
    <w:p w:rsidR="002D51C9" w:rsidRPr="002D5B25" w:rsidRDefault="002D51C9" w:rsidP="00B07B23">
      <w:pPr>
        <w:tabs>
          <w:tab w:val="left" w:pos="284"/>
        </w:tabs>
        <w:ind w:right="431"/>
        <w:jc w:val="both"/>
        <w:rPr>
          <w:rFonts w:asciiTheme="minorHAnsi" w:hAnsiTheme="minorHAnsi" w:cstheme="minorHAnsi"/>
          <w:sz w:val="22"/>
          <w:szCs w:val="22"/>
        </w:rPr>
      </w:pPr>
    </w:p>
    <w:p w:rsidR="00E02324" w:rsidRPr="002D5B25" w:rsidRDefault="00E02324" w:rsidP="00E02324">
      <w:pPr>
        <w:pStyle w:val="BodyText"/>
        <w:numPr>
          <w:ilvl w:val="0"/>
          <w:numId w:val="8"/>
        </w:numPr>
        <w:tabs>
          <w:tab w:val="clear" w:pos="2520"/>
          <w:tab w:val="left" w:pos="9360"/>
          <w:tab w:val="left" w:pos="10080"/>
        </w:tabs>
        <w:rPr>
          <w:rFonts w:asciiTheme="minorHAnsi" w:hAnsiTheme="minorHAnsi" w:cstheme="minorHAnsi"/>
          <w:color w:val="auto"/>
          <w:sz w:val="22"/>
          <w:szCs w:val="22"/>
        </w:rPr>
      </w:pPr>
      <w:r w:rsidRPr="002D5B25">
        <w:rPr>
          <w:rFonts w:asciiTheme="minorHAnsi" w:hAnsiTheme="minorHAnsi" w:cstheme="minorHAnsi"/>
          <w:color w:val="auto"/>
          <w:sz w:val="22"/>
          <w:szCs w:val="22"/>
        </w:rPr>
        <w:t>HCL COMNET LTD.</w:t>
      </w:r>
    </w:p>
    <w:p w:rsidR="00230989" w:rsidRPr="002D5B25" w:rsidRDefault="000D47EC">
      <w:pPr>
        <w:pStyle w:val="BodyText"/>
        <w:tabs>
          <w:tab w:val="clear" w:pos="2520"/>
          <w:tab w:val="left" w:pos="9360"/>
          <w:tab w:val="left" w:pos="10080"/>
        </w:tabs>
        <w:ind w:left="720"/>
        <w:rPr>
          <w:rFonts w:asciiTheme="minorHAnsi" w:hAnsiTheme="minorHAnsi" w:cstheme="minorHAnsi"/>
          <w:color w:val="auto"/>
          <w:sz w:val="22"/>
          <w:szCs w:val="22"/>
        </w:rPr>
      </w:pPr>
      <w:r w:rsidRPr="002D5B25">
        <w:rPr>
          <w:rFonts w:asciiTheme="minorHAnsi" w:hAnsiTheme="minorHAnsi" w:cstheme="minorHAnsi"/>
          <w:color w:val="auto"/>
          <w:sz w:val="22"/>
          <w:szCs w:val="22"/>
        </w:rPr>
        <w:t xml:space="preserve">Senior </w:t>
      </w:r>
      <w:r w:rsidR="009B021E" w:rsidRPr="002D5B25">
        <w:rPr>
          <w:rFonts w:asciiTheme="minorHAnsi" w:hAnsiTheme="minorHAnsi" w:cstheme="minorHAnsi"/>
          <w:color w:val="auto"/>
          <w:sz w:val="22"/>
          <w:szCs w:val="22"/>
        </w:rPr>
        <w:t xml:space="preserve">Network </w:t>
      </w:r>
      <w:r w:rsidR="000B383E" w:rsidRPr="002D5B25">
        <w:rPr>
          <w:rFonts w:asciiTheme="minorHAnsi" w:hAnsiTheme="minorHAnsi" w:cstheme="minorHAnsi"/>
          <w:color w:val="auto"/>
          <w:sz w:val="22"/>
          <w:szCs w:val="22"/>
        </w:rPr>
        <w:t xml:space="preserve">Consultant                                                            </w:t>
      </w:r>
      <w:r w:rsidR="002D5B25">
        <w:rPr>
          <w:rFonts w:asciiTheme="minorHAnsi" w:hAnsiTheme="minorHAnsi" w:cstheme="minorHAnsi"/>
          <w:color w:val="auto"/>
          <w:sz w:val="22"/>
          <w:szCs w:val="22"/>
        </w:rPr>
        <w:t xml:space="preserve">            </w:t>
      </w:r>
      <w:r w:rsidR="000B383E" w:rsidRPr="002D5B25">
        <w:rPr>
          <w:rFonts w:asciiTheme="minorHAnsi" w:hAnsiTheme="minorHAnsi" w:cstheme="minorHAnsi"/>
          <w:color w:val="auto"/>
          <w:sz w:val="22"/>
          <w:szCs w:val="22"/>
        </w:rPr>
        <w:t xml:space="preserve"> </w:t>
      </w:r>
      <w:r w:rsidR="00651093">
        <w:rPr>
          <w:rFonts w:asciiTheme="minorHAnsi" w:hAnsiTheme="minorHAnsi" w:cstheme="minorHAnsi"/>
          <w:color w:val="auto"/>
          <w:sz w:val="22"/>
          <w:szCs w:val="22"/>
        </w:rPr>
        <w:t xml:space="preserve">                       </w:t>
      </w:r>
      <w:r w:rsidR="000B383E" w:rsidRPr="002D5B25">
        <w:rPr>
          <w:rFonts w:asciiTheme="minorHAnsi" w:hAnsiTheme="minorHAnsi" w:cstheme="minorHAnsi"/>
          <w:color w:val="auto"/>
          <w:sz w:val="22"/>
          <w:szCs w:val="22"/>
        </w:rPr>
        <w:t>Jan</w:t>
      </w:r>
      <w:r w:rsidR="00944C2B" w:rsidRPr="002D5B25">
        <w:rPr>
          <w:rFonts w:asciiTheme="minorHAnsi" w:hAnsiTheme="minorHAnsi" w:cstheme="minorHAnsi"/>
          <w:color w:val="auto"/>
          <w:sz w:val="22"/>
          <w:szCs w:val="22"/>
        </w:rPr>
        <w:t xml:space="preserve"> 2006</w:t>
      </w:r>
      <w:r w:rsidR="00E02324" w:rsidRPr="002D5B25">
        <w:rPr>
          <w:rFonts w:asciiTheme="minorHAnsi" w:hAnsiTheme="minorHAnsi" w:cstheme="minorHAnsi"/>
          <w:color w:val="auto"/>
          <w:sz w:val="22"/>
          <w:szCs w:val="22"/>
        </w:rPr>
        <w:t xml:space="preserve"> – </w:t>
      </w:r>
      <w:r w:rsidR="00A848F9" w:rsidRPr="002D5B25">
        <w:rPr>
          <w:rFonts w:asciiTheme="minorHAnsi" w:hAnsiTheme="minorHAnsi" w:cstheme="minorHAnsi"/>
          <w:color w:val="auto"/>
          <w:sz w:val="22"/>
          <w:szCs w:val="22"/>
        </w:rPr>
        <w:t>Oct 2011</w:t>
      </w:r>
    </w:p>
    <w:p w:rsidR="00230989" w:rsidRPr="002D5B25" w:rsidRDefault="00230989">
      <w:pPr>
        <w:ind w:left="1440" w:right="432" w:hanging="1440"/>
        <w:rPr>
          <w:rFonts w:asciiTheme="minorHAnsi" w:hAnsiTheme="minorHAnsi" w:cstheme="minorHAnsi"/>
          <w:b/>
          <w:sz w:val="22"/>
          <w:szCs w:val="22"/>
        </w:rPr>
      </w:pPr>
      <w:r w:rsidRPr="002D5B25">
        <w:rPr>
          <w:rFonts w:asciiTheme="minorHAnsi" w:hAnsiTheme="minorHAnsi" w:cstheme="minorHAnsi"/>
          <w:b/>
          <w:sz w:val="22"/>
          <w:szCs w:val="22"/>
        </w:rPr>
        <w:t>Job Profile:</w:t>
      </w:r>
    </w:p>
    <w:p w:rsidR="005E15DB" w:rsidRPr="002D5B25" w:rsidRDefault="003D6FF8" w:rsidP="003871AA">
      <w:pPr>
        <w:numPr>
          <w:ilvl w:val="0"/>
          <w:numId w:val="14"/>
        </w:numPr>
        <w:tabs>
          <w:tab w:val="left" w:pos="284"/>
        </w:tabs>
        <w:spacing w:line="276" w:lineRule="auto"/>
        <w:ind w:right="431"/>
        <w:jc w:val="both"/>
        <w:rPr>
          <w:rFonts w:asciiTheme="minorHAnsi" w:hAnsiTheme="minorHAnsi" w:cstheme="minorHAnsi"/>
          <w:sz w:val="22"/>
          <w:szCs w:val="22"/>
        </w:rPr>
      </w:pPr>
      <w:r>
        <w:rPr>
          <w:rFonts w:asciiTheme="minorHAnsi" w:hAnsiTheme="minorHAnsi" w:cstheme="minorHAnsi"/>
          <w:sz w:val="22"/>
          <w:szCs w:val="22"/>
          <w:lang w:val="en-US" w:eastAsia="en-US"/>
        </w:rPr>
        <w:t>Worked on Checkpoint firewall policy creation. Monitoring and troubleshooting.</w:t>
      </w:r>
    </w:p>
    <w:p w:rsidR="0062578D" w:rsidRPr="002D5B25" w:rsidRDefault="0062578D"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Involved in turn up for</w:t>
      </w:r>
      <w:r w:rsidR="003871AA">
        <w:rPr>
          <w:rFonts w:asciiTheme="minorHAnsi" w:hAnsiTheme="minorHAnsi" w:cstheme="minorHAnsi"/>
          <w:sz w:val="22"/>
          <w:szCs w:val="22"/>
        </w:rPr>
        <w:t xml:space="preserve"> </w:t>
      </w:r>
      <w:r w:rsidR="0000261D" w:rsidRPr="002D5B25">
        <w:rPr>
          <w:rFonts w:asciiTheme="minorHAnsi" w:hAnsiTheme="minorHAnsi" w:cstheme="minorHAnsi"/>
          <w:sz w:val="22"/>
          <w:szCs w:val="22"/>
        </w:rPr>
        <w:t xml:space="preserve">1000 </w:t>
      </w:r>
      <w:r w:rsidR="00F73E54" w:rsidRPr="002D5B25">
        <w:rPr>
          <w:rFonts w:asciiTheme="minorHAnsi" w:hAnsiTheme="minorHAnsi" w:cstheme="minorHAnsi"/>
          <w:sz w:val="22"/>
          <w:szCs w:val="22"/>
        </w:rPr>
        <w:t>BNY</w:t>
      </w:r>
      <w:r w:rsidRPr="002D5B25">
        <w:rPr>
          <w:rFonts w:asciiTheme="minorHAnsi" w:hAnsiTheme="minorHAnsi" w:cstheme="minorHAnsi"/>
          <w:sz w:val="22"/>
          <w:szCs w:val="22"/>
        </w:rPr>
        <w:t xml:space="preserve"> retail branches. This involved up gradation of bank network with High performance routers, switches and circuits. Interacting with circuit vendors (Verizon and AT&amp;T) for link issues.</w:t>
      </w:r>
      <w:r w:rsidR="002D5B25">
        <w:rPr>
          <w:rFonts w:asciiTheme="minorHAnsi" w:hAnsiTheme="minorHAnsi" w:cstheme="minorHAnsi"/>
          <w:sz w:val="22"/>
          <w:szCs w:val="22"/>
        </w:rPr>
        <w:t xml:space="preserve"> </w:t>
      </w:r>
    </w:p>
    <w:p w:rsidR="0062578D" w:rsidRPr="002D5B25" w:rsidRDefault="0062578D" w:rsidP="003871AA">
      <w:pPr>
        <w:numPr>
          <w:ilvl w:val="0"/>
          <w:numId w:val="14"/>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Verify compliance of day-to-day Change Management processes of the Network Engineering group for Implementation Quality Assurance (IQA) standards. Change Management Processes include detailed configurations on Network Devices like Routers and Switches</w:t>
      </w:r>
    </w:p>
    <w:p w:rsidR="0062578D" w:rsidRPr="002D5B25" w:rsidRDefault="0062578D"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Periodically review time consuming and repetitive verification tasks and automate them through the new Network Automation System, ONA (Opsware Network Automation)</w:t>
      </w:r>
    </w:p>
    <w:p w:rsidR="00147FA4" w:rsidRPr="002D5B25" w:rsidRDefault="0062578D"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Code up gradation of routers and switches.</w:t>
      </w:r>
    </w:p>
    <w:p w:rsidR="003D6FF8" w:rsidRPr="002D5B25" w:rsidRDefault="003D6FF8" w:rsidP="003D6FF8">
      <w:pPr>
        <w:numPr>
          <w:ilvl w:val="0"/>
          <w:numId w:val="14"/>
        </w:numPr>
        <w:tabs>
          <w:tab w:val="left" w:pos="284"/>
        </w:tabs>
        <w:spacing w:line="276" w:lineRule="auto"/>
        <w:ind w:right="431"/>
        <w:jc w:val="both"/>
        <w:rPr>
          <w:rFonts w:asciiTheme="minorHAnsi" w:hAnsiTheme="minorHAnsi" w:cstheme="minorHAnsi"/>
          <w:sz w:val="22"/>
          <w:szCs w:val="22"/>
        </w:rPr>
      </w:pPr>
      <w:r>
        <w:rPr>
          <w:rFonts w:asciiTheme="minorHAnsi" w:hAnsiTheme="minorHAnsi" w:cstheme="minorHAnsi"/>
          <w:sz w:val="22"/>
          <w:szCs w:val="22"/>
        </w:rPr>
        <w:t>Worked on V</w:t>
      </w:r>
      <w:r w:rsidRPr="002D5B25">
        <w:rPr>
          <w:rFonts w:asciiTheme="minorHAnsi" w:hAnsiTheme="minorHAnsi" w:cstheme="minorHAnsi"/>
          <w:sz w:val="22"/>
          <w:szCs w:val="22"/>
        </w:rPr>
        <w:t>endor connectivity using Juniper SSL VPN firewalls. Profile and configuration management.</w:t>
      </w:r>
    </w:p>
    <w:p w:rsidR="002B5A6B" w:rsidRPr="002D5B25" w:rsidRDefault="002B5A6B" w:rsidP="003871AA">
      <w:pPr>
        <w:tabs>
          <w:tab w:val="left" w:pos="284"/>
        </w:tabs>
        <w:spacing w:line="276" w:lineRule="auto"/>
        <w:ind w:right="431"/>
        <w:jc w:val="both"/>
        <w:rPr>
          <w:rFonts w:asciiTheme="minorHAnsi" w:hAnsiTheme="minorHAnsi" w:cstheme="minorHAnsi"/>
          <w:sz w:val="22"/>
          <w:szCs w:val="22"/>
        </w:rPr>
      </w:pPr>
    </w:p>
    <w:p w:rsidR="00337C0B" w:rsidRPr="002D5B25" w:rsidRDefault="00337C0B" w:rsidP="00337C0B">
      <w:pPr>
        <w:tabs>
          <w:tab w:val="left" w:pos="284"/>
        </w:tabs>
        <w:ind w:right="431"/>
        <w:jc w:val="both"/>
        <w:rPr>
          <w:rFonts w:asciiTheme="minorHAnsi" w:hAnsiTheme="minorHAnsi" w:cstheme="minorHAnsi"/>
          <w:sz w:val="22"/>
          <w:szCs w:val="22"/>
        </w:rPr>
      </w:pPr>
    </w:p>
    <w:p w:rsidR="00F229D4" w:rsidRPr="002D5B25" w:rsidRDefault="00F229D4" w:rsidP="0050630E">
      <w:pPr>
        <w:tabs>
          <w:tab w:val="left" w:pos="284"/>
        </w:tabs>
        <w:ind w:right="431"/>
        <w:jc w:val="both"/>
        <w:rPr>
          <w:rFonts w:asciiTheme="minorHAnsi" w:hAnsiTheme="minorHAnsi" w:cstheme="minorHAnsi"/>
          <w:sz w:val="22"/>
          <w:szCs w:val="22"/>
        </w:rPr>
      </w:pPr>
    </w:p>
    <w:p w:rsidR="00E02324" w:rsidRPr="002D5B25" w:rsidRDefault="00F57D4E" w:rsidP="00E02324">
      <w:pPr>
        <w:pStyle w:val="BodyText"/>
        <w:numPr>
          <w:ilvl w:val="0"/>
          <w:numId w:val="8"/>
        </w:numPr>
        <w:tabs>
          <w:tab w:val="clear" w:pos="2520"/>
          <w:tab w:val="left" w:pos="9360"/>
          <w:tab w:val="left" w:pos="10080"/>
        </w:tabs>
        <w:rPr>
          <w:rFonts w:asciiTheme="minorHAnsi" w:hAnsiTheme="minorHAnsi" w:cstheme="minorHAnsi"/>
          <w:color w:val="auto"/>
          <w:sz w:val="22"/>
          <w:szCs w:val="22"/>
        </w:rPr>
      </w:pPr>
      <w:r w:rsidRPr="002D5B25">
        <w:rPr>
          <w:rFonts w:asciiTheme="minorHAnsi" w:hAnsiTheme="minorHAnsi" w:cstheme="minorHAnsi"/>
          <w:color w:val="auto"/>
          <w:sz w:val="22"/>
          <w:szCs w:val="22"/>
        </w:rPr>
        <w:t xml:space="preserve">Pinnacle Computer Systems, Dubai, U.A.E                                        </w:t>
      </w:r>
      <w:r w:rsidR="002D5B25">
        <w:rPr>
          <w:rFonts w:asciiTheme="minorHAnsi" w:hAnsiTheme="minorHAnsi" w:cstheme="minorHAnsi"/>
          <w:color w:val="auto"/>
          <w:sz w:val="22"/>
          <w:szCs w:val="22"/>
        </w:rPr>
        <w:t xml:space="preserve">                           </w:t>
      </w:r>
      <w:r w:rsidR="00B91BFD" w:rsidRPr="002D5B25">
        <w:rPr>
          <w:rFonts w:asciiTheme="minorHAnsi" w:hAnsiTheme="minorHAnsi" w:cstheme="minorHAnsi"/>
          <w:color w:val="auto"/>
          <w:sz w:val="22"/>
          <w:szCs w:val="22"/>
        </w:rPr>
        <w:t xml:space="preserve"> </w:t>
      </w:r>
      <w:r w:rsidR="0088733A" w:rsidRPr="002D5B25">
        <w:rPr>
          <w:rFonts w:asciiTheme="minorHAnsi" w:hAnsiTheme="minorHAnsi" w:cstheme="minorHAnsi"/>
          <w:color w:val="auto"/>
          <w:sz w:val="22"/>
          <w:szCs w:val="22"/>
        </w:rPr>
        <w:t>Feb</w:t>
      </w:r>
      <w:r w:rsidRPr="002D5B25">
        <w:rPr>
          <w:rFonts w:asciiTheme="minorHAnsi" w:hAnsiTheme="minorHAnsi" w:cstheme="minorHAnsi"/>
          <w:color w:val="auto"/>
          <w:sz w:val="22"/>
          <w:szCs w:val="22"/>
        </w:rPr>
        <w:t xml:space="preserve"> 1999 – </w:t>
      </w:r>
      <w:r w:rsidR="0088733A" w:rsidRPr="002D5B25">
        <w:rPr>
          <w:rFonts w:asciiTheme="minorHAnsi" w:hAnsiTheme="minorHAnsi" w:cstheme="minorHAnsi"/>
          <w:color w:val="auto"/>
          <w:sz w:val="22"/>
          <w:szCs w:val="22"/>
        </w:rPr>
        <w:t>Jan</w:t>
      </w:r>
      <w:r w:rsidRPr="002D5B25">
        <w:rPr>
          <w:rFonts w:asciiTheme="minorHAnsi" w:hAnsiTheme="minorHAnsi" w:cstheme="minorHAnsi"/>
          <w:color w:val="auto"/>
          <w:sz w:val="22"/>
          <w:szCs w:val="22"/>
        </w:rPr>
        <w:t xml:space="preserve">  2006</w:t>
      </w:r>
    </w:p>
    <w:p w:rsidR="00230989" w:rsidRPr="002D5B25" w:rsidRDefault="00230989">
      <w:pPr>
        <w:pStyle w:val="BodyText"/>
        <w:tabs>
          <w:tab w:val="clear" w:pos="2520"/>
          <w:tab w:val="left" w:pos="9360"/>
          <w:tab w:val="left" w:pos="10080"/>
        </w:tabs>
        <w:ind w:left="720"/>
        <w:rPr>
          <w:rFonts w:asciiTheme="minorHAnsi" w:hAnsiTheme="minorHAnsi" w:cstheme="minorHAnsi"/>
          <w:color w:val="auto"/>
          <w:sz w:val="22"/>
          <w:szCs w:val="22"/>
        </w:rPr>
      </w:pPr>
      <w:r w:rsidRPr="002D5B25">
        <w:rPr>
          <w:rFonts w:asciiTheme="minorHAnsi" w:hAnsiTheme="minorHAnsi" w:cstheme="minorHAnsi"/>
          <w:color w:val="auto"/>
          <w:sz w:val="22"/>
          <w:szCs w:val="22"/>
        </w:rPr>
        <w:t>Senior Network Engineer</w:t>
      </w:r>
    </w:p>
    <w:p w:rsidR="00A848F9" w:rsidRPr="002D5B25" w:rsidRDefault="00A848F9" w:rsidP="00A848F9">
      <w:pPr>
        <w:ind w:right="432"/>
        <w:rPr>
          <w:rFonts w:asciiTheme="minorHAnsi" w:hAnsiTheme="minorHAnsi" w:cstheme="minorHAnsi"/>
          <w:b/>
          <w:sz w:val="22"/>
          <w:szCs w:val="22"/>
        </w:rPr>
      </w:pPr>
      <w:r w:rsidRPr="002D5B25">
        <w:rPr>
          <w:rFonts w:asciiTheme="minorHAnsi" w:hAnsiTheme="minorHAnsi" w:cstheme="minorHAnsi"/>
          <w:b/>
          <w:sz w:val="22"/>
          <w:szCs w:val="22"/>
        </w:rPr>
        <w:t>Job Profile:</w:t>
      </w:r>
    </w:p>
    <w:p w:rsidR="00F57D4E" w:rsidRPr="002D5B25"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Ensured the proper design, implementation, managing, and support of all IT infrastructures and delivery of the services required for the managed clients.</w:t>
      </w:r>
    </w:p>
    <w:p w:rsidR="00F57D4E" w:rsidRPr="002D5B25"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Ensured that incidents and requests from client infrastructure are handled along with escalated onsite technical support to perform complex software/hardware troubleshooting and resolutions according to agreed procedures and SLA.</w:t>
      </w:r>
    </w:p>
    <w:p w:rsidR="00F57D4E" w:rsidRPr="002D5B25"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Analyzed complex business needs presented by the clients and recommends /designs technical solutions in the area of Systems /Networks /Security /Connectivity /Backup and support.</w:t>
      </w:r>
    </w:p>
    <w:p w:rsidR="00F57D4E" w:rsidRPr="002D5B25"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Installation, configuration and troubleshooting of CISCO routers and Switches, PIX firewall, Checkpoint NG Series Firewalls, Cisco ASA, FWSM, Cisco IDSM, Cisco IDS, and Cisco ACS.</w:t>
      </w:r>
    </w:p>
    <w:p w:rsidR="00F57D4E" w:rsidRPr="002D5B25"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 xml:space="preserve">Installation and configuration of PIX 501/506/515 firewalls, Cisco 801/805/1700/2600 Series routers for internet access for small to medium business solutions.   </w:t>
      </w:r>
    </w:p>
    <w:p w:rsidR="00F57D4E" w:rsidRPr="002D5B25"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Site to site VPN &amp; remote access VPN using PIX 515 / 506, Cisco VPN Concentrators.</w:t>
      </w:r>
    </w:p>
    <w:p w:rsidR="00F57D4E" w:rsidRPr="002D5B25" w:rsidRDefault="00F57D4E" w:rsidP="003871AA">
      <w:pPr>
        <w:numPr>
          <w:ilvl w:val="0"/>
          <w:numId w:val="14"/>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Installation / Configuration and troubleshooting of Windows2000/2003 Servers, Active directory, Microsoft exchange, Lotus notes5.07/6.00, Netware 5.01/6.00, ISA server and migrations. Configuring Metaframe Citrix / NFuse to create server farm &amp; application sets                                                </w:t>
      </w:r>
    </w:p>
    <w:p w:rsidR="00F57D4E" w:rsidRDefault="00F57D4E" w:rsidP="003871AA">
      <w:pPr>
        <w:numPr>
          <w:ilvl w:val="0"/>
          <w:numId w:val="14"/>
        </w:numPr>
        <w:tabs>
          <w:tab w:val="left" w:pos="284"/>
        </w:tabs>
        <w:spacing w:line="276" w:lineRule="auto"/>
        <w:ind w:right="431"/>
        <w:jc w:val="both"/>
        <w:rPr>
          <w:rFonts w:asciiTheme="minorHAnsi" w:hAnsiTheme="minorHAnsi" w:cstheme="minorHAnsi"/>
          <w:sz w:val="22"/>
          <w:szCs w:val="22"/>
        </w:rPr>
      </w:pPr>
      <w:r w:rsidRPr="002D5B25">
        <w:rPr>
          <w:rFonts w:asciiTheme="minorHAnsi" w:hAnsiTheme="minorHAnsi" w:cstheme="minorHAnsi"/>
          <w:sz w:val="22"/>
          <w:szCs w:val="22"/>
        </w:rPr>
        <w:t xml:space="preserve">Successfully completed network refresh </w:t>
      </w:r>
      <w:r w:rsidR="00FB24C8" w:rsidRPr="002D5B25">
        <w:rPr>
          <w:rFonts w:asciiTheme="minorHAnsi" w:hAnsiTheme="minorHAnsi" w:cstheme="minorHAnsi"/>
          <w:sz w:val="22"/>
          <w:szCs w:val="22"/>
        </w:rPr>
        <w:t xml:space="preserve">and WAN solutions </w:t>
      </w:r>
      <w:r w:rsidRPr="002D5B25">
        <w:rPr>
          <w:rFonts w:asciiTheme="minorHAnsi" w:hAnsiTheme="minorHAnsi" w:cstheme="minorHAnsi"/>
          <w:sz w:val="22"/>
          <w:szCs w:val="22"/>
        </w:rPr>
        <w:t xml:space="preserve">for following clients- New Zealand Milk, Petrofac International, AGMC, </w:t>
      </w:r>
      <w:r w:rsidR="00A848F9" w:rsidRPr="002D5B25">
        <w:rPr>
          <w:rFonts w:asciiTheme="minorHAnsi" w:hAnsiTheme="minorHAnsi" w:cstheme="minorHAnsi"/>
          <w:sz w:val="22"/>
          <w:szCs w:val="22"/>
        </w:rPr>
        <w:t>CEMEX</w:t>
      </w:r>
      <w:r w:rsidRPr="002D5B25">
        <w:rPr>
          <w:rFonts w:asciiTheme="minorHAnsi" w:hAnsiTheme="minorHAnsi" w:cstheme="minorHAnsi"/>
          <w:sz w:val="22"/>
          <w:szCs w:val="22"/>
        </w:rPr>
        <w:t>. This involved planning and co-ordination across the global team for successful migration.</w:t>
      </w:r>
    </w:p>
    <w:p w:rsidR="002D5B25" w:rsidRPr="002D5B25" w:rsidRDefault="002D5B25" w:rsidP="002D5B25">
      <w:pPr>
        <w:tabs>
          <w:tab w:val="left" w:pos="284"/>
        </w:tabs>
        <w:ind w:right="431"/>
        <w:jc w:val="both"/>
        <w:rPr>
          <w:rFonts w:asciiTheme="minorHAnsi" w:hAnsiTheme="minorHAnsi" w:cstheme="minorHAnsi"/>
          <w:sz w:val="22"/>
          <w:szCs w:val="22"/>
        </w:rPr>
      </w:pPr>
    </w:p>
    <w:p w:rsidR="00952924" w:rsidRPr="002D5B25" w:rsidRDefault="00952924" w:rsidP="00952924">
      <w:pPr>
        <w:tabs>
          <w:tab w:val="left" w:pos="284"/>
        </w:tabs>
        <w:ind w:right="431"/>
        <w:jc w:val="both"/>
        <w:rPr>
          <w:rFonts w:asciiTheme="minorHAnsi" w:hAnsiTheme="minorHAnsi" w:cstheme="minorHAnsi"/>
          <w:sz w:val="22"/>
          <w:szCs w:val="22"/>
        </w:rPr>
      </w:pPr>
    </w:p>
    <w:p w:rsidR="00287582" w:rsidRPr="002D5B25" w:rsidRDefault="00287582" w:rsidP="0050630E">
      <w:pPr>
        <w:tabs>
          <w:tab w:val="left" w:pos="284"/>
        </w:tabs>
        <w:ind w:right="431"/>
        <w:jc w:val="both"/>
        <w:rPr>
          <w:rFonts w:asciiTheme="minorHAnsi" w:hAnsiTheme="minorHAnsi" w:cstheme="minorHAnsi"/>
          <w:sz w:val="22"/>
          <w:szCs w:val="22"/>
        </w:rPr>
      </w:pPr>
    </w:p>
    <w:p w:rsidR="00550973" w:rsidRPr="002D5B25" w:rsidRDefault="00F57D4E" w:rsidP="00F57D4E">
      <w:pPr>
        <w:pStyle w:val="BodyText"/>
        <w:numPr>
          <w:ilvl w:val="0"/>
          <w:numId w:val="8"/>
        </w:numPr>
        <w:tabs>
          <w:tab w:val="clear" w:pos="2520"/>
          <w:tab w:val="left" w:pos="9360"/>
          <w:tab w:val="left" w:pos="10080"/>
        </w:tabs>
        <w:rPr>
          <w:rFonts w:asciiTheme="minorHAnsi" w:hAnsiTheme="minorHAnsi" w:cstheme="minorHAnsi"/>
          <w:b w:val="0"/>
          <w:color w:val="auto"/>
          <w:sz w:val="22"/>
          <w:szCs w:val="22"/>
        </w:rPr>
      </w:pPr>
      <w:r w:rsidRPr="002D5B25">
        <w:rPr>
          <w:rFonts w:asciiTheme="minorHAnsi" w:hAnsiTheme="minorHAnsi" w:cstheme="minorHAnsi"/>
          <w:color w:val="auto"/>
          <w:sz w:val="22"/>
          <w:szCs w:val="22"/>
        </w:rPr>
        <w:t>IT People, U.A.E</w:t>
      </w:r>
    </w:p>
    <w:p w:rsidR="00550973" w:rsidRPr="002D5B25" w:rsidRDefault="00550973" w:rsidP="00550973">
      <w:pPr>
        <w:pStyle w:val="BodyText"/>
        <w:tabs>
          <w:tab w:val="clear" w:pos="2520"/>
          <w:tab w:val="left" w:pos="9360"/>
          <w:tab w:val="left" w:pos="10080"/>
        </w:tabs>
        <w:ind w:left="720"/>
        <w:rPr>
          <w:rFonts w:asciiTheme="minorHAnsi" w:hAnsiTheme="minorHAnsi" w:cstheme="minorHAnsi"/>
          <w:color w:val="auto"/>
          <w:sz w:val="22"/>
          <w:szCs w:val="22"/>
        </w:rPr>
      </w:pPr>
      <w:r w:rsidRPr="002D5B25">
        <w:rPr>
          <w:rFonts w:asciiTheme="minorHAnsi" w:hAnsiTheme="minorHAnsi" w:cstheme="minorHAnsi"/>
          <w:color w:val="auto"/>
          <w:sz w:val="22"/>
          <w:szCs w:val="22"/>
        </w:rPr>
        <w:t xml:space="preserve">Support </w:t>
      </w:r>
      <w:r w:rsidR="000B383E" w:rsidRPr="002D5B25">
        <w:rPr>
          <w:rFonts w:asciiTheme="minorHAnsi" w:hAnsiTheme="minorHAnsi" w:cstheme="minorHAnsi"/>
          <w:color w:val="auto"/>
          <w:sz w:val="22"/>
          <w:szCs w:val="22"/>
        </w:rPr>
        <w:t>Engineer</w:t>
      </w:r>
      <w:r w:rsidR="00471827">
        <w:rPr>
          <w:rFonts w:asciiTheme="minorHAnsi" w:hAnsiTheme="minorHAnsi" w:cstheme="minorHAnsi"/>
          <w:color w:val="auto"/>
          <w:sz w:val="22"/>
          <w:szCs w:val="22"/>
        </w:rPr>
        <w:t xml:space="preserve">                                                                                         </w:t>
      </w:r>
      <w:r w:rsidR="000B383E" w:rsidRPr="002D5B25">
        <w:rPr>
          <w:rFonts w:asciiTheme="minorHAnsi" w:hAnsiTheme="minorHAnsi" w:cstheme="minorHAnsi"/>
          <w:color w:val="auto"/>
          <w:sz w:val="22"/>
          <w:szCs w:val="22"/>
        </w:rPr>
        <w:t xml:space="preserve"> </w:t>
      </w:r>
      <w:r w:rsidR="00651093">
        <w:rPr>
          <w:rFonts w:asciiTheme="minorHAnsi" w:hAnsiTheme="minorHAnsi" w:cstheme="minorHAnsi"/>
          <w:color w:val="auto"/>
          <w:sz w:val="22"/>
          <w:szCs w:val="22"/>
        </w:rPr>
        <w:t xml:space="preserve">                     </w:t>
      </w:r>
      <w:r w:rsidR="000B383E" w:rsidRPr="002D5B25">
        <w:rPr>
          <w:rFonts w:asciiTheme="minorHAnsi" w:hAnsiTheme="minorHAnsi" w:cstheme="minorHAnsi"/>
          <w:color w:val="auto"/>
          <w:sz w:val="22"/>
          <w:szCs w:val="22"/>
        </w:rPr>
        <w:t>Nov</w:t>
      </w:r>
      <w:r w:rsidR="00F57D4E" w:rsidRPr="002D5B25">
        <w:rPr>
          <w:rFonts w:asciiTheme="minorHAnsi" w:hAnsiTheme="minorHAnsi" w:cstheme="minorHAnsi"/>
          <w:color w:val="auto"/>
          <w:sz w:val="22"/>
          <w:szCs w:val="22"/>
        </w:rPr>
        <w:t xml:space="preserve"> 1998 – </w:t>
      </w:r>
      <w:r w:rsidR="00BE3E2A" w:rsidRPr="002D5B25">
        <w:rPr>
          <w:rFonts w:asciiTheme="minorHAnsi" w:hAnsiTheme="minorHAnsi" w:cstheme="minorHAnsi"/>
          <w:color w:val="auto"/>
          <w:sz w:val="22"/>
          <w:szCs w:val="22"/>
        </w:rPr>
        <w:t>Feb 1999</w:t>
      </w:r>
      <w:r w:rsidR="00F57D4E" w:rsidRPr="002D5B25">
        <w:rPr>
          <w:rFonts w:asciiTheme="minorHAnsi" w:hAnsiTheme="minorHAnsi" w:cstheme="minorHAnsi"/>
          <w:color w:val="auto"/>
          <w:sz w:val="22"/>
          <w:szCs w:val="22"/>
        </w:rPr>
        <w:tab/>
      </w:r>
    </w:p>
    <w:p w:rsidR="00F57D4E" w:rsidRPr="002D5B25" w:rsidRDefault="00F57D4E" w:rsidP="00550973">
      <w:pPr>
        <w:pStyle w:val="BodyText"/>
        <w:tabs>
          <w:tab w:val="clear" w:pos="2520"/>
          <w:tab w:val="left" w:pos="9360"/>
          <w:tab w:val="left" w:pos="10080"/>
        </w:tabs>
        <w:ind w:left="720"/>
        <w:rPr>
          <w:rFonts w:asciiTheme="minorHAnsi" w:hAnsiTheme="minorHAnsi" w:cstheme="minorHAnsi"/>
          <w:b w:val="0"/>
          <w:color w:val="auto"/>
          <w:sz w:val="22"/>
          <w:szCs w:val="22"/>
        </w:rPr>
      </w:pPr>
      <w:r w:rsidRPr="002D5B25">
        <w:rPr>
          <w:rFonts w:asciiTheme="minorHAnsi" w:hAnsiTheme="minorHAnsi" w:cstheme="minorHAnsi"/>
          <w:color w:val="auto"/>
          <w:sz w:val="22"/>
          <w:szCs w:val="22"/>
        </w:rPr>
        <w:lastRenderedPageBreak/>
        <w:t>Project: Infrastructure Migration project for Dubai Ports Authority (On contract</w:t>
      </w:r>
      <w:r w:rsidR="00FB24C8" w:rsidRPr="002D5B25">
        <w:rPr>
          <w:rFonts w:asciiTheme="minorHAnsi" w:hAnsiTheme="minorHAnsi" w:cstheme="minorHAnsi"/>
          <w:color w:val="auto"/>
          <w:sz w:val="22"/>
          <w:szCs w:val="22"/>
        </w:rPr>
        <w:t>)</w:t>
      </w:r>
    </w:p>
    <w:p w:rsidR="00550973" w:rsidRPr="002D5B25" w:rsidRDefault="00550973" w:rsidP="00550973">
      <w:pPr>
        <w:tabs>
          <w:tab w:val="left" w:pos="-31516"/>
        </w:tabs>
        <w:ind w:left="3240" w:right="432" w:hanging="3240"/>
        <w:rPr>
          <w:rFonts w:asciiTheme="minorHAnsi" w:hAnsiTheme="minorHAnsi" w:cstheme="minorHAnsi"/>
          <w:b/>
          <w:sz w:val="22"/>
          <w:szCs w:val="22"/>
        </w:rPr>
      </w:pPr>
      <w:r w:rsidRPr="002D5B25">
        <w:rPr>
          <w:rFonts w:asciiTheme="minorHAnsi" w:hAnsiTheme="minorHAnsi" w:cstheme="minorHAnsi"/>
          <w:b/>
          <w:sz w:val="22"/>
          <w:szCs w:val="22"/>
        </w:rPr>
        <w:t>Job profile:</w:t>
      </w:r>
    </w:p>
    <w:p w:rsidR="00550973" w:rsidRPr="002D5B25" w:rsidRDefault="00550973" w:rsidP="003871AA">
      <w:pPr>
        <w:numPr>
          <w:ilvl w:val="0"/>
          <w:numId w:val="16"/>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 Supporting the migration efforts of Client systems and network.</w:t>
      </w:r>
    </w:p>
    <w:p w:rsidR="00550973" w:rsidRPr="002D5B25" w:rsidRDefault="00550973" w:rsidP="003871AA">
      <w:pPr>
        <w:numPr>
          <w:ilvl w:val="0"/>
          <w:numId w:val="16"/>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 Maintenance of database-backup and recovery</w:t>
      </w:r>
    </w:p>
    <w:p w:rsidR="00550973" w:rsidRPr="002D5B25" w:rsidRDefault="00550973" w:rsidP="003871AA">
      <w:pPr>
        <w:numPr>
          <w:ilvl w:val="0"/>
          <w:numId w:val="16"/>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 Active </w:t>
      </w:r>
      <w:r w:rsidR="00985D08" w:rsidRPr="002D5B25">
        <w:rPr>
          <w:rFonts w:asciiTheme="minorHAnsi" w:hAnsiTheme="minorHAnsi" w:cstheme="minorHAnsi"/>
          <w:sz w:val="22"/>
          <w:szCs w:val="22"/>
        </w:rPr>
        <w:t>Directory</w:t>
      </w:r>
      <w:r w:rsidRPr="002D5B25">
        <w:rPr>
          <w:rFonts w:asciiTheme="minorHAnsi" w:hAnsiTheme="minorHAnsi" w:cstheme="minorHAnsi"/>
          <w:sz w:val="22"/>
          <w:szCs w:val="22"/>
        </w:rPr>
        <w:t xml:space="preserve">-Creating users and allocating user security and schema structures </w:t>
      </w:r>
    </w:p>
    <w:p w:rsidR="00550973" w:rsidRPr="002D5B25" w:rsidRDefault="00550973" w:rsidP="003871AA">
      <w:pPr>
        <w:numPr>
          <w:ilvl w:val="0"/>
          <w:numId w:val="16"/>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 Migration from Lotus Notes to Microsoft Exchange.</w:t>
      </w:r>
    </w:p>
    <w:p w:rsidR="00550973" w:rsidRPr="002D5B25" w:rsidRDefault="00550973" w:rsidP="003871AA">
      <w:pPr>
        <w:numPr>
          <w:ilvl w:val="0"/>
          <w:numId w:val="16"/>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 Designing Test Cases and testing the software</w:t>
      </w:r>
    </w:p>
    <w:p w:rsidR="00386154" w:rsidRPr="002D5B25" w:rsidRDefault="00550973" w:rsidP="003871AA">
      <w:pPr>
        <w:numPr>
          <w:ilvl w:val="0"/>
          <w:numId w:val="16"/>
        </w:numPr>
        <w:tabs>
          <w:tab w:val="left" w:pos="284"/>
        </w:tabs>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 xml:space="preserve"> Onsite Training for the clients on the applications developed, troubleshooting and user support</w:t>
      </w:r>
    </w:p>
    <w:p w:rsidR="00C45A06" w:rsidRPr="002D5B25" w:rsidRDefault="00C45A06" w:rsidP="00C45A06">
      <w:pPr>
        <w:tabs>
          <w:tab w:val="left" w:pos="284"/>
        </w:tabs>
        <w:ind w:left="720" w:right="432"/>
        <w:jc w:val="both"/>
        <w:rPr>
          <w:rFonts w:asciiTheme="minorHAnsi" w:hAnsiTheme="minorHAnsi" w:cstheme="minorHAnsi"/>
          <w:sz w:val="22"/>
          <w:szCs w:val="22"/>
        </w:rPr>
      </w:pPr>
    </w:p>
    <w:p w:rsidR="00E447A6" w:rsidRPr="002D5B25" w:rsidRDefault="00E447A6" w:rsidP="00C45A06">
      <w:pPr>
        <w:tabs>
          <w:tab w:val="left" w:pos="284"/>
        </w:tabs>
        <w:ind w:left="720" w:right="432"/>
        <w:jc w:val="both"/>
        <w:rPr>
          <w:rFonts w:asciiTheme="minorHAnsi" w:hAnsiTheme="minorHAnsi" w:cstheme="minorHAnsi"/>
          <w:sz w:val="22"/>
          <w:szCs w:val="22"/>
        </w:rPr>
      </w:pPr>
    </w:p>
    <w:p w:rsidR="00C45A06" w:rsidRPr="002D5B25" w:rsidRDefault="00C45A06" w:rsidP="00C45A06">
      <w:pPr>
        <w:pStyle w:val="BodyText"/>
        <w:numPr>
          <w:ilvl w:val="0"/>
          <w:numId w:val="8"/>
        </w:numPr>
        <w:tabs>
          <w:tab w:val="clear" w:pos="2520"/>
          <w:tab w:val="left" w:pos="9360"/>
          <w:tab w:val="left" w:pos="10080"/>
        </w:tabs>
        <w:rPr>
          <w:rFonts w:asciiTheme="minorHAnsi" w:hAnsiTheme="minorHAnsi" w:cstheme="minorHAnsi"/>
          <w:b w:val="0"/>
          <w:color w:val="auto"/>
          <w:sz w:val="22"/>
          <w:szCs w:val="22"/>
        </w:rPr>
      </w:pPr>
      <w:r w:rsidRPr="002D5B25">
        <w:rPr>
          <w:rFonts w:asciiTheme="minorHAnsi" w:hAnsiTheme="minorHAnsi" w:cstheme="minorHAnsi"/>
          <w:color w:val="auto"/>
          <w:sz w:val="22"/>
          <w:szCs w:val="22"/>
        </w:rPr>
        <w:t>CMS Computers</w:t>
      </w:r>
    </w:p>
    <w:p w:rsidR="00C45A06" w:rsidRDefault="00C45A06" w:rsidP="00C45A06">
      <w:pPr>
        <w:pStyle w:val="BodyText"/>
        <w:tabs>
          <w:tab w:val="clear" w:pos="2520"/>
          <w:tab w:val="left" w:pos="9360"/>
          <w:tab w:val="left" w:pos="10080"/>
        </w:tabs>
        <w:ind w:left="720"/>
        <w:rPr>
          <w:rFonts w:asciiTheme="minorHAnsi" w:hAnsiTheme="minorHAnsi" w:cstheme="minorHAnsi"/>
          <w:color w:val="auto"/>
          <w:sz w:val="22"/>
          <w:szCs w:val="22"/>
        </w:rPr>
      </w:pPr>
      <w:r w:rsidRPr="002D5B25">
        <w:rPr>
          <w:rFonts w:asciiTheme="minorHAnsi" w:hAnsiTheme="minorHAnsi" w:cstheme="minorHAnsi"/>
          <w:color w:val="auto"/>
          <w:sz w:val="22"/>
          <w:szCs w:val="22"/>
        </w:rPr>
        <w:t xml:space="preserve">Support Engineer                                                                                         </w:t>
      </w:r>
      <w:r w:rsidR="002D5B25">
        <w:rPr>
          <w:rFonts w:asciiTheme="minorHAnsi" w:hAnsiTheme="minorHAnsi" w:cstheme="minorHAnsi"/>
          <w:color w:val="auto"/>
          <w:sz w:val="22"/>
          <w:szCs w:val="22"/>
        </w:rPr>
        <w:t xml:space="preserve">    </w:t>
      </w:r>
      <w:r w:rsidRPr="002D5B25">
        <w:rPr>
          <w:rFonts w:asciiTheme="minorHAnsi" w:hAnsiTheme="minorHAnsi" w:cstheme="minorHAnsi"/>
          <w:color w:val="auto"/>
          <w:sz w:val="22"/>
          <w:szCs w:val="22"/>
        </w:rPr>
        <w:t xml:space="preserve"> Apr 1997 – </w:t>
      </w:r>
      <w:r w:rsidR="00A3474E" w:rsidRPr="002D5B25">
        <w:rPr>
          <w:rFonts w:asciiTheme="minorHAnsi" w:hAnsiTheme="minorHAnsi" w:cstheme="minorHAnsi"/>
          <w:color w:val="auto"/>
          <w:sz w:val="22"/>
          <w:szCs w:val="22"/>
        </w:rPr>
        <w:t>Apr</w:t>
      </w:r>
      <w:r w:rsidRPr="002D5B25">
        <w:rPr>
          <w:rFonts w:asciiTheme="minorHAnsi" w:hAnsiTheme="minorHAnsi" w:cstheme="minorHAnsi"/>
          <w:color w:val="auto"/>
          <w:sz w:val="22"/>
          <w:szCs w:val="22"/>
        </w:rPr>
        <w:t xml:space="preserve"> 1998</w:t>
      </w:r>
      <w:r w:rsidRPr="002D5B25">
        <w:rPr>
          <w:rFonts w:asciiTheme="minorHAnsi" w:hAnsiTheme="minorHAnsi" w:cstheme="minorHAnsi"/>
          <w:color w:val="auto"/>
          <w:sz w:val="22"/>
          <w:szCs w:val="22"/>
        </w:rPr>
        <w:tab/>
      </w:r>
    </w:p>
    <w:p w:rsidR="002D5B25" w:rsidRDefault="002D5B25" w:rsidP="00C45A06">
      <w:pPr>
        <w:pStyle w:val="BodyText"/>
        <w:tabs>
          <w:tab w:val="clear" w:pos="2520"/>
          <w:tab w:val="left" w:pos="9360"/>
          <w:tab w:val="left" w:pos="10080"/>
        </w:tabs>
        <w:ind w:left="720"/>
        <w:rPr>
          <w:rFonts w:asciiTheme="minorHAnsi" w:hAnsiTheme="minorHAnsi" w:cstheme="minorHAnsi"/>
          <w:color w:val="auto"/>
          <w:sz w:val="22"/>
          <w:szCs w:val="22"/>
        </w:rPr>
      </w:pPr>
    </w:p>
    <w:p w:rsidR="002D5B25" w:rsidRPr="002D5B25" w:rsidRDefault="002D5B25" w:rsidP="003871AA">
      <w:pPr>
        <w:pStyle w:val="divdocumentli"/>
        <w:numPr>
          <w:ilvl w:val="0"/>
          <w:numId w:val="42"/>
        </w:numPr>
        <w:spacing w:line="276" w:lineRule="auto"/>
        <w:ind w:right="300"/>
        <w:rPr>
          <w:rStyle w:val="divdocumentright-boxdatetablesinglecolumn"/>
          <w:rFonts w:asciiTheme="minorHAnsi" w:eastAsia="Century Gothic" w:hAnsiTheme="minorHAnsi" w:cstheme="minorHAnsi"/>
          <w:color w:val="343434"/>
          <w:spacing w:val="4"/>
          <w:sz w:val="22"/>
          <w:szCs w:val="22"/>
        </w:rPr>
      </w:pPr>
      <w:r w:rsidRPr="002D5B25">
        <w:rPr>
          <w:rStyle w:val="divdocumentright-boxdatetablesinglecolumn"/>
          <w:rFonts w:asciiTheme="minorHAnsi" w:eastAsia="Century Gothic" w:hAnsiTheme="minorHAnsi" w:cstheme="minorHAnsi"/>
          <w:color w:val="343434"/>
          <w:spacing w:val="4"/>
          <w:sz w:val="22"/>
          <w:szCs w:val="22"/>
        </w:rPr>
        <w:t>Resident Engineer for Reliance</w:t>
      </w:r>
      <w:r w:rsidR="003D1E61">
        <w:rPr>
          <w:rStyle w:val="divdocumentright-boxdatetablesinglecolumn"/>
          <w:rFonts w:asciiTheme="minorHAnsi" w:eastAsia="Century Gothic" w:hAnsiTheme="minorHAnsi" w:cstheme="minorHAnsi"/>
          <w:color w:val="343434"/>
          <w:spacing w:val="4"/>
          <w:sz w:val="22"/>
          <w:szCs w:val="22"/>
        </w:rPr>
        <w:t>.</w:t>
      </w:r>
    </w:p>
    <w:p w:rsidR="002D5B25" w:rsidRPr="002D5B25" w:rsidRDefault="002D5B25" w:rsidP="003871AA">
      <w:pPr>
        <w:pStyle w:val="divdocumentli"/>
        <w:numPr>
          <w:ilvl w:val="0"/>
          <w:numId w:val="42"/>
        </w:numPr>
        <w:spacing w:line="276" w:lineRule="auto"/>
        <w:ind w:right="300"/>
        <w:rPr>
          <w:rStyle w:val="divdocumentright-boxdatetablesinglecolumn"/>
          <w:rFonts w:asciiTheme="minorHAnsi" w:eastAsia="Century Gothic" w:hAnsiTheme="minorHAnsi" w:cstheme="minorHAnsi"/>
          <w:color w:val="343434"/>
          <w:spacing w:val="4"/>
          <w:sz w:val="22"/>
          <w:szCs w:val="22"/>
        </w:rPr>
      </w:pPr>
      <w:r w:rsidRPr="002D5B25">
        <w:rPr>
          <w:rStyle w:val="divdocumentright-boxdatetablesinglecolumn"/>
          <w:rFonts w:asciiTheme="minorHAnsi" w:eastAsia="Century Gothic" w:hAnsiTheme="minorHAnsi" w:cstheme="minorHAnsi"/>
          <w:color w:val="343434"/>
          <w:spacing w:val="4"/>
          <w:sz w:val="22"/>
          <w:szCs w:val="22"/>
        </w:rPr>
        <w:t>Implementation and support of IBM AS/400 system</w:t>
      </w:r>
    </w:p>
    <w:p w:rsidR="002D5B25" w:rsidRDefault="002D5B25" w:rsidP="003871AA">
      <w:pPr>
        <w:pStyle w:val="divdocumentli"/>
        <w:numPr>
          <w:ilvl w:val="0"/>
          <w:numId w:val="42"/>
        </w:numPr>
        <w:spacing w:line="276" w:lineRule="auto"/>
        <w:ind w:right="300"/>
        <w:rPr>
          <w:rStyle w:val="divdocumentright-boxdatetablesinglecolumn"/>
          <w:rFonts w:asciiTheme="minorHAnsi" w:eastAsia="Century Gothic" w:hAnsiTheme="minorHAnsi" w:cstheme="minorHAnsi"/>
          <w:color w:val="343434"/>
          <w:spacing w:val="4"/>
          <w:sz w:val="22"/>
          <w:szCs w:val="22"/>
        </w:rPr>
      </w:pPr>
      <w:r w:rsidRPr="002D5B25">
        <w:rPr>
          <w:rStyle w:val="divdocumentright-boxdatetablesinglecolumn"/>
          <w:rFonts w:asciiTheme="minorHAnsi" w:eastAsia="Century Gothic" w:hAnsiTheme="minorHAnsi" w:cstheme="minorHAnsi"/>
          <w:color w:val="343434"/>
          <w:spacing w:val="4"/>
          <w:sz w:val="22"/>
          <w:szCs w:val="22"/>
        </w:rPr>
        <w:t>Setting up Desktops and OS ad software implementation</w:t>
      </w:r>
    </w:p>
    <w:p w:rsidR="003871AA" w:rsidRDefault="003871AA" w:rsidP="003871AA">
      <w:pPr>
        <w:pStyle w:val="divdocumentli"/>
        <w:spacing w:line="276" w:lineRule="auto"/>
        <w:ind w:right="300"/>
        <w:rPr>
          <w:rStyle w:val="divdocumentright-boxdatetablesinglecolumn"/>
          <w:rFonts w:asciiTheme="minorHAnsi" w:eastAsia="Century Gothic" w:hAnsiTheme="minorHAnsi" w:cstheme="minorHAnsi"/>
          <w:color w:val="343434"/>
          <w:spacing w:val="4"/>
          <w:sz w:val="22"/>
          <w:szCs w:val="22"/>
        </w:rPr>
      </w:pPr>
    </w:p>
    <w:p w:rsidR="003871AA" w:rsidRDefault="003871AA" w:rsidP="003871AA">
      <w:pPr>
        <w:pStyle w:val="divdocumentli"/>
        <w:spacing w:line="276" w:lineRule="auto"/>
        <w:ind w:right="300"/>
        <w:rPr>
          <w:rStyle w:val="divdocumentright-boxdatetablesinglecolumn"/>
          <w:rFonts w:asciiTheme="minorHAnsi" w:eastAsia="Century Gothic" w:hAnsiTheme="minorHAnsi" w:cstheme="minorHAnsi"/>
          <w:color w:val="343434"/>
          <w:spacing w:val="4"/>
          <w:sz w:val="22"/>
          <w:szCs w:val="22"/>
        </w:rPr>
      </w:pPr>
    </w:p>
    <w:p w:rsidR="003871AA" w:rsidRDefault="003871AA" w:rsidP="003871AA">
      <w:pPr>
        <w:pStyle w:val="divdocumentli"/>
        <w:spacing w:line="276" w:lineRule="auto"/>
        <w:ind w:right="300"/>
        <w:rPr>
          <w:rStyle w:val="divdocumentright-boxdatetablesinglecolumn"/>
          <w:rFonts w:asciiTheme="minorHAnsi" w:eastAsia="Century Gothic" w:hAnsiTheme="minorHAnsi" w:cstheme="minorHAnsi"/>
          <w:color w:val="343434"/>
          <w:spacing w:val="4"/>
          <w:sz w:val="22"/>
          <w:szCs w:val="22"/>
        </w:rPr>
      </w:pPr>
    </w:p>
    <w:p w:rsidR="003871AA" w:rsidRPr="002D5B25" w:rsidRDefault="003871AA" w:rsidP="003871AA">
      <w:pPr>
        <w:pStyle w:val="divdocumentli"/>
        <w:spacing w:line="276" w:lineRule="auto"/>
        <w:ind w:right="300"/>
        <w:rPr>
          <w:rStyle w:val="divdocumentright-boxdatetablesinglecolumn"/>
          <w:rFonts w:asciiTheme="minorHAnsi" w:eastAsia="Century Gothic" w:hAnsiTheme="minorHAnsi" w:cstheme="minorHAnsi"/>
          <w:color w:val="343434"/>
          <w:spacing w:val="4"/>
          <w:sz w:val="22"/>
          <w:szCs w:val="22"/>
        </w:rPr>
      </w:pPr>
    </w:p>
    <w:p w:rsidR="00C45A06" w:rsidRPr="002D5B25" w:rsidRDefault="00C45A06" w:rsidP="003871AA">
      <w:pPr>
        <w:tabs>
          <w:tab w:val="left" w:pos="284"/>
        </w:tabs>
        <w:spacing w:line="276" w:lineRule="auto"/>
        <w:ind w:left="720" w:right="432"/>
        <w:jc w:val="both"/>
        <w:rPr>
          <w:rFonts w:asciiTheme="minorHAnsi" w:hAnsiTheme="minorHAnsi" w:cstheme="minorHAnsi"/>
          <w:sz w:val="22"/>
          <w:szCs w:val="22"/>
        </w:rPr>
      </w:pPr>
    </w:p>
    <w:p w:rsidR="00C45A06" w:rsidRPr="002D5B25" w:rsidRDefault="00C45A06" w:rsidP="00C45A06">
      <w:pPr>
        <w:tabs>
          <w:tab w:val="left" w:pos="284"/>
        </w:tabs>
        <w:ind w:left="720" w:right="432"/>
        <w:jc w:val="both"/>
        <w:rPr>
          <w:rFonts w:asciiTheme="minorHAnsi" w:hAnsiTheme="minorHAnsi" w:cstheme="minorHAnsi"/>
          <w:sz w:val="22"/>
          <w:szCs w:val="22"/>
        </w:rPr>
      </w:pPr>
    </w:p>
    <w:p w:rsidR="00C45A06" w:rsidRPr="002D5B25" w:rsidRDefault="00C45A06" w:rsidP="00C45A06">
      <w:pPr>
        <w:pStyle w:val="BodyText"/>
        <w:numPr>
          <w:ilvl w:val="0"/>
          <w:numId w:val="8"/>
        </w:numPr>
        <w:tabs>
          <w:tab w:val="clear" w:pos="2520"/>
          <w:tab w:val="left" w:pos="9360"/>
          <w:tab w:val="left" w:pos="10080"/>
        </w:tabs>
        <w:rPr>
          <w:rFonts w:asciiTheme="minorHAnsi" w:hAnsiTheme="minorHAnsi" w:cstheme="minorHAnsi"/>
          <w:b w:val="0"/>
          <w:color w:val="auto"/>
          <w:sz w:val="22"/>
          <w:szCs w:val="22"/>
        </w:rPr>
      </w:pPr>
      <w:r w:rsidRPr="002D5B25">
        <w:rPr>
          <w:rFonts w:asciiTheme="minorHAnsi" w:hAnsiTheme="minorHAnsi" w:cstheme="minorHAnsi"/>
          <w:color w:val="auto"/>
          <w:sz w:val="22"/>
          <w:szCs w:val="22"/>
        </w:rPr>
        <w:t>Topaz Sales Corporation, Mumbai</w:t>
      </w:r>
    </w:p>
    <w:p w:rsidR="00C45A06" w:rsidRDefault="00C45A06" w:rsidP="00C45A06">
      <w:pPr>
        <w:pStyle w:val="BodyText"/>
        <w:tabs>
          <w:tab w:val="clear" w:pos="2520"/>
          <w:tab w:val="left" w:pos="9360"/>
          <w:tab w:val="left" w:pos="10080"/>
        </w:tabs>
        <w:ind w:left="720"/>
        <w:rPr>
          <w:rFonts w:asciiTheme="minorHAnsi" w:hAnsiTheme="minorHAnsi" w:cstheme="minorHAnsi"/>
          <w:color w:val="auto"/>
          <w:sz w:val="22"/>
          <w:szCs w:val="22"/>
        </w:rPr>
      </w:pPr>
      <w:r w:rsidRPr="002D5B25">
        <w:rPr>
          <w:rFonts w:asciiTheme="minorHAnsi" w:hAnsiTheme="minorHAnsi" w:cstheme="minorHAnsi"/>
          <w:color w:val="auto"/>
          <w:sz w:val="22"/>
          <w:szCs w:val="22"/>
        </w:rPr>
        <w:t xml:space="preserve">Service Engineer                                                                                         </w:t>
      </w:r>
      <w:r w:rsidR="002D5B25">
        <w:rPr>
          <w:rFonts w:asciiTheme="minorHAnsi" w:hAnsiTheme="minorHAnsi" w:cstheme="minorHAnsi"/>
          <w:color w:val="auto"/>
          <w:sz w:val="22"/>
          <w:szCs w:val="22"/>
        </w:rPr>
        <w:t xml:space="preserve">       </w:t>
      </w:r>
      <w:r w:rsidRPr="002D5B25">
        <w:rPr>
          <w:rFonts w:asciiTheme="minorHAnsi" w:hAnsiTheme="minorHAnsi" w:cstheme="minorHAnsi"/>
          <w:color w:val="auto"/>
          <w:sz w:val="22"/>
          <w:szCs w:val="22"/>
        </w:rPr>
        <w:t xml:space="preserve">Oct 1995 – </w:t>
      </w:r>
      <w:r w:rsidR="000B383E" w:rsidRPr="002D5B25">
        <w:rPr>
          <w:rFonts w:asciiTheme="minorHAnsi" w:hAnsiTheme="minorHAnsi" w:cstheme="minorHAnsi"/>
          <w:color w:val="auto"/>
          <w:sz w:val="22"/>
          <w:szCs w:val="22"/>
        </w:rPr>
        <w:t>Dec 1996</w:t>
      </w:r>
      <w:r w:rsidRPr="002D5B25">
        <w:rPr>
          <w:rFonts w:asciiTheme="minorHAnsi" w:hAnsiTheme="minorHAnsi" w:cstheme="minorHAnsi"/>
          <w:color w:val="auto"/>
          <w:sz w:val="22"/>
          <w:szCs w:val="22"/>
        </w:rPr>
        <w:tab/>
      </w:r>
    </w:p>
    <w:p w:rsidR="002D5B25" w:rsidRPr="002D5B25" w:rsidRDefault="002D5B25" w:rsidP="00C45A06">
      <w:pPr>
        <w:pStyle w:val="BodyText"/>
        <w:tabs>
          <w:tab w:val="clear" w:pos="2520"/>
          <w:tab w:val="left" w:pos="9360"/>
          <w:tab w:val="left" w:pos="10080"/>
        </w:tabs>
        <w:ind w:left="720"/>
        <w:rPr>
          <w:rFonts w:asciiTheme="minorHAnsi" w:hAnsiTheme="minorHAnsi" w:cstheme="minorHAnsi"/>
          <w:color w:val="548DD4"/>
          <w:sz w:val="22"/>
          <w:szCs w:val="22"/>
        </w:rPr>
      </w:pPr>
    </w:p>
    <w:p w:rsidR="0073068D" w:rsidRPr="0073068D" w:rsidRDefault="0073068D" w:rsidP="003871AA">
      <w:pPr>
        <w:pStyle w:val="divdocumentli"/>
        <w:numPr>
          <w:ilvl w:val="0"/>
          <w:numId w:val="41"/>
        </w:numPr>
        <w:spacing w:line="276" w:lineRule="auto"/>
        <w:ind w:right="300"/>
        <w:rPr>
          <w:rFonts w:asciiTheme="minorHAnsi" w:eastAsia="Century Gothic" w:hAnsiTheme="minorHAnsi" w:cstheme="minorHAnsi"/>
          <w:color w:val="343434"/>
          <w:spacing w:val="4"/>
          <w:sz w:val="22"/>
          <w:szCs w:val="22"/>
        </w:rPr>
      </w:pPr>
      <w:r>
        <w:t xml:space="preserve">Worked as </w:t>
      </w:r>
      <w:r w:rsidR="00981011">
        <w:t xml:space="preserve">Sales </w:t>
      </w:r>
      <w:r>
        <w:t xml:space="preserve"> Engineer for selling Pepperl+Fuchs brand of Industrial products </w:t>
      </w:r>
    </w:p>
    <w:p w:rsidR="0073068D" w:rsidRPr="0073068D" w:rsidRDefault="0073068D" w:rsidP="003871AA">
      <w:pPr>
        <w:pStyle w:val="divdocumentli"/>
        <w:numPr>
          <w:ilvl w:val="0"/>
          <w:numId w:val="41"/>
        </w:numPr>
        <w:spacing w:line="276" w:lineRule="auto"/>
        <w:ind w:right="300"/>
        <w:rPr>
          <w:rFonts w:asciiTheme="minorHAnsi" w:eastAsia="Century Gothic" w:hAnsiTheme="minorHAnsi" w:cstheme="minorHAnsi"/>
          <w:color w:val="343434"/>
          <w:spacing w:val="4"/>
          <w:sz w:val="22"/>
          <w:szCs w:val="22"/>
        </w:rPr>
      </w:pPr>
      <w:r>
        <w:t xml:space="preserve">Sales and service of Sensors, Zener safety barriers, Industrial valves and Equipment. Managed 25 customer calls per day and site visit. </w:t>
      </w:r>
    </w:p>
    <w:p w:rsidR="002D5B25" w:rsidRDefault="0073068D" w:rsidP="003871AA">
      <w:pPr>
        <w:pStyle w:val="divdocumentli"/>
        <w:numPr>
          <w:ilvl w:val="0"/>
          <w:numId w:val="41"/>
        </w:numPr>
        <w:spacing w:line="276" w:lineRule="auto"/>
        <w:ind w:right="300"/>
        <w:rPr>
          <w:rFonts w:asciiTheme="minorHAnsi" w:eastAsia="Century Gothic" w:hAnsiTheme="minorHAnsi" w:cstheme="minorHAnsi"/>
          <w:color w:val="343434"/>
          <w:spacing w:val="4"/>
          <w:sz w:val="22"/>
          <w:szCs w:val="22"/>
        </w:rPr>
      </w:pPr>
      <w:r>
        <w:t>Provided technical troubleshooting and problem solving for clients with installed equipment or system issues</w:t>
      </w:r>
      <w:r w:rsidR="00127BB0">
        <w:rPr>
          <w:rStyle w:val="divdocumentright-boxdatetablesinglecolumn"/>
          <w:rFonts w:asciiTheme="minorHAnsi" w:eastAsia="Century Gothic" w:hAnsiTheme="minorHAnsi" w:cstheme="minorHAnsi"/>
          <w:color w:val="343434"/>
          <w:spacing w:val="4"/>
          <w:sz w:val="22"/>
          <w:szCs w:val="22"/>
        </w:rPr>
        <w:t xml:space="preserve">                  </w:t>
      </w:r>
    </w:p>
    <w:p w:rsidR="003871AA" w:rsidRPr="003871AA" w:rsidRDefault="003871AA" w:rsidP="003871AA">
      <w:pPr>
        <w:pStyle w:val="divdocumentli"/>
        <w:spacing w:line="276" w:lineRule="auto"/>
        <w:ind w:left="720" w:right="300"/>
        <w:rPr>
          <w:rStyle w:val="divdocumentright-boxdatetablesinglecolumn"/>
          <w:rFonts w:asciiTheme="minorHAnsi" w:eastAsia="Century Gothic" w:hAnsiTheme="minorHAnsi" w:cstheme="minorHAnsi"/>
          <w:color w:val="343434"/>
          <w:spacing w:val="4"/>
          <w:sz w:val="22"/>
          <w:szCs w:val="22"/>
        </w:rPr>
      </w:pPr>
    </w:p>
    <w:p w:rsidR="00543CF0" w:rsidRPr="002D5B25" w:rsidRDefault="00543CF0" w:rsidP="00F50C85">
      <w:pPr>
        <w:ind w:right="432"/>
        <w:jc w:val="both"/>
        <w:rPr>
          <w:rFonts w:asciiTheme="minorHAnsi" w:hAnsiTheme="minorHAnsi" w:cstheme="minorHAnsi"/>
          <w:sz w:val="22"/>
          <w:szCs w:val="22"/>
        </w:rPr>
      </w:pPr>
    </w:p>
    <w:p w:rsidR="00F73E54" w:rsidRPr="002D5B25" w:rsidRDefault="00F73E54" w:rsidP="00F73E54">
      <w:pPr>
        <w:jc w:val="both"/>
        <w:rPr>
          <w:rFonts w:asciiTheme="minorHAnsi" w:hAnsiTheme="minorHAnsi" w:cstheme="minorHAnsi"/>
          <w:b/>
          <w:bCs/>
          <w:sz w:val="22"/>
          <w:szCs w:val="22"/>
          <w:u w:val="single"/>
        </w:rPr>
      </w:pPr>
      <w:r w:rsidRPr="002D5B25">
        <w:rPr>
          <w:rFonts w:asciiTheme="minorHAnsi" w:hAnsiTheme="minorHAnsi" w:cstheme="minorHAnsi"/>
          <w:b/>
          <w:bCs/>
          <w:sz w:val="22"/>
          <w:szCs w:val="22"/>
          <w:u w:val="single"/>
        </w:rPr>
        <w:t>EDUCATIONAL QUALIFICATIONS</w:t>
      </w:r>
    </w:p>
    <w:p w:rsidR="00471827" w:rsidRPr="002D5B25" w:rsidRDefault="00F73E54" w:rsidP="003871AA">
      <w:pPr>
        <w:spacing w:line="276" w:lineRule="auto"/>
        <w:rPr>
          <w:rFonts w:asciiTheme="minorHAnsi" w:hAnsiTheme="minorHAnsi" w:cstheme="minorHAnsi"/>
          <w:sz w:val="22"/>
          <w:szCs w:val="22"/>
        </w:rPr>
      </w:pPr>
      <w:r w:rsidRPr="002D5B25">
        <w:rPr>
          <w:rFonts w:asciiTheme="minorHAnsi" w:hAnsiTheme="minorHAnsi" w:cstheme="minorHAnsi"/>
          <w:b/>
          <w:sz w:val="22"/>
          <w:szCs w:val="22"/>
        </w:rPr>
        <w:t>E-MBA</w:t>
      </w:r>
      <w:r w:rsidRPr="002D5B25">
        <w:rPr>
          <w:rFonts w:asciiTheme="minorHAnsi" w:hAnsiTheme="minorHAnsi" w:cstheme="minorHAnsi"/>
          <w:sz w:val="22"/>
          <w:szCs w:val="22"/>
        </w:rPr>
        <w:t xml:space="preserve"> in </w:t>
      </w:r>
      <w:r w:rsidRPr="002D5B25">
        <w:rPr>
          <w:rFonts w:asciiTheme="minorHAnsi" w:hAnsiTheme="minorHAnsi" w:cstheme="minorHAnsi"/>
          <w:b/>
          <w:sz w:val="22"/>
          <w:szCs w:val="22"/>
        </w:rPr>
        <w:t>Information Systems</w:t>
      </w:r>
      <w:r w:rsidRPr="002D5B25">
        <w:rPr>
          <w:rFonts w:asciiTheme="minorHAnsi" w:hAnsiTheme="minorHAnsi" w:cstheme="minorHAnsi"/>
          <w:sz w:val="22"/>
          <w:szCs w:val="22"/>
        </w:rPr>
        <w:t xml:space="preserve"> from Manipal University</w:t>
      </w:r>
      <w:r w:rsidR="00471827">
        <w:rPr>
          <w:rFonts w:asciiTheme="minorHAnsi" w:hAnsiTheme="minorHAnsi" w:cstheme="minorHAnsi"/>
          <w:sz w:val="22"/>
          <w:szCs w:val="22"/>
        </w:rPr>
        <w:t>, Bangalore</w:t>
      </w:r>
    </w:p>
    <w:p w:rsidR="00F73E54" w:rsidRPr="002D5B25" w:rsidRDefault="00F73E54" w:rsidP="003871AA">
      <w:pPr>
        <w:pStyle w:val="Heading1"/>
        <w:numPr>
          <w:ilvl w:val="0"/>
          <w:numId w:val="0"/>
        </w:numPr>
        <w:spacing w:line="276" w:lineRule="auto"/>
        <w:jc w:val="both"/>
        <w:rPr>
          <w:rFonts w:asciiTheme="minorHAnsi" w:eastAsia="PMingLiU" w:hAnsiTheme="minorHAnsi" w:cstheme="minorHAnsi"/>
          <w:b w:val="0"/>
          <w:sz w:val="22"/>
          <w:szCs w:val="22"/>
        </w:rPr>
      </w:pPr>
      <w:r w:rsidRPr="002D5B25">
        <w:rPr>
          <w:rFonts w:asciiTheme="minorHAnsi" w:hAnsiTheme="minorHAnsi" w:cstheme="minorHAnsi"/>
          <w:sz w:val="22"/>
          <w:szCs w:val="22"/>
        </w:rPr>
        <w:t xml:space="preserve">Bachelor of Engineering </w:t>
      </w:r>
      <w:r w:rsidRPr="002D5B25">
        <w:rPr>
          <w:rFonts w:asciiTheme="minorHAnsi" w:hAnsiTheme="minorHAnsi" w:cstheme="minorHAnsi"/>
          <w:b w:val="0"/>
          <w:sz w:val="22"/>
          <w:szCs w:val="22"/>
        </w:rPr>
        <w:t>in</w:t>
      </w:r>
      <w:r w:rsidRPr="002D5B25">
        <w:rPr>
          <w:rFonts w:asciiTheme="minorHAnsi" w:hAnsiTheme="minorHAnsi" w:cstheme="minorHAnsi"/>
          <w:sz w:val="22"/>
          <w:szCs w:val="22"/>
        </w:rPr>
        <w:t xml:space="preserve"> Electronics &amp; Communications </w:t>
      </w:r>
      <w:r w:rsidR="000B383E" w:rsidRPr="002D5B25">
        <w:rPr>
          <w:rFonts w:asciiTheme="minorHAnsi" w:hAnsiTheme="minorHAnsi" w:cstheme="minorHAnsi"/>
          <w:sz w:val="22"/>
          <w:szCs w:val="22"/>
        </w:rPr>
        <w:t xml:space="preserve">from </w:t>
      </w:r>
      <w:r w:rsidR="000B383E" w:rsidRPr="002D5B25">
        <w:rPr>
          <w:rFonts w:asciiTheme="minorHAnsi" w:eastAsia="PMingLiU" w:hAnsiTheme="minorHAnsi" w:cstheme="minorHAnsi"/>
          <w:b w:val="0"/>
          <w:sz w:val="22"/>
          <w:szCs w:val="22"/>
        </w:rPr>
        <w:t>NMAMIT</w:t>
      </w:r>
      <w:r w:rsidRPr="002D5B25">
        <w:rPr>
          <w:rFonts w:asciiTheme="minorHAnsi" w:eastAsia="PMingLiU" w:hAnsiTheme="minorHAnsi" w:cstheme="minorHAnsi"/>
          <w:b w:val="0"/>
          <w:sz w:val="22"/>
          <w:szCs w:val="22"/>
        </w:rPr>
        <w:t>, Mangalore</w:t>
      </w:r>
    </w:p>
    <w:p w:rsidR="00F73E54" w:rsidRPr="002D5B25" w:rsidRDefault="00F73E54" w:rsidP="00F50C85">
      <w:pPr>
        <w:ind w:right="432"/>
        <w:jc w:val="both"/>
        <w:rPr>
          <w:rFonts w:asciiTheme="minorHAnsi" w:hAnsiTheme="minorHAnsi" w:cstheme="minorHAnsi"/>
          <w:sz w:val="22"/>
          <w:szCs w:val="22"/>
        </w:rPr>
      </w:pPr>
    </w:p>
    <w:p w:rsidR="00386154" w:rsidRPr="003871AA" w:rsidRDefault="00386154" w:rsidP="00386154">
      <w:pPr>
        <w:jc w:val="both"/>
        <w:rPr>
          <w:rFonts w:asciiTheme="minorHAnsi" w:hAnsiTheme="minorHAnsi" w:cstheme="minorHAnsi"/>
          <w:b/>
          <w:bCs/>
          <w:sz w:val="22"/>
          <w:szCs w:val="22"/>
          <w:u w:val="single"/>
        </w:rPr>
      </w:pPr>
      <w:r w:rsidRPr="003871AA">
        <w:rPr>
          <w:rFonts w:asciiTheme="minorHAnsi" w:hAnsiTheme="minorHAnsi" w:cstheme="minorHAnsi"/>
          <w:b/>
          <w:bCs/>
          <w:sz w:val="22"/>
          <w:szCs w:val="22"/>
          <w:u w:val="single"/>
        </w:rPr>
        <w:t>PROFESSIONAL SUMMARY</w:t>
      </w:r>
    </w:p>
    <w:p w:rsidR="00386154" w:rsidRPr="002D5B25" w:rsidRDefault="00264C3B" w:rsidP="003871AA">
      <w:pPr>
        <w:numPr>
          <w:ilvl w:val="0"/>
          <w:numId w:val="3"/>
        </w:numPr>
        <w:spacing w:line="276" w:lineRule="auto"/>
        <w:jc w:val="both"/>
        <w:rPr>
          <w:rFonts w:asciiTheme="minorHAnsi" w:hAnsiTheme="minorHAnsi" w:cstheme="minorHAnsi"/>
          <w:sz w:val="22"/>
          <w:szCs w:val="22"/>
        </w:rPr>
      </w:pPr>
      <w:r w:rsidRPr="002D5B25">
        <w:rPr>
          <w:rFonts w:asciiTheme="minorHAnsi" w:hAnsiTheme="minorHAnsi" w:cstheme="minorHAnsi"/>
          <w:sz w:val="22"/>
          <w:szCs w:val="22"/>
        </w:rPr>
        <w:t xml:space="preserve">IT professional with </w:t>
      </w:r>
      <w:r w:rsidR="00386154" w:rsidRPr="002D5B25">
        <w:rPr>
          <w:rFonts w:asciiTheme="minorHAnsi" w:hAnsiTheme="minorHAnsi" w:cstheme="minorHAnsi"/>
          <w:sz w:val="22"/>
          <w:szCs w:val="22"/>
        </w:rPr>
        <w:t xml:space="preserve">skills in </w:t>
      </w:r>
      <w:r w:rsidR="00F73E54" w:rsidRPr="002D5B25">
        <w:rPr>
          <w:rFonts w:asciiTheme="minorHAnsi" w:hAnsiTheme="minorHAnsi" w:cstheme="minorHAnsi"/>
          <w:sz w:val="22"/>
          <w:szCs w:val="22"/>
        </w:rPr>
        <w:t xml:space="preserve">Network Operations and Project </w:t>
      </w:r>
      <w:r w:rsidR="00A848F9" w:rsidRPr="002D5B25">
        <w:rPr>
          <w:rFonts w:asciiTheme="minorHAnsi" w:hAnsiTheme="minorHAnsi" w:cstheme="minorHAnsi"/>
          <w:sz w:val="22"/>
          <w:szCs w:val="22"/>
        </w:rPr>
        <w:t>Delivery, Security</w:t>
      </w:r>
      <w:r w:rsidR="00846445" w:rsidRPr="002D5B25">
        <w:rPr>
          <w:rFonts w:asciiTheme="minorHAnsi" w:hAnsiTheme="minorHAnsi" w:cstheme="minorHAnsi"/>
          <w:sz w:val="22"/>
          <w:szCs w:val="22"/>
        </w:rPr>
        <w:t xml:space="preserve"> and Cloud</w:t>
      </w:r>
      <w:r w:rsidR="00386154" w:rsidRPr="002D5B25">
        <w:rPr>
          <w:rFonts w:asciiTheme="minorHAnsi" w:hAnsiTheme="minorHAnsi" w:cstheme="minorHAnsi"/>
          <w:sz w:val="22"/>
          <w:szCs w:val="22"/>
        </w:rPr>
        <w:t xml:space="preserve"> Infrastructure and </w:t>
      </w:r>
      <w:r w:rsidR="003837ED" w:rsidRPr="002D5B25">
        <w:rPr>
          <w:rFonts w:asciiTheme="minorHAnsi" w:hAnsiTheme="minorHAnsi" w:cstheme="minorHAnsi"/>
          <w:sz w:val="22"/>
          <w:szCs w:val="22"/>
        </w:rPr>
        <w:t>Automation</w:t>
      </w:r>
    </w:p>
    <w:p w:rsidR="00386154" w:rsidRPr="002D5B25" w:rsidRDefault="00386154" w:rsidP="003871AA">
      <w:pPr>
        <w:numPr>
          <w:ilvl w:val="0"/>
          <w:numId w:val="3"/>
        </w:numPr>
        <w:suppressAutoHyphens w:val="0"/>
        <w:spacing w:line="276" w:lineRule="auto"/>
        <w:rPr>
          <w:rFonts w:asciiTheme="minorHAnsi" w:hAnsiTheme="minorHAnsi" w:cstheme="minorHAnsi"/>
          <w:sz w:val="22"/>
          <w:szCs w:val="22"/>
          <w:lang w:val="en-IN" w:eastAsia="en-IN"/>
        </w:rPr>
      </w:pPr>
      <w:r w:rsidRPr="002D5B25">
        <w:rPr>
          <w:rFonts w:asciiTheme="minorHAnsi" w:hAnsiTheme="minorHAnsi" w:cstheme="minorHAnsi"/>
          <w:sz w:val="22"/>
          <w:szCs w:val="22"/>
          <w:lang w:val="en-IN" w:eastAsia="en-IN"/>
        </w:rPr>
        <w:t>Proven track record of prioritising tasks and workloads in order of importance.</w:t>
      </w:r>
    </w:p>
    <w:p w:rsidR="00386154" w:rsidRPr="002D5B25" w:rsidRDefault="00386154" w:rsidP="003871AA">
      <w:pPr>
        <w:numPr>
          <w:ilvl w:val="0"/>
          <w:numId w:val="3"/>
        </w:numPr>
        <w:spacing w:line="276" w:lineRule="auto"/>
        <w:jc w:val="both"/>
        <w:rPr>
          <w:rFonts w:asciiTheme="minorHAnsi" w:hAnsiTheme="minorHAnsi" w:cstheme="minorHAnsi"/>
          <w:sz w:val="22"/>
          <w:szCs w:val="22"/>
        </w:rPr>
      </w:pPr>
      <w:r w:rsidRPr="002D5B25">
        <w:rPr>
          <w:rFonts w:asciiTheme="minorHAnsi" w:hAnsiTheme="minorHAnsi" w:cstheme="minorHAnsi"/>
          <w:sz w:val="22"/>
          <w:szCs w:val="22"/>
        </w:rPr>
        <w:t xml:space="preserve">Pro-active and able to interact with all levels of management. </w:t>
      </w:r>
    </w:p>
    <w:p w:rsidR="00990FCE" w:rsidRPr="002D5B25" w:rsidRDefault="00990FCE" w:rsidP="003871AA">
      <w:pPr>
        <w:pStyle w:val="ListParagraph"/>
        <w:numPr>
          <w:ilvl w:val="0"/>
          <w:numId w:val="3"/>
        </w:numPr>
        <w:shd w:val="clear" w:color="auto" w:fill="FFFFFF"/>
        <w:suppressAutoHyphens w:val="0"/>
        <w:spacing w:before="100" w:beforeAutospacing="1" w:after="100" w:afterAutospacing="1" w:line="276" w:lineRule="auto"/>
        <w:rPr>
          <w:rFonts w:asciiTheme="minorHAnsi" w:hAnsiTheme="minorHAnsi" w:cstheme="minorHAnsi"/>
          <w:color w:val="252525"/>
          <w:sz w:val="22"/>
          <w:szCs w:val="22"/>
          <w:lang w:val="en-US" w:eastAsia="en-US"/>
        </w:rPr>
      </w:pPr>
      <w:r w:rsidRPr="002D5B25">
        <w:rPr>
          <w:rFonts w:asciiTheme="minorHAnsi" w:hAnsiTheme="minorHAnsi" w:cstheme="minorHAnsi"/>
          <w:color w:val="252525"/>
          <w:sz w:val="22"/>
          <w:szCs w:val="22"/>
          <w:lang w:val="en-US" w:eastAsia="en-US"/>
        </w:rPr>
        <w:t>Good communication skills and ability to articulate tech issues accurately in a manner that business users can understand and support</w:t>
      </w:r>
    </w:p>
    <w:p w:rsidR="00386154" w:rsidRPr="002D5B25" w:rsidRDefault="00386154" w:rsidP="003871AA">
      <w:pPr>
        <w:numPr>
          <w:ilvl w:val="0"/>
          <w:numId w:val="3"/>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Ability to learn and adopt new technology and delivering results with deadlines.</w:t>
      </w:r>
    </w:p>
    <w:p w:rsidR="005A78FE" w:rsidRPr="002D5B25" w:rsidRDefault="00386154" w:rsidP="003871AA">
      <w:pPr>
        <w:numPr>
          <w:ilvl w:val="0"/>
          <w:numId w:val="3"/>
        </w:numPr>
        <w:spacing w:line="276" w:lineRule="auto"/>
        <w:ind w:right="432"/>
        <w:jc w:val="both"/>
        <w:rPr>
          <w:rFonts w:asciiTheme="minorHAnsi" w:hAnsiTheme="minorHAnsi" w:cstheme="minorHAnsi"/>
          <w:sz w:val="22"/>
          <w:szCs w:val="22"/>
        </w:rPr>
      </w:pPr>
      <w:r w:rsidRPr="002D5B25">
        <w:rPr>
          <w:rFonts w:asciiTheme="minorHAnsi" w:hAnsiTheme="minorHAnsi" w:cstheme="minorHAnsi"/>
          <w:sz w:val="22"/>
          <w:szCs w:val="22"/>
        </w:rPr>
        <w:t>Creative, resourceful, smart working, able to work independently as well as in a team</w:t>
      </w:r>
    </w:p>
    <w:p w:rsidR="000B108C" w:rsidRDefault="000B108C" w:rsidP="00695367">
      <w:pPr>
        <w:jc w:val="both"/>
        <w:rPr>
          <w:rFonts w:asciiTheme="minorHAnsi" w:hAnsiTheme="minorHAnsi" w:cstheme="minorHAnsi"/>
          <w:b/>
          <w:bCs/>
          <w:color w:val="800080"/>
          <w:sz w:val="22"/>
          <w:szCs w:val="22"/>
          <w:u w:val="single"/>
        </w:rPr>
      </w:pPr>
    </w:p>
    <w:p w:rsidR="007A4336" w:rsidRPr="002D5B25" w:rsidRDefault="007A4336" w:rsidP="00695367">
      <w:pPr>
        <w:jc w:val="both"/>
        <w:rPr>
          <w:rFonts w:asciiTheme="minorHAnsi" w:hAnsiTheme="minorHAnsi" w:cstheme="minorHAnsi"/>
          <w:b/>
          <w:bCs/>
          <w:color w:val="800080"/>
          <w:sz w:val="22"/>
          <w:szCs w:val="22"/>
          <w:u w:val="single"/>
        </w:rPr>
      </w:pPr>
    </w:p>
    <w:p w:rsidR="00695367" w:rsidRPr="002D5B25" w:rsidRDefault="00695367" w:rsidP="00695367">
      <w:pPr>
        <w:jc w:val="both"/>
        <w:rPr>
          <w:rFonts w:asciiTheme="minorHAnsi" w:hAnsiTheme="minorHAnsi" w:cstheme="minorHAnsi"/>
          <w:b/>
          <w:bCs/>
          <w:sz w:val="22"/>
          <w:szCs w:val="22"/>
          <w:u w:val="single"/>
        </w:rPr>
      </w:pPr>
      <w:r w:rsidRPr="002D5B25">
        <w:rPr>
          <w:rFonts w:asciiTheme="minorHAnsi" w:hAnsiTheme="minorHAnsi" w:cstheme="minorHAnsi"/>
          <w:b/>
          <w:bCs/>
          <w:sz w:val="22"/>
          <w:szCs w:val="22"/>
          <w:u w:val="single"/>
        </w:rPr>
        <w:t>PERSONAL DETAILS</w:t>
      </w:r>
    </w:p>
    <w:p w:rsidR="00695367" w:rsidRPr="002D5B25" w:rsidRDefault="00695367" w:rsidP="003871AA">
      <w:pPr>
        <w:spacing w:line="276" w:lineRule="auto"/>
        <w:jc w:val="both"/>
        <w:rPr>
          <w:rFonts w:asciiTheme="minorHAnsi" w:hAnsiTheme="minorHAnsi" w:cstheme="minorHAnsi"/>
          <w:sz w:val="22"/>
          <w:szCs w:val="22"/>
        </w:rPr>
      </w:pPr>
      <w:r w:rsidRPr="002D5B25">
        <w:rPr>
          <w:rFonts w:asciiTheme="minorHAnsi" w:hAnsiTheme="minorHAnsi" w:cstheme="minorHAnsi"/>
          <w:sz w:val="22"/>
          <w:szCs w:val="22"/>
        </w:rPr>
        <w:t>DOB: 3</w:t>
      </w:r>
      <w:r w:rsidRPr="002D5B25">
        <w:rPr>
          <w:rFonts w:asciiTheme="minorHAnsi" w:hAnsiTheme="minorHAnsi" w:cstheme="minorHAnsi"/>
          <w:sz w:val="22"/>
          <w:szCs w:val="22"/>
          <w:vertAlign w:val="superscript"/>
        </w:rPr>
        <w:t>rd</w:t>
      </w:r>
      <w:r w:rsidRPr="002D5B25">
        <w:rPr>
          <w:rFonts w:asciiTheme="minorHAnsi" w:hAnsiTheme="minorHAnsi" w:cstheme="minorHAnsi"/>
          <w:sz w:val="22"/>
          <w:szCs w:val="22"/>
        </w:rPr>
        <w:t xml:space="preserve"> Jan 1973</w:t>
      </w:r>
    </w:p>
    <w:p w:rsidR="00695367" w:rsidRPr="002D5B25" w:rsidRDefault="00695367" w:rsidP="003871AA">
      <w:pPr>
        <w:spacing w:line="276" w:lineRule="auto"/>
        <w:jc w:val="both"/>
        <w:rPr>
          <w:rFonts w:asciiTheme="minorHAnsi" w:hAnsiTheme="minorHAnsi" w:cstheme="minorHAnsi"/>
          <w:sz w:val="22"/>
          <w:szCs w:val="22"/>
        </w:rPr>
      </w:pPr>
      <w:r w:rsidRPr="002D5B25">
        <w:rPr>
          <w:rFonts w:asciiTheme="minorHAnsi" w:hAnsiTheme="minorHAnsi" w:cstheme="minorHAnsi"/>
          <w:sz w:val="22"/>
          <w:szCs w:val="22"/>
        </w:rPr>
        <w:t>Nationality: Indian</w:t>
      </w:r>
    </w:p>
    <w:p w:rsidR="00695367" w:rsidRPr="002D5B25" w:rsidRDefault="00695367" w:rsidP="003871AA">
      <w:pPr>
        <w:spacing w:line="276" w:lineRule="auto"/>
        <w:jc w:val="both"/>
        <w:rPr>
          <w:rFonts w:asciiTheme="minorHAnsi" w:hAnsiTheme="minorHAnsi" w:cstheme="minorHAnsi"/>
          <w:sz w:val="22"/>
          <w:szCs w:val="22"/>
        </w:rPr>
      </w:pPr>
      <w:r w:rsidRPr="002D5B25">
        <w:rPr>
          <w:rFonts w:asciiTheme="minorHAnsi" w:hAnsiTheme="minorHAnsi" w:cstheme="minorHAnsi"/>
          <w:sz w:val="22"/>
          <w:szCs w:val="22"/>
        </w:rPr>
        <w:lastRenderedPageBreak/>
        <w:t>Gender: Male</w:t>
      </w:r>
    </w:p>
    <w:p w:rsidR="00695367" w:rsidRPr="002D5B25" w:rsidRDefault="00695367" w:rsidP="003871AA">
      <w:pPr>
        <w:spacing w:line="276" w:lineRule="auto"/>
        <w:jc w:val="both"/>
        <w:rPr>
          <w:rFonts w:asciiTheme="minorHAnsi" w:hAnsiTheme="minorHAnsi" w:cstheme="minorHAnsi"/>
          <w:sz w:val="22"/>
          <w:szCs w:val="22"/>
        </w:rPr>
      </w:pPr>
      <w:r w:rsidRPr="002D5B25">
        <w:rPr>
          <w:rFonts w:asciiTheme="minorHAnsi" w:hAnsiTheme="minorHAnsi" w:cstheme="minorHAnsi"/>
          <w:sz w:val="22"/>
          <w:szCs w:val="22"/>
        </w:rPr>
        <w:t>Marital Status: Married</w:t>
      </w:r>
    </w:p>
    <w:sectPr w:rsidR="00695367" w:rsidRPr="002D5B25" w:rsidSect="0028633F">
      <w:footerReference w:type="default" r:id="rId19"/>
      <w:footnotePr>
        <w:pos w:val="beneathText"/>
      </w:footnotePr>
      <w:pgSz w:w="12240" w:h="15840"/>
      <w:pgMar w:top="547" w:right="1080" w:bottom="202" w:left="1008" w:header="720" w:footer="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5F7" w:rsidRDefault="00EE45F7">
      <w:r>
        <w:separator/>
      </w:r>
    </w:p>
  </w:endnote>
  <w:endnote w:type="continuationSeparator" w:id="1">
    <w:p w:rsidR="00EE45F7" w:rsidRDefault="00EE45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58B" w:rsidRDefault="0093258B">
    <w:pPr>
      <w:pStyle w:val="Footer"/>
      <w:jc w:val="right"/>
      <w:rPr>
        <w:rFonts w:ascii="Arial" w:hAnsi="Arial"/>
        <w:b/>
        <w:color w:val="000080"/>
        <w:sz w:val="16"/>
      </w:rPr>
    </w:pPr>
    <w:r>
      <w:rPr>
        <w:rFonts w:ascii="Arial" w:hAnsi="Arial"/>
        <w:b/>
        <w:color w:val="000080"/>
        <w:sz w:val="16"/>
      </w:rPr>
      <w:t xml:space="preserve">Page </w:t>
    </w:r>
    <w:r w:rsidR="00F21E0B">
      <w:rPr>
        <w:b/>
        <w:color w:val="000080"/>
        <w:sz w:val="16"/>
      </w:rPr>
      <w:fldChar w:fldCharType="begin"/>
    </w:r>
    <w:r>
      <w:rPr>
        <w:b/>
        <w:color w:val="000080"/>
        <w:sz w:val="16"/>
      </w:rPr>
      <w:instrText xml:space="preserve"> PAGE </w:instrText>
    </w:r>
    <w:r w:rsidR="00F21E0B">
      <w:rPr>
        <w:b/>
        <w:color w:val="000080"/>
        <w:sz w:val="16"/>
      </w:rPr>
      <w:fldChar w:fldCharType="separate"/>
    </w:r>
    <w:r w:rsidR="003F73A6">
      <w:rPr>
        <w:b/>
        <w:noProof/>
        <w:color w:val="000080"/>
        <w:sz w:val="16"/>
      </w:rPr>
      <w:t>2</w:t>
    </w:r>
    <w:r w:rsidR="00F21E0B">
      <w:rPr>
        <w:b/>
        <w:color w:val="000080"/>
        <w:sz w:val="16"/>
      </w:rPr>
      <w:fldChar w:fldCharType="end"/>
    </w:r>
    <w:r>
      <w:rPr>
        <w:rFonts w:ascii="Arial" w:hAnsi="Arial"/>
        <w:b/>
        <w:color w:val="000080"/>
        <w:sz w:val="16"/>
      </w:rPr>
      <w:t xml:space="preserve"> of </w:t>
    </w:r>
    <w:r w:rsidR="00F21E0B">
      <w:rPr>
        <w:b/>
        <w:color w:val="000080"/>
        <w:sz w:val="16"/>
      </w:rPr>
      <w:fldChar w:fldCharType="begin"/>
    </w:r>
    <w:r>
      <w:rPr>
        <w:b/>
        <w:color w:val="000080"/>
        <w:sz w:val="16"/>
      </w:rPr>
      <w:instrText xml:space="preserve"> NUMPAGES \*Arabic </w:instrText>
    </w:r>
    <w:r w:rsidR="00F21E0B">
      <w:rPr>
        <w:b/>
        <w:color w:val="000080"/>
        <w:sz w:val="16"/>
      </w:rPr>
      <w:fldChar w:fldCharType="separate"/>
    </w:r>
    <w:r w:rsidR="003F73A6">
      <w:rPr>
        <w:b/>
        <w:noProof/>
        <w:color w:val="000080"/>
        <w:sz w:val="16"/>
      </w:rPr>
      <w:t>6</w:t>
    </w:r>
    <w:r w:rsidR="00F21E0B">
      <w:rPr>
        <w:b/>
        <w:color w:val="000080"/>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5F7" w:rsidRDefault="00EE45F7">
      <w:r>
        <w:separator/>
      </w:r>
    </w:p>
  </w:footnote>
  <w:footnote w:type="continuationSeparator" w:id="1">
    <w:p w:rsidR="00EE45F7" w:rsidRDefault="00EE45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900"/>
        </w:tabs>
        <w:ind w:left="900" w:hanging="360"/>
      </w:pPr>
      <w:rPr>
        <w:rFonts w:ascii="Wingdings" w:hAnsi="Wingdings"/>
        <w:b/>
        <w:i w:val="0"/>
        <w:color w:val="000080"/>
        <w:sz w:val="20"/>
      </w:rPr>
    </w:lvl>
    <w:lvl w:ilvl="1">
      <w:start w:val="1"/>
      <w:numFmt w:val="bullet"/>
      <w:lvlText w:val=""/>
      <w:lvlJc w:val="left"/>
      <w:pPr>
        <w:tabs>
          <w:tab w:val="num" w:pos="3060"/>
        </w:tabs>
        <w:ind w:left="3060" w:hanging="360"/>
      </w:pPr>
      <w:rPr>
        <w:rFonts w:ascii="Wingdings" w:hAnsi="Wingdings"/>
        <w:b/>
        <w:i w:val="0"/>
        <w:color w:val="000080"/>
        <w:sz w:val="20"/>
      </w:rPr>
    </w:lvl>
    <w:lvl w:ilvl="2">
      <w:start w:val="1"/>
      <w:numFmt w:val="bullet"/>
      <w:lvlText w:val=""/>
      <w:lvlJc w:val="left"/>
      <w:pPr>
        <w:tabs>
          <w:tab w:val="num" w:pos="3780"/>
        </w:tabs>
        <w:ind w:left="3780" w:hanging="360"/>
      </w:pPr>
      <w:rPr>
        <w:rFonts w:ascii="Wingdings" w:hAnsi="Wingdings"/>
        <w:b/>
        <w:i w:val="0"/>
        <w:color w:val="000080"/>
        <w:sz w:val="20"/>
      </w:rPr>
    </w:lvl>
    <w:lvl w:ilvl="3">
      <w:start w:val="1"/>
      <w:numFmt w:val="bullet"/>
      <w:lvlText w:val=""/>
      <w:lvlJc w:val="left"/>
      <w:pPr>
        <w:tabs>
          <w:tab w:val="num" w:pos="4500"/>
        </w:tabs>
        <w:ind w:left="4500" w:hanging="360"/>
      </w:pPr>
      <w:rPr>
        <w:rFonts w:ascii="Symbol" w:hAnsi="Symbol"/>
      </w:rPr>
    </w:lvl>
    <w:lvl w:ilvl="4">
      <w:start w:val="1"/>
      <w:numFmt w:val="bullet"/>
      <w:lvlText w:val="o"/>
      <w:lvlJc w:val="left"/>
      <w:pPr>
        <w:tabs>
          <w:tab w:val="num" w:pos="5220"/>
        </w:tabs>
        <w:ind w:left="5220" w:hanging="360"/>
      </w:pPr>
      <w:rPr>
        <w:rFonts w:ascii="Courier New" w:hAnsi="Courier New"/>
      </w:rPr>
    </w:lvl>
    <w:lvl w:ilvl="5">
      <w:start w:val="1"/>
      <w:numFmt w:val="bullet"/>
      <w:lvlText w:val=""/>
      <w:lvlJc w:val="left"/>
      <w:pPr>
        <w:tabs>
          <w:tab w:val="num" w:pos="5940"/>
        </w:tabs>
        <w:ind w:left="5940" w:hanging="360"/>
      </w:pPr>
      <w:rPr>
        <w:rFonts w:ascii="Wingdings" w:hAnsi="Wingdings"/>
        <w:b/>
        <w:i w:val="0"/>
        <w:color w:val="000080"/>
        <w:sz w:val="20"/>
      </w:rPr>
    </w:lvl>
    <w:lvl w:ilvl="6">
      <w:start w:val="1"/>
      <w:numFmt w:val="bullet"/>
      <w:lvlText w:val=""/>
      <w:lvlJc w:val="left"/>
      <w:pPr>
        <w:tabs>
          <w:tab w:val="num" w:pos="6660"/>
        </w:tabs>
        <w:ind w:left="6660" w:hanging="360"/>
      </w:pPr>
      <w:rPr>
        <w:rFonts w:ascii="Symbol" w:hAnsi="Symbol"/>
      </w:rPr>
    </w:lvl>
    <w:lvl w:ilvl="7">
      <w:start w:val="1"/>
      <w:numFmt w:val="bullet"/>
      <w:lvlText w:val="o"/>
      <w:lvlJc w:val="left"/>
      <w:pPr>
        <w:tabs>
          <w:tab w:val="num" w:pos="7380"/>
        </w:tabs>
        <w:ind w:left="7380" w:hanging="360"/>
      </w:pPr>
      <w:rPr>
        <w:rFonts w:ascii="Courier New" w:hAnsi="Courier New"/>
      </w:rPr>
    </w:lvl>
    <w:lvl w:ilvl="8">
      <w:start w:val="1"/>
      <w:numFmt w:val="bullet"/>
      <w:lvlText w:val=""/>
      <w:lvlJc w:val="left"/>
      <w:pPr>
        <w:tabs>
          <w:tab w:val="num" w:pos="8100"/>
        </w:tabs>
        <w:ind w:left="8100" w:hanging="360"/>
      </w:pPr>
      <w:rPr>
        <w:rFonts w:ascii="Wingdings" w:hAnsi="Wingdings"/>
        <w:b/>
        <w:i w:val="0"/>
        <w:color w:val="000080"/>
        <w:sz w:val="20"/>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Courier New"/>
      </w:rPr>
    </w:lvl>
  </w:abstractNum>
  <w:abstractNum w:abstractNumId="4">
    <w:nsid w:val="00000005"/>
    <w:multiLevelType w:val="singleLevel"/>
    <w:tmpl w:val="00000005"/>
    <w:name w:val="WW8Num5"/>
    <w:lvl w:ilvl="0">
      <w:start w:val="3"/>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sz w:val="16"/>
      </w:rPr>
    </w:lvl>
  </w:abstractNum>
  <w:abstractNum w:abstractNumId="6">
    <w:nsid w:val="00000007"/>
    <w:multiLevelType w:val="singleLevel"/>
    <w:tmpl w:val="00000007"/>
    <w:name w:val="WW8Num7"/>
    <w:lvl w:ilvl="0">
      <w:start w:val="1"/>
      <w:numFmt w:val="bullet"/>
      <w:lvlText w:val=""/>
      <w:lvlJc w:val="left"/>
      <w:pPr>
        <w:tabs>
          <w:tab w:val="num" w:pos="2340"/>
        </w:tabs>
        <w:ind w:left="2340" w:hanging="360"/>
      </w:pPr>
      <w:rPr>
        <w:rFonts w:ascii="Wingdings" w:hAnsi="Wingdings"/>
      </w:rPr>
    </w:lvl>
  </w:abstractNum>
  <w:abstractNum w:abstractNumId="7">
    <w:nsid w:val="00000008"/>
    <w:multiLevelType w:val="singleLevel"/>
    <w:tmpl w:val="BAA6E2A6"/>
    <w:name w:val="WW8Num8"/>
    <w:lvl w:ilvl="0">
      <w:start w:val="1"/>
      <w:numFmt w:val="decimal"/>
      <w:lvlText w:val="%1."/>
      <w:lvlJc w:val="left"/>
      <w:pPr>
        <w:tabs>
          <w:tab w:val="num" w:pos="720"/>
        </w:tabs>
        <w:ind w:left="720" w:hanging="360"/>
      </w:pPr>
      <w:rPr>
        <w:b/>
      </w:rPr>
    </w:lvl>
  </w:abstractNum>
  <w:abstractNum w:abstractNumId="8">
    <w:nsid w:val="00000009"/>
    <w:multiLevelType w:val="singleLevel"/>
    <w:tmpl w:val="00000009"/>
    <w:name w:val="WW8Num9"/>
    <w:lvl w:ilvl="0">
      <w:start w:val="1"/>
      <w:numFmt w:val="bullet"/>
      <w:lvlText w:val=""/>
      <w:lvlJc w:val="left"/>
      <w:pPr>
        <w:tabs>
          <w:tab w:val="num" w:pos="8640"/>
        </w:tabs>
        <w:ind w:left="8640" w:hanging="360"/>
      </w:pPr>
      <w:rPr>
        <w:rFonts w:ascii="Wingdings" w:hAnsi="Wingdings"/>
      </w:rPr>
    </w:lvl>
  </w:abstractNum>
  <w:abstractNum w:abstractNumId="9">
    <w:nsid w:val="00DB1255"/>
    <w:multiLevelType w:val="multilevel"/>
    <w:tmpl w:val="C616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184E89"/>
    <w:multiLevelType w:val="hybridMultilevel"/>
    <w:tmpl w:val="4FD27E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B3534AA"/>
    <w:multiLevelType w:val="hybridMultilevel"/>
    <w:tmpl w:val="B4243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BF44F5E"/>
    <w:multiLevelType w:val="hybridMultilevel"/>
    <w:tmpl w:val="4F9210D2"/>
    <w:lvl w:ilvl="0" w:tplc="B4E40AB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1AB70A32"/>
    <w:multiLevelType w:val="hybridMultilevel"/>
    <w:tmpl w:val="A7FE7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1056FF6"/>
    <w:multiLevelType w:val="hybridMultilevel"/>
    <w:tmpl w:val="F9BE8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2716F6"/>
    <w:multiLevelType w:val="hybridMultilevel"/>
    <w:tmpl w:val="052CBFB4"/>
    <w:lvl w:ilvl="0" w:tplc="0DCC93E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26716BEC"/>
    <w:multiLevelType w:val="hybridMultilevel"/>
    <w:tmpl w:val="2CE47FE0"/>
    <w:lvl w:ilvl="0" w:tplc="08505C02">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7">
    <w:nsid w:val="2C8E7996"/>
    <w:multiLevelType w:val="hybridMultilevel"/>
    <w:tmpl w:val="6B88E2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B3D44A4"/>
    <w:multiLevelType w:val="hybridMultilevel"/>
    <w:tmpl w:val="F118C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058BB"/>
    <w:multiLevelType w:val="hybridMultilevel"/>
    <w:tmpl w:val="9EE4F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C1438"/>
    <w:multiLevelType w:val="hybridMultilevel"/>
    <w:tmpl w:val="AB16F54E"/>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24A5C8E"/>
    <w:multiLevelType w:val="hybridMultilevel"/>
    <w:tmpl w:val="EA00AEDC"/>
    <w:lvl w:ilvl="0" w:tplc="0409000B">
      <w:start w:val="1"/>
      <w:numFmt w:val="bullet"/>
      <w:lvlText w:val=""/>
      <w:lvlJc w:val="left"/>
      <w:pPr>
        <w:ind w:left="719" w:hanging="360"/>
      </w:pPr>
      <w:rPr>
        <w:rFonts w:ascii="Wingdings" w:hAnsi="Wingdings"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2">
    <w:nsid w:val="426269EB"/>
    <w:multiLevelType w:val="hybridMultilevel"/>
    <w:tmpl w:val="5A086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130F9"/>
    <w:multiLevelType w:val="hybridMultilevel"/>
    <w:tmpl w:val="1D824B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E8690C"/>
    <w:multiLevelType w:val="hybridMultilevel"/>
    <w:tmpl w:val="60C606D8"/>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034FA3"/>
    <w:multiLevelType w:val="multilevel"/>
    <w:tmpl w:val="FEF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DD54E9"/>
    <w:multiLevelType w:val="hybridMultilevel"/>
    <w:tmpl w:val="69F8AD88"/>
    <w:lvl w:ilvl="0" w:tplc="867E09A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4B9F4C1E"/>
    <w:multiLevelType w:val="hybridMultilevel"/>
    <w:tmpl w:val="B42436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4D39406C"/>
    <w:multiLevelType w:val="hybridMultilevel"/>
    <w:tmpl w:val="AC04BA44"/>
    <w:lvl w:ilvl="0" w:tplc="885CB22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9">
    <w:nsid w:val="4F2C0CC1"/>
    <w:multiLevelType w:val="hybridMultilevel"/>
    <w:tmpl w:val="F0347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892B90"/>
    <w:multiLevelType w:val="hybridMultilevel"/>
    <w:tmpl w:val="02C24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2279F8"/>
    <w:multiLevelType w:val="multilevel"/>
    <w:tmpl w:val="FB8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CF6F09"/>
    <w:multiLevelType w:val="hybridMultilevel"/>
    <w:tmpl w:val="D32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E32B9"/>
    <w:multiLevelType w:val="hybridMultilevel"/>
    <w:tmpl w:val="36360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784E07"/>
    <w:multiLevelType w:val="multilevel"/>
    <w:tmpl w:val="55A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5C094B"/>
    <w:multiLevelType w:val="multilevel"/>
    <w:tmpl w:val="41C6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5A66BB"/>
    <w:multiLevelType w:val="hybridMultilevel"/>
    <w:tmpl w:val="325EB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5F16B4"/>
    <w:multiLevelType w:val="hybridMultilevel"/>
    <w:tmpl w:val="5A805CB8"/>
    <w:lvl w:ilvl="0" w:tplc="00000003">
      <w:start w:val="1"/>
      <w:numFmt w:val="bullet"/>
      <w:lvlText w:val=""/>
      <w:lvlJc w:val="left"/>
      <w:pPr>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FF8567F"/>
    <w:multiLevelType w:val="hybridMultilevel"/>
    <w:tmpl w:val="3F806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B67995"/>
    <w:multiLevelType w:val="hybridMultilevel"/>
    <w:tmpl w:val="317CBC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2F5792E"/>
    <w:multiLevelType w:val="hybridMultilevel"/>
    <w:tmpl w:val="B42436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7FA7E2D"/>
    <w:multiLevelType w:val="hybridMultilevel"/>
    <w:tmpl w:val="8BC6A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0"/>
  </w:num>
  <w:num w:numId="11">
    <w:abstractNumId w:val="37"/>
  </w:num>
  <w:num w:numId="12">
    <w:abstractNumId w:val="39"/>
  </w:num>
  <w:num w:numId="13">
    <w:abstractNumId w:val="27"/>
  </w:num>
  <w:num w:numId="14">
    <w:abstractNumId w:val="38"/>
  </w:num>
  <w:num w:numId="15">
    <w:abstractNumId w:val="18"/>
  </w:num>
  <w:num w:numId="16">
    <w:abstractNumId w:val="10"/>
  </w:num>
  <w:num w:numId="17">
    <w:abstractNumId w:val="33"/>
  </w:num>
  <w:num w:numId="18">
    <w:abstractNumId w:val="41"/>
  </w:num>
  <w:num w:numId="19">
    <w:abstractNumId w:val="9"/>
  </w:num>
  <w:num w:numId="20">
    <w:abstractNumId w:val="40"/>
  </w:num>
  <w:num w:numId="21">
    <w:abstractNumId w:val="17"/>
  </w:num>
  <w:num w:numId="22">
    <w:abstractNumId w:val="22"/>
  </w:num>
  <w:num w:numId="23">
    <w:abstractNumId w:val="19"/>
  </w:num>
  <w:num w:numId="24">
    <w:abstractNumId w:val="23"/>
  </w:num>
  <w:num w:numId="25">
    <w:abstractNumId w:val="14"/>
  </w:num>
  <w:num w:numId="26">
    <w:abstractNumId w:val="24"/>
  </w:num>
  <w:num w:numId="27">
    <w:abstractNumId w:val="11"/>
  </w:num>
  <w:num w:numId="28">
    <w:abstractNumId w:val="13"/>
  </w:num>
  <w:num w:numId="29">
    <w:abstractNumId w:val="32"/>
  </w:num>
  <w:num w:numId="30">
    <w:abstractNumId w:val="31"/>
  </w:num>
  <w:num w:numId="31">
    <w:abstractNumId w:val="36"/>
  </w:num>
  <w:num w:numId="32">
    <w:abstractNumId w:val="28"/>
  </w:num>
  <w:num w:numId="33">
    <w:abstractNumId w:val="16"/>
  </w:num>
  <w:num w:numId="34">
    <w:abstractNumId w:val="15"/>
  </w:num>
  <w:num w:numId="35">
    <w:abstractNumId w:val="12"/>
  </w:num>
  <w:num w:numId="36">
    <w:abstractNumId w:val="26"/>
  </w:num>
  <w:num w:numId="37">
    <w:abstractNumId w:val="25"/>
  </w:num>
  <w:num w:numId="38">
    <w:abstractNumId w:val="34"/>
  </w:num>
  <w:num w:numId="39">
    <w:abstractNumId w:val="35"/>
  </w:num>
  <w:num w:numId="40">
    <w:abstractNumId w:val="21"/>
  </w:num>
  <w:num w:numId="41">
    <w:abstractNumId w:val="29"/>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61794"/>
  </w:hdrShapeDefaults>
  <w:footnotePr>
    <w:pos w:val="beneathText"/>
    <w:footnote w:id="0"/>
    <w:footnote w:id="1"/>
  </w:footnotePr>
  <w:endnotePr>
    <w:endnote w:id="0"/>
    <w:endnote w:id="1"/>
  </w:endnotePr>
  <w:compat>
    <w:doNotUseHTMLParagraphAutoSpacing/>
  </w:compat>
  <w:rsids>
    <w:rsidRoot w:val="00324B9F"/>
    <w:rsid w:val="0000261D"/>
    <w:rsid w:val="000035CC"/>
    <w:rsid w:val="000038CE"/>
    <w:rsid w:val="00004005"/>
    <w:rsid w:val="000059B4"/>
    <w:rsid w:val="00007B26"/>
    <w:rsid w:val="000151C0"/>
    <w:rsid w:val="00016425"/>
    <w:rsid w:val="000235AD"/>
    <w:rsid w:val="00023940"/>
    <w:rsid w:val="00024DA3"/>
    <w:rsid w:val="00025629"/>
    <w:rsid w:val="00026A64"/>
    <w:rsid w:val="000316BB"/>
    <w:rsid w:val="000337F2"/>
    <w:rsid w:val="000344AC"/>
    <w:rsid w:val="00035358"/>
    <w:rsid w:val="0003752B"/>
    <w:rsid w:val="00041884"/>
    <w:rsid w:val="00041F0D"/>
    <w:rsid w:val="00043666"/>
    <w:rsid w:val="00043F6B"/>
    <w:rsid w:val="00044B33"/>
    <w:rsid w:val="00045538"/>
    <w:rsid w:val="0004718C"/>
    <w:rsid w:val="00054D86"/>
    <w:rsid w:val="000553FB"/>
    <w:rsid w:val="0005693D"/>
    <w:rsid w:val="0006074B"/>
    <w:rsid w:val="00060CEA"/>
    <w:rsid w:val="00062E29"/>
    <w:rsid w:val="000638AD"/>
    <w:rsid w:val="00067008"/>
    <w:rsid w:val="00067B7F"/>
    <w:rsid w:val="00070F97"/>
    <w:rsid w:val="00073E1E"/>
    <w:rsid w:val="00075D36"/>
    <w:rsid w:val="00076858"/>
    <w:rsid w:val="00090FA7"/>
    <w:rsid w:val="00093B3A"/>
    <w:rsid w:val="00096769"/>
    <w:rsid w:val="00096AB7"/>
    <w:rsid w:val="000A0818"/>
    <w:rsid w:val="000A16EC"/>
    <w:rsid w:val="000A281F"/>
    <w:rsid w:val="000A351D"/>
    <w:rsid w:val="000A54EA"/>
    <w:rsid w:val="000A78B1"/>
    <w:rsid w:val="000B00A6"/>
    <w:rsid w:val="000B108C"/>
    <w:rsid w:val="000B15C6"/>
    <w:rsid w:val="000B2D06"/>
    <w:rsid w:val="000B383E"/>
    <w:rsid w:val="000C04B3"/>
    <w:rsid w:val="000C2025"/>
    <w:rsid w:val="000C2136"/>
    <w:rsid w:val="000C2BEF"/>
    <w:rsid w:val="000D07AE"/>
    <w:rsid w:val="000D47EC"/>
    <w:rsid w:val="000D62A1"/>
    <w:rsid w:val="000D71BE"/>
    <w:rsid w:val="000E197C"/>
    <w:rsid w:val="000E26B1"/>
    <w:rsid w:val="000E35D2"/>
    <w:rsid w:val="000E4A92"/>
    <w:rsid w:val="000E68D6"/>
    <w:rsid w:val="000E6FB0"/>
    <w:rsid w:val="000E71AF"/>
    <w:rsid w:val="000F3036"/>
    <w:rsid w:val="000F3255"/>
    <w:rsid w:val="000F38ED"/>
    <w:rsid w:val="000F679D"/>
    <w:rsid w:val="000F79F6"/>
    <w:rsid w:val="00100C74"/>
    <w:rsid w:val="00101CA2"/>
    <w:rsid w:val="00112229"/>
    <w:rsid w:val="001136EB"/>
    <w:rsid w:val="0011542C"/>
    <w:rsid w:val="0011598F"/>
    <w:rsid w:val="00120AD2"/>
    <w:rsid w:val="001218BB"/>
    <w:rsid w:val="00121E51"/>
    <w:rsid w:val="00122EC0"/>
    <w:rsid w:val="00123420"/>
    <w:rsid w:val="00127BB0"/>
    <w:rsid w:val="00130425"/>
    <w:rsid w:val="0013150B"/>
    <w:rsid w:val="00132274"/>
    <w:rsid w:val="00133D5B"/>
    <w:rsid w:val="00134103"/>
    <w:rsid w:val="001358C6"/>
    <w:rsid w:val="00135D85"/>
    <w:rsid w:val="00141C5E"/>
    <w:rsid w:val="00147FA4"/>
    <w:rsid w:val="001505A2"/>
    <w:rsid w:val="00153013"/>
    <w:rsid w:val="00153D7C"/>
    <w:rsid w:val="00162559"/>
    <w:rsid w:val="00170051"/>
    <w:rsid w:val="00170797"/>
    <w:rsid w:val="00171E3E"/>
    <w:rsid w:val="0017252A"/>
    <w:rsid w:val="001732B8"/>
    <w:rsid w:val="00174A2E"/>
    <w:rsid w:val="00176E36"/>
    <w:rsid w:val="00181EBD"/>
    <w:rsid w:val="001844D0"/>
    <w:rsid w:val="00184BB4"/>
    <w:rsid w:val="0018689E"/>
    <w:rsid w:val="0019142A"/>
    <w:rsid w:val="00192D33"/>
    <w:rsid w:val="00196CEC"/>
    <w:rsid w:val="00197AA0"/>
    <w:rsid w:val="001A1995"/>
    <w:rsid w:val="001A3A68"/>
    <w:rsid w:val="001A7A52"/>
    <w:rsid w:val="001B07D9"/>
    <w:rsid w:val="001B5798"/>
    <w:rsid w:val="001C524F"/>
    <w:rsid w:val="001C5447"/>
    <w:rsid w:val="001D4B07"/>
    <w:rsid w:val="001D4C13"/>
    <w:rsid w:val="001E142B"/>
    <w:rsid w:val="001E6133"/>
    <w:rsid w:val="001E661B"/>
    <w:rsid w:val="001E6EB2"/>
    <w:rsid w:val="001F2A6D"/>
    <w:rsid w:val="001F3897"/>
    <w:rsid w:val="001F527A"/>
    <w:rsid w:val="001F5455"/>
    <w:rsid w:val="001F54D1"/>
    <w:rsid w:val="001F77A3"/>
    <w:rsid w:val="00204115"/>
    <w:rsid w:val="00205A8F"/>
    <w:rsid w:val="002067BD"/>
    <w:rsid w:val="00213E44"/>
    <w:rsid w:val="00217B4D"/>
    <w:rsid w:val="002231EA"/>
    <w:rsid w:val="002263BF"/>
    <w:rsid w:val="00226B81"/>
    <w:rsid w:val="00230989"/>
    <w:rsid w:val="002367EF"/>
    <w:rsid w:val="0023722A"/>
    <w:rsid w:val="00241D0E"/>
    <w:rsid w:val="0024446F"/>
    <w:rsid w:val="00244F40"/>
    <w:rsid w:val="002454DE"/>
    <w:rsid w:val="00245DB9"/>
    <w:rsid w:val="00251AF7"/>
    <w:rsid w:val="00257329"/>
    <w:rsid w:val="00257E70"/>
    <w:rsid w:val="00262437"/>
    <w:rsid w:val="002625E5"/>
    <w:rsid w:val="00262EB9"/>
    <w:rsid w:val="00264C3B"/>
    <w:rsid w:val="00265418"/>
    <w:rsid w:val="00266D2D"/>
    <w:rsid w:val="00270258"/>
    <w:rsid w:val="00271CEA"/>
    <w:rsid w:val="00272993"/>
    <w:rsid w:val="00275853"/>
    <w:rsid w:val="00277E0E"/>
    <w:rsid w:val="002812BE"/>
    <w:rsid w:val="00282328"/>
    <w:rsid w:val="0028633F"/>
    <w:rsid w:val="00287582"/>
    <w:rsid w:val="0029033F"/>
    <w:rsid w:val="002949E1"/>
    <w:rsid w:val="00296A4B"/>
    <w:rsid w:val="002A23BE"/>
    <w:rsid w:val="002B0467"/>
    <w:rsid w:val="002B1F5A"/>
    <w:rsid w:val="002B5A6B"/>
    <w:rsid w:val="002B6960"/>
    <w:rsid w:val="002B6DD3"/>
    <w:rsid w:val="002C45CE"/>
    <w:rsid w:val="002C6917"/>
    <w:rsid w:val="002C6D07"/>
    <w:rsid w:val="002C75CA"/>
    <w:rsid w:val="002D185C"/>
    <w:rsid w:val="002D318D"/>
    <w:rsid w:val="002D36DA"/>
    <w:rsid w:val="002D435E"/>
    <w:rsid w:val="002D4B67"/>
    <w:rsid w:val="002D51C9"/>
    <w:rsid w:val="002D5B25"/>
    <w:rsid w:val="002E1C87"/>
    <w:rsid w:val="002E1EA7"/>
    <w:rsid w:val="002E4CF2"/>
    <w:rsid w:val="002E528C"/>
    <w:rsid w:val="002E7B6F"/>
    <w:rsid w:val="002F6D5E"/>
    <w:rsid w:val="002F6D8C"/>
    <w:rsid w:val="003006A3"/>
    <w:rsid w:val="00301CF9"/>
    <w:rsid w:val="003050A8"/>
    <w:rsid w:val="00305A3F"/>
    <w:rsid w:val="0030666C"/>
    <w:rsid w:val="0030687F"/>
    <w:rsid w:val="00310B23"/>
    <w:rsid w:val="003111A2"/>
    <w:rsid w:val="0031276D"/>
    <w:rsid w:val="0031314B"/>
    <w:rsid w:val="00314ABE"/>
    <w:rsid w:val="0031536D"/>
    <w:rsid w:val="00316F20"/>
    <w:rsid w:val="00320C06"/>
    <w:rsid w:val="00324204"/>
    <w:rsid w:val="003243AA"/>
    <w:rsid w:val="00324B9F"/>
    <w:rsid w:val="003311F2"/>
    <w:rsid w:val="003323A8"/>
    <w:rsid w:val="003333E5"/>
    <w:rsid w:val="00334704"/>
    <w:rsid w:val="00337C0B"/>
    <w:rsid w:val="003400BC"/>
    <w:rsid w:val="003409E9"/>
    <w:rsid w:val="00341AB5"/>
    <w:rsid w:val="00343344"/>
    <w:rsid w:val="00346EBD"/>
    <w:rsid w:val="003502FB"/>
    <w:rsid w:val="00356AFC"/>
    <w:rsid w:val="003570C4"/>
    <w:rsid w:val="00360825"/>
    <w:rsid w:val="00362181"/>
    <w:rsid w:val="003664B0"/>
    <w:rsid w:val="003676F9"/>
    <w:rsid w:val="00367B2D"/>
    <w:rsid w:val="00370B2C"/>
    <w:rsid w:val="00370CE7"/>
    <w:rsid w:val="00372381"/>
    <w:rsid w:val="00377798"/>
    <w:rsid w:val="003837ED"/>
    <w:rsid w:val="00384A2D"/>
    <w:rsid w:val="0038606E"/>
    <w:rsid w:val="00386154"/>
    <w:rsid w:val="00386D1A"/>
    <w:rsid w:val="00386D80"/>
    <w:rsid w:val="003871AA"/>
    <w:rsid w:val="003921D0"/>
    <w:rsid w:val="003927A7"/>
    <w:rsid w:val="00393B3D"/>
    <w:rsid w:val="00393D6E"/>
    <w:rsid w:val="003949BC"/>
    <w:rsid w:val="00395642"/>
    <w:rsid w:val="003A1DC2"/>
    <w:rsid w:val="003A3DAE"/>
    <w:rsid w:val="003A4B92"/>
    <w:rsid w:val="003A788F"/>
    <w:rsid w:val="003B202E"/>
    <w:rsid w:val="003B2FA9"/>
    <w:rsid w:val="003B34F7"/>
    <w:rsid w:val="003B4707"/>
    <w:rsid w:val="003B4BE0"/>
    <w:rsid w:val="003C22FB"/>
    <w:rsid w:val="003C4164"/>
    <w:rsid w:val="003C5192"/>
    <w:rsid w:val="003C5450"/>
    <w:rsid w:val="003C58ED"/>
    <w:rsid w:val="003C5F4E"/>
    <w:rsid w:val="003D1E61"/>
    <w:rsid w:val="003D3227"/>
    <w:rsid w:val="003D43F7"/>
    <w:rsid w:val="003D5180"/>
    <w:rsid w:val="003D6FF8"/>
    <w:rsid w:val="003D7654"/>
    <w:rsid w:val="003D77ED"/>
    <w:rsid w:val="003E15F2"/>
    <w:rsid w:val="003E1E96"/>
    <w:rsid w:val="003E2E3C"/>
    <w:rsid w:val="003E4363"/>
    <w:rsid w:val="003E54CB"/>
    <w:rsid w:val="003E6E16"/>
    <w:rsid w:val="003E7658"/>
    <w:rsid w:val="003F0C8F"/>
    <w:rsid w:val="003F276D"/>
    <w:rsid w:val="003F48A5"/>
    <w:rsid w:val="003F5A8F"/>
    <w:rsid w:val="003F73A6"/>
    <w:rsid w:val="00400112"/>
    <w:rsid w:val="00402150"/>
    <w:rsid w:val="0042083B"/>
    <w:rsid w:val="004249D0"/>
    <w:rsid w:val="00425452"/>
    <w:rsid w:val="004254C2"/>
    <w:rsid w:val="004278D3"/>
    <w:rsid w:val="0043604F"/>
    <w:rsid w:val="00436F70"/>
    <w:rsid w:val="00444033"/>
    <w:rsid w:val="00444AE6"/>
    <w:rsid w:val="0045011D"/>
    <w:rsid w:val="00451CA0"/>
    <w:rsid w:val="0045254C"/>
    <w:rsid w:val="00452870"/>
    <w:rsid w:val="004529E0"/>
    <w:rsid w:val="0045303C"/>
    <w:rsid w:val="00456665"/>
    <w:rsid w:val="00461F10"/>
    <w:rsid w:val="004626C7"/>
    <w:rsid w:val="00462C3E"/>
    <w:rsid w:val="004657BC"/>
    <w:rsid w:val="0046615D"/>
    <w:rsid w:val="00471827"/>
    <w:rsid w:val="00471FB7"/>
    <w:rsid w:val="00483337"/>
    <w:rsid w:val="00487A03"/>
    <w:rsid w:val="00494FBD"/>
    <w:rsid w:val="00496583"/>
    <w:rsid w:val="00496CF4"/>
    <w:rsid w:val="004A011C"/>
    <w:rsid w:val="004A07C4"/>
    <w:rsid w:val="004A0D0F"/>
    <w:rsid w:val="004A30D0"/>
    <w:rsid w:val="004A31E6"/>
    <w:rsid w:val="004A61D0"/>
    <w:rsid w:val="004A7E4B"/>
    <w:rsid w:val="004B0711"/>
    <w:rsid w:val="004B1A9B"/>
    <w:rsid w:val="004B2658"/>
    <w:rsid w:val="004B3B8D"/>
    <w:rsid w:val="004B3EA5"/>
    <w:rsid w:val="004B5213"/>
    <w:rsid w:val="004B7824"/>
    <w:rsid w:val="004B7D26"/>
    <w:rsid w:val="004C687E"/>
    <w:rsid w:val="004D278D"/>
    <w:rsid w:val="004D29F4"/>
    <w:rsid w:val="004D43F1"/>
    <w:rsid w:val="004D6D59"/>
    <w:rsid w:val="004D7AE0"/>
    <w:rsid w:val="004E2EEB"/>
    <w:rsid w:val="004E6177"/>
    <w:rsid w:val="004F5001"/>
    <w:rsid w:val="0050256E"/>
    <w:rsid w:val="00503528"/>
    <w:rsid w:val="00503EA1"/>
    <w:rsid w:val="0050630E"/>
    <w:rsid w:val="00510CD9"/>
    <w:rsid w:val="005144FF"/>
    <w:rsid w:val="00514511"/>
    <w:rsid w:val="00514DE7"/>
    <w:rsid w:val="00514E6C"/>
    <w:rsid w:val="00515802"/>
    <w:rsid w:val="00520B57"/>
    <w:rsid w:val="005219F2"/>
    <w:rsid w:val="00521F74"/>
    <w:rsid w:val="00522BDA"/>
    <w:rsid w:val="00523253"/>
    <w:rsid w:val="0052385B"/>
    <w:rsid w:val="00526247"/>
    <w:rsid w:val="00531EBC"/>
    <w:rsid w:val="0053595E"/>
    <w:rsid w:val="00543CF0"/>
    <w:rsid w:val="00545EB5"/>
    <w:rsid w:val="00547DD9"/>
    <w:rsid w:val="00550198"/>
    <w:rsid w:val="00550973"/>
    <w:rsid w:val="0055217F"/>
    <w:rsid w:val="0055515E"/>
    <w:rsid w:val="00560E32"/>
    <w:rsid w:val="00562EB4"/>
    <w:rsid w:val="00563B4E"/>
    <w:rsid w:val="005701B3"/>
    <w:rsid w:val="0057677D"/>
    <w:rsid w:val="0058283C"/>
    <w:rsid w:val="00582885"/>
    <w:rsid w:val="005849A1"/>
    <w:rsid w:val="00584BB5"/>
    <w:rsid w:val="00585F7E"/>
    <w:rsid w:val="00595E62"/>
    <w:rsid w:val="00596C15"/>
    <w:rsid w:val="005970F1"/>
    <w:rsid w:val="00597692"/>
    <w:rsid w:val="005A0F25"/>
    <w:rsid w:val="005A2E0C"/>
    <w:rsid w:val="005A5E04"/>
    <w:rsid w:val="005A6679"/>
    <w:rsid w:val="005A78FE"/>
    <w:rsid w:val="005B076C"/>
    <w:rsid w:val="005B3722"/>
    <w:rsid w:val="005B3741"/>
    <w:rsid w:val="005B66D6"/>
    <w:rsid w:val="005C16F3"/>
    <w:rsid w:val="005C1BF5"/>
    <w:rsid w:val="005C6CA8"/>
    <w:rsid w:val="005C7687"/>
    <w:rsid w:val="005D08B1"/>
    <w:rsid w:val="005D64AD"/>
    <w:rsid w:val="005E01A6"/>
    <w:rsid w:val="005E0987"/>
    <w:rsid w:val="005E11FC"/>
    <w:rsid w:val="005E15DB"/>
    <w:rsid w:val="005E5BB2"/>
    <w:rsid w:val="005F51DD"/>
    <w:rsid w:val="005F5CEA"/>
    <w:rsid w:val="005F74BD"/>
    <w:rsid w:val="00602502"/>
    <w:rsid w:val="00602740"/>
    <w:rsid w:val="00607013"/>
    <w:rsid w:val="00620167"/>
    <w:rsid w:val="00622135"/>
    <w:rsid w:val="00623130"/>
    <w:rsid w:val="00624777"/>
    <w:rsid w:val="0062578D"/>
    <w:rsid w:val="00625C5C"/>
    <w:rsid w:val="00625E02"/>
    <w:rsid w:val="006301C0"/>
    <w:rsid w:val="00634746"/>
    <w:rsid w:val="00637569"/>
    <w:rsid w:val="0064276E"/>
    <w:rsid w:val="00642FC3"/>
    <w:rsid w:val="00644E48"/>
    <w:rsid w:val="00645EDD"/>
    <w:rsid w:val="00646986"/>
    <w:rsid w:val="00646A55"/>
    <w:rsid w:val="00647482"/>
    <w:rsid w:val="00651093"/>
    <w:rsid w:val="006522C1"/>
    <w:rsid w:val="0065362C"/>
    <w:rsid w:val="006558B2"/>
    <w:rsid w:val="00657B20"/>
    <w:rsid w:val="00661F82"/>
    <w:rsid w:val="0066372F"/>
    <w:rsid w:val="006660C0"/>
    <w:rsid w:val="00673207"/>
    <w:rsid w:val="006825E3"/>
    <w:rsid w:val="00682CEA"/>
    <w:rsid w:val="00682DCC"/>
    <w:rsid w:val="0068346E"/>
    <w:rsid w:val="00685AB6"/>
    <w:rsid w:val="00687052"/>
    <w:rsid w:val="00687602"/>
    <w:rsid w:val="0069104E"/>
    <w:rsid w:val="00695367"/>
    <w:rsid w:val="006977CA"/>
    <w:rsid w:val="00697D52"/>
    <w:rsid w:val="006A01A1"/>
    <w:rsid w:val="006A05B5"/>
    <w:rsid w:val="006A0C7A"/>
    <w:rsid w:val="006A10BC"/>
    <w:rsid w:val="006A1469"/>
    <w:rsid w:val="006A18B7"/>
    <w:rsid w:val="006A65FF"/>
    <w:rsid w:val="006B0280"/>
    <w:rsid w:val="006B13FF"/>
    <w:rsid w:val="006B2C6B"/>
    <w:rsid w:val="006C1F43"/>
    <w:rsid w:val="006D1F07"/>
    <w:rsid w:val="006D5E07"/>
    <w:rsid w:val="006E42E6"/>
    <w:rsid w:val="006E7142"/>
    <w:rsid w:val="006E7E8F"/>
    <w:rsid w:val="006F0706"/>
    <w:rsid w:val="006F1D15"/>
    <w:rsid w:val="006F2096"/>
    <w:rsid w:val="006F5EC4"/>
    <w:rsid w:val="007038D2"/>
    <w:rsid w:val="00704D7C"/>
    <w:rsid w:val="00710744"/>
    <w:rsid w:val="0071409E"/>
    <w:rsid w:val="00714265"/>
    <w:rsid w:val="00716EB4"/>
    <w:rsid w:val="00722172"/>
    <w:rsid w:val="0072562E"/>
    <w:rsid w:val="0073068D"/>
    <w:rsid w:val="00730885"/>
    <w:rsid w:val="00731717"/>
    <w:rsid w:val="007320C6"/>
    <w:rsid w:val="00737ABE"/>
    <w:rsid w:val="0074357C"/>
    <w:rsid w:val="00757581"/>
    <w:rsid w:val="00761B85"/>
    <w:rsid w:val="00766089"/>
    <w:rsid w:val="00766697"/>
    <w:rsid w:val="00766BB0"/>
    <w:rsid w:val="00771782"/>
    <w:rsid w:val="00772B1A"/>
    <w:rsid w:val="007749FD"/>
    <w:rsid w:val="00777C47"/>
    <w:rsid w:val="00781EA1"/>
    <w:rsid w:val="00782865"/>
    <w:rsid w:val="00790239"/>
    <w:rsid w:val="00793027"/>
    <w:rsid w:val="00793DCA"/>
    <w:rsid w:val="00794142"/>
    <w:rsid w:val="00796551"/>
    <w:rsid w:val="00797662"/>
    <w:rsid w:val="007A0E31"/>
    <w:rsid w:val="007A4336"/>
    <w:rsid w:val="007A511F"/>
    <w:rsid w:val="007A62DA"/>
    <w:rsid w:val="007A744D"/>
    <w:rsid w:val="007A7E9E"/>
    <w:rsid w:val="007B0BA8"/>
    <w:rsid w:val="007B155C"/>
    <w:rsid w:val="007B3266"/>
    <w:rsid w:val="007B3304"/>
    <w:rsid w:val="007B4E29"/>
    <w:rsid w:val="007B6AB3"/>
    <w:rsid w:val="007C1BB1"/>
    <w:rsid w:val="007C3537"/>
    <w:rsid w:val="007C65B9"/>
    <w:rsid w:val="007C6608"/>
    <w:rsid w:val="007D1236"/>
    <w:rsid w:val="007D1B58"/>
    <w:rsid w:val="007D2493"/>
    <w:rsid w:val="007E0003"/>
    <w:rsid w:val="007E07A9"/>
    <w:rsid w:val="007E354E"/>
    <w:rsid w:val="007E639D"/>
    <w:rsid w:val="007E69B2"/>
    <w:rsid w:val="007F04EB"/>
    <w:rsid w:val="007F18DD"/>
    <w:rsid w:val="007F2742"/>
    <w:rsid w:val="007F2A4C"/>
    <w:rsid w:val="007F4699"/>
    <w:rsid w:val="007F5AD4"/>
    <w:rsid w:val="007F6C65"/>
    <w:rsid w:val="007F7ACD"/>
    <w:rsid w:val="007F7FD3"/>
    <w:rsid w:val="00800991"/>
    <w:rsid w:val="0080174D"/>
    <w:rsid w:val="00801807"/>
    <w:rsid w:val="00802430"/>
    <w:rsid w:val="008028AA"/>
    <w:rsid w:val="0080412E"/>
    <w:rsid w:val="00804DF7"/>
    <w:rsid w:val="00805B03"/>
    <w:rsid w:val="00806A01"/>
    <w:rsid w:val="00806A02"/>
    <w:rsid w:val="00806F3C"/>
    <w:rsid w:val="0081071D"/>
    <w:rsid w:val="00813816"/>
    <w:rsid w:val="0081404C"/>
    <w:rsid w:val="0081521B"/>
    <w:rsid w:val="00816008"/>
    <w:rsid w:val="00816867"/>
    <w:rsid w:val="00816C7A"/>
    <w:rsid w:val="008222D6"/>
    <w:rsid w:val="0083298F"/>
    <w:rsid w:val="00836AD0"/>
    <w:rsid w:val="00840B93"/>
    <w:rsid w:val="008413A9"/>
    <w:rsid w:val="008436E6"/>
    <w:rsid w:val="008442C7"/>
    <w:rsid w:val="008446DA"/>
    <w:rsid w:val="0084547A"/>
    <w:rsid w:val="00846445"/>
    <w:rsid w:val="00847D10"/>
    <w:rsid w:val="00850A6E"/>
    <w:rsid w:val="00850F4D"/>
    <w:rsid w:val="0085107B"/>
    <w:rsid w:val="00851181"/>
    <w:rsid w:val="00851408"/>
    <w:rsid w:val="00853CA5"/>
    <w:rsid w:val="008556E9"/>
    <w:rsid w:val="008558E4"/>
    <w:rsid w:val="00856B66"/>
    <w:rsid w:val="008601CC"/>
    <w:rsid w:val="00860602"/>
    <w:rsid w:val="0086066A"/>
    <w:rsid w:val="008614DA"/>
    <w:rsid w:val="00863B44"/>
    <w:rsid w:val="00863F59"/>
    <w:rsid w:val="00864579"/>
    <w:rsid w:val="008660B1"/>
    <w:rsid w:val="00867284"/>
    <w:rsid w:val="00867788"/>
    <w:rsid w:val="0086798D"/>
    <w:rsid w:val="00870587"/>
    <w:rsid w:val="0087218C"/>
    <w:rsid w:val="00880F2D"/>
    <w:rsid w:val="00881A68"/>
    <w:rsid w:val="008869BA"/>
    <w:rsid w:val="0088733A"/>
    <w:rsid w:val="00893B9D"/>
    <w:rsid w:val="00894FC4"/>
    <w:rsid w:val="008957F2"/>
    <w:rsid w:val="008A0EDC"/>
    <w:rsid w:val="008A14EC"/>
    <w:rsid w:val="008A281A"/>
    <w:rsid w:val="008A56A4"/>
    <w:rsid w:val="008A70CD"/>
    <w:rsid w:val="008A767B"/>
    <w:rsid w:val="008B27DD"/>
    <w:rsid w:val="008B6631"/>
    <w:rsid w:val="008B6852"/>
    <w:rsid w:val="008C3106"/>
    <w:rsid w:val="008D0698"/>
    <w:rsid w:val="008D1995"/>
    <w:rsid w:val="008D5AFD"/>
    <w:rsid w:val="008E177A"/>
    <w:rsid w:val="008E261B"/>
    <w:rsid w:val="008E5661"/>
    <w:rsid w:val="008F3004"/>
    <w:rsid w:val="008F3163"/>
    <w:rsid w:val="008F526E"/>
    <w:rsid w:val="008F5F87"/>
    <w:rsid w:val="00904429"/>
    <w:rsid w:val="009044B9"/>
    <w:rsid w:val="0090508E"/>
    <w:rsid w:val="00906FEA"/>
    <w:rsid w:val="0091118D"/>
    <w:rsid w:val="00913FFC"/>
    <w:rsid w:val="0091469C"/>
    <w:rsid w:val="00915A3D"/>
    <w:rsid w:val="00922BCC"/>
    <w:rsid w:val="009233AD"/>
    <w:rsid w:val="009240A4"/>
    <w:rsid w:val="00924B40"/>
    <w:rsid w:val="009261D9"/>
    <w:rsid w:val="00926511"/>
    <w:rsid w:val="00926A73"/>
    <w:rsid w:val="0092782A"/>
    <w:rsid w:val="00930772"/>
    <w:rsid w:val="0093258B"/>
    <w:rsid w:val="009359EE"/>
    <w:rsid w:val="00935F49"/>
    <w:rsid w:val="00936C82"/>
    <w:rsid w:val="009374B4"/>
    <w:rsid w:val="00942B6D"/>
    <w:rsid w:val="00944C2B"/>
    <w:rsid w:val="009516DE"/>
    <w:rsid w:val="00952640"/>
    <w:rsid w:val="00952924"/>
    <w:rsid w:val="00953F34"/>
    <w:rsid w:val="00954381"/>
    <w:rsid w:val="00954B10"/>
    <w:rsid w:val="00963666"/>
    <w:rsid w:val="00963EDD"/>
    <w:rsid w:val="00966A15"/>
    <w:rsid w:val="009754AF"/>
    <w:rsid w:val="009778D1"/>
    <w:rsid w:val="00981011"/>
    <w:rsid w:val="009818CD"/>
    <w:rsid w:val="00981BEB"/>
    <w:rsid w:val="0098457D"/>
    <w:rsid w:val="009847AD"/>
    <w:rsid w:val="00985D08"/>
    <w:rsid w:val="00990FCE"/>
    <w:rsid w:val="00994780"/>
    <w:rsid w:val="00994DE3"/>
    <w:rsid w:val="00995E5E"/>
    <w:rsid w:val="009A0E7D"/>
    <w:rsid w:val="009A1481"/>
    <w:rsid w:val="009A182E"/>
    <w:rsid w:val="009A2641"/>
    <w:rsid w:val="009A2C86"/>
    <w:rsid w:val="009A42EA"/>
    <w:rsid w:val="009A4C07"/>
    <w:rsid w:val="009B021E"/>
    <w:rsid w:val="009B2E13"/>
    <w:rsid w:val="009B656B"/>
    <w:rsid w:val="009C7868"/>
    <w:rsid w:val="009D0FCD"/>
    <w:rsid w:val="009D28B0"/>
    <w:rsid w:val="009D43FE"/>
    <w:rsid w:val="009D4A32"/>
    <w:rsid w:val="009D5762"/>
    <w:rsid w:val="009E2A1E"/>
    <w:rsid w:val="009E38AE"/>
    <w:rsid w:val="009E61CE"/>
    <w:rsid w:val="009E72A9"/>
    <w:rsid w:val="009E7F94"/>
    <w:rsid w:val="009F25A2"/>
    <w:rsid w:val="009F4BF7"/>
    <w:rsid w:val="009F515B"/>
    <w:rsid w:val="009F51A2"/>
    <w:rsid w:val="009F7D5E"/>
    <w:rsid w:val="00A000DE"/>
    <w:rsid w:val="00A02DD5"/>
    <w:rsid w:val="00A06FB6"/>
    <w:rsid w:val="00A1030F"/>
    <w:rsid w:val="00A11688"/>
    <w:rsid w:val="00A172B7"/>
    <w:rsid w:val="00A204F1"/>
    <w:rsid w:val="00A23E3D"/>
    <w:rsid w:val="00A32BD5"/>
    <w:rsid w:val="00A346EE"/>
    <w:rsid w:val="00A3474E"/>
    <w:rsid w:val="00A34BFC"/>
    <w:rsid w:val="00A35DCD"/>
    <w:rsid w:val="00A37CE8"/>
    <w:rsid w:val="00A40AC0"/>
    <w:rsid w:val="00A40DA1"/>
    <w:rsid w:val="00A45F8B"/>
    <w:rsid w:val="00A46269"/>
    <w:rsid w:val="00A548DA"/>
    <w:rsid w:val="00A55E93"/>
    <w:rsid w:val="00A576C5"/>
    <w:rsid w:val="00A62FE4"/>
    <w:rsid w:val="00A63F37"/>
    <w:rsid w:val="00A6536B"/>
    <w:rsid w:val="00A70A85"/>
    <w:rsid w:val="00A70AEE"/>
    <w:rsid w:val="00A70EBF"/>
    <w:rsid w:val="00A72078"/>
    <w:rsid w:val="00A72C63"/>
    <w:rsid w:val="00A75E04"/>
    <w:rsid w:val="00A767CE"/>
    <w:rsid w:val="00A777E0"/>
    <w:rsid w:val="00A81898"/>
    <w:rsid w:val="00A8236F"/>
    <w:rsid w:val="00A84356"/>
    <w:rsid w:val="00A848F9"/>
    <w:rsid w:val="00A84A68"/>
    <w:rsid w:val="00A86710"/>
    <w:rsid w:val="00A9179C"/>
    <w:rsid w:val="00A9332E"/>
    <w:rsid w:val="00A962E7"/>
    <w:rsid w:val="00AA2FA8"/>
    <w:rsid w:val="00AA4130"/>
    <w:rsid w:val="00AA47C8"/>
    <w:rsid w:val="00AA768F"/>
    <w:rsid w:val="00AB0D87"/>
    <w:rsid w:val="00AB1F8C"/>
    <w:rsid w:val="00AB393B"/>
    <w:rsid w:val="00AB60AB"/>
    <w:rsid w:val="00AB6FAC"/>
    <w:rsid w:val="00AC0DA7"/>
    <w:rsid w:val="00AC194A"/>
    <w:rsid w:val="00AC195A"/>
    <w:rsid w:val="00AC1F9A"/>
    <w:rsid w:val="00AC3092"/>
    <w:rsid w:val="00AC3137"/>
    <w:rsid w:val="00AC593F"/>
    <w:rsid w:val="00AD724F"/>
    <w:rsid w:val="00AE4A6E"/>
    <w:rsid w:val="00AE53EA"/>
    <w:rsid w:val="00AF0942"/>
    <w:rsid w:val="00AF14C3"/>
    <w:rsid w:val="00AF1CA0"/>
    <w:rsid w:val="00AF3D6F"/>
    <w:rsid w:val="00AF4D6D"/>
    <w:rsid w:val="00AF7738"/>
    <w:rsid w:val="00B01E8B"/>
    <w:rsid w:val="00B048F6"/>
    <w:rsid w:val="00B06A87"/>
    <w:rsid w:val="00B06BAA"/>
    <w:rsid w:val="00B07B23"/>
    <w:rsid w:val="00B10F89"/>
    <w:rsid w:val="00B11BDD"/>
    <w:rsid w:val="00B12ADE"/>
    <w:rsid w:val="00B14E5A"/>
    <w:rsid w:val="00B21A64"/>
    <w:rsid w:val="00B22147"/>
    <w:rsid w:val="00B23DF7"/>
    <w:rsid w:val="00B26367"/>
    <w:rsid w:val="00B306E0"/>
    <w:rsid w:val="00B30F3E"/>
    <w:rsid w:val="00B34A61"/>
    <w:rsid w:val="00B369B9"/>
    <w:rsid w:val="00B36E7A"/>
    <w:rsid w:val="00B37DEB"/>
    <w:rsid w:val="00B4079D"/>
    <w:rsid w:val="00B434E4"/>
    <w:rsid w:val="00B479A4"/>
    <w:rsid w:val="00B505F4"/>
    <w:rsid w:val="00B5619C"/>
    <w:rsid w:val="00B604A4"/>
    <w:rsid w:val="00B60567"/>
    <w:rsid w:val="00B611BA"/>
    <w:rsid w:val="00B71CF3"/>
    <w:rsid w:val="00B73D86"/>
    <w:rsid w:val="00B7503E"/>
    <w:rsid w:val="00B752BD"/>
    <w:rsid w:val="00B76D80"/>
    <w:rsid w:val="00B81067"/>
    <w:rsid w:val="00B833CC"/>
    <w:rsid w:val="00B859E0"/>
    <w:rsid w:val="00B86040"/>
    <w:rsid w:val="00B91BFD"/>
    <w:rsid w:val="00B9389C"/>
    <w:rsid w:val="00B9664E"/>
    <w:rsid w:val="00BA2AB3"/>
    <w:rsid w:val="00BA36B9"/>
    <w:rsid w:val="00BA3B1F"/>
    <w:rsid w:val="00BB028B"/>
    <w:rsid w:val="00BB07BD"/>
    <w:rsid w:val="00BB143A"/>
    <w:rsid w:val="00BB28BC"/>
    <w:rsid w:val="00BC1569"/>
    <w:rsid w:val="00BC1F57"/>
    <w:rsid w:val="00BC373C"/>
    <w:rsid w:val="00BD206B"/>
    <w:rsid w:val="00BD46E7"/>
    <w:rsid w:val="00BD662B"/>
    <w:rsid w:val="00BE163B"/>
    <w:rsid w:val="00BE16BF"/>
    <w:rsid w:val="00BE3E13"/>
    <w:rsid w:val="00BE3E2A"/>
    <w:rsid w:val="00BE4553"/>
    <w:rsid w:val="00BF6FA1"/>
    <w:rsid w:val="00BF7835"/>
    <w:rsid w:val="00C03059"/>
    <w:rsid w:val="00C04C0D"/>
    <w:rsid w:val="00C071A0"/>
    <w:rsid w:val="00C13AEF"/>
    <w:rsid w:val="00C1562B"/>
    <w:rsid w:val="00C15FE1"/>
    <w:rsid w:val="00C2469F"/>
    <w:rsid w:val="00C2486A"/>
    <w:rsid w:val="00C35A95"/>
    <w:rsid w:val="00C41027"/>
    <w:rsid w:val="00C41542"/>
    <w:rsid w:val="00C42858"/>
    <w:rsid w:val="00C4287B"/>
    <w:rsid w:val="00C44DDC"/>
    <w:rsid w:val="00C45631"/>
    <w:rsid w:val="00C45A06"/>
    <w:rsid w:val="00C46B9B"/>
    <w:rsid w:val="00C474DA"/>
    <w:rsid w:val="00C47C47"/>
    <w:rsid w:val="00C5036D"/>
    <w:rsid w:val="00C538D2"/>
    <w:rsid w:val="00C6027E"/>
    <w:rsid w:val="00C628EC"/>
    <w:rsid w:val="00C63921"/>
    <w:rsid w:val="00C71F71"/>
    <w:rsid w:val="00C7264D"/>
    <w:rsid w:val="00C72A61"/>
    <w:rsid w:val="00C76742"/>
    <w:rsid w:val="00C80CCC"/>
    <w:rsid w:val="00C86DBC"/>
    <w:rsid w:val="00C873F7"/>
    <w:rsid w:val="00C90517"/>
    <w:rsid w:val="00C914F9"/>
    <w:rsid w:val="00C92792"/>
    <w:rsid w:val="00C93DFD"/>
    <w:rsid w:val="00C9421F"/>
    <w:rsid w:val="00C965C2"/>
    <w:rsid w:val="00C96651"/>
    <w:rsid w:val="00C9695C"/>
    <w:rsid w:val="00C96A93"/>
    <w:rsid w:val="00C97499"/>
    <w:rsid w:val="00CA33A6"/>
    <w:rsid w:val="00CA45AC"/>
    <w:rsid w:val="00CB0208"/>
    <w:rsid w:val="00CB068C"/>
    <w:rsid w:val="00CB1AF3"/>
    <w:rsid w:val="00CB2C9C"/>
    <w:rsid w:val="00CB5039"/>
    <w:rsid w:val="00CC020D"/>
    <w:rsid w:val="00CC14EF"/>
    <w:rsid w:val="00CC162D"/>
    <w:rsid w:val="00CC2774"/>
    <w:rsid w:val="00CC2A2B"/>
    <w:rsid w:val="00CC3165"/>
    <w:rsid w:val="00CC3D93"/>
    <w:rsid w:val="00CC457C"/>
    <w:rsid w:val="00CC6A33"/>
    <w:rsid w:val="00CD28B3"/>
    <w:rsid w:val="00CD3FC2"/>
    <w:rsid w:val="00CD6A4E"/>
    <w:rsid w:val="00CD6DD9"/>
    <w:rsid w:val="00CD6E90"/>
    <w:rsid w:val="00CD7A6B"/>
    <w:rsid w:val="00CE00B8"/>
    <w:rsid w:val="00CE0629"/>
    <w:rsid w:val="00CE0D9D"/>
    <w:rsid w:val="00CE6D3E"/>
    <w:rsid w:val="00CE7673"/>
    <w:rsid w:val="00CF0462"/>
    <w:rsid w:val="00CF074E"/>
    <w:rsid w:val="00CF0B15"/>
    <w:rsid w:val="00D000CB"/>
    <w:rsid w:val="00D041D1"/>
    <w:rsid w:val="00D04A62"/>
    <w:rsid w:val="00D067EF"/>
    <w:rsid w:val="00D12C23"/>
    <w:rsid w:val="00D14333"/>
    <w:rsid w:val="00D16E64"/>
    <w:rsid w:val="00D215FA"/>
    <w:rsid w:val="00D23E77"/>
    <w:rsid w:val="00D24B68"/>
    <w:rsid w:val="00D2563B"/>
    <w:rsid w:val="00D258C7"/>
    <w:rsid w:val="00D3077C"/>
    <w:rsid w:val="00D30D55"/>
    <w:rsid w:val="00D3354A"/>
    <w:rsid w:val="00D40930"/>
    <w:rsid w:val="00D4289B"/>
    <w:rsid w:val="00D44048"/>
    <w:rsid w:val="00D464F6"/>
    <w:rsid w:val="00D57432"/>
    <w:rsid w:val="00D630D7"/>
    <w:rsid w:val="00D633D9"/>
    <w:rsid w:val="00D63CCB"/>
    <w:rsid w:val="00D64174"/>
    <w:rsid w:val="00D64611"/>
    <w:rsid w:val="00D66807"/>
    <w:rsid w:val="00D67799"/>
    <w:rsid w:val="00D70B79"/>
    <w:rsid w:val="00D716E6"/>
    <w:rsid w:val="00D73DFA"/>
    <w:rsid w:val="00D773C0"/>
    <w:rsid w:val="00D77583"/>
    <w:rsid w:val="00D80402"/>
    <w:rsid w:val="00D80EE8"/>
    <w:rsid w:val="00D8245A"/>
    <w:rsid w:val="00D8506F"/>
    <w:rsid w:val="00D9117D"/>
    <w:rsid w:val="00D929A0"/>
    <w:rsid w:val="00DA10C6"/>
    <w:rsid w:val="00DA2E6C"/>
    <w:rsid w:val="00DA443A"/>
    <w:rsid w:val="00DA765F"/>
    <w:rsid w:val="00DB13F2"/>
    <w:rsid w:val="00DB1BA8"/>
    <w:rsid w:val="00DB45BE"/>
    <w:rsid w:val="00DB68B3"/>
    <w:rsid w:val="00DC55F2"/>
    <w:rsid w:val="00DC7F75"/>
    <w:rsid w:val="00DD0600"/>
    <w:rsid w:val="00DD0875"/>
    <w:rsid w:val="00DD15AE"/>
    <w:rsid w:val="00DD2786"/>
    <w:rsid w:val="00DD6415"/>
    <w:rsid w:val="00DE2D6D"/>
    <w:rsid w:val="00DE6F31"/>
    <w:rsid w:val="00DF084D"/>
    <w:rsid w:val="00DF409D"/>
    <w:rsid w:val="00DF4598"/>
    <w:rsid w:val="00DF5B12"/>
    <w:rsid w:val="00E00BF2"/>
    <w:rsid w:val="00E02324"/>
    <w:rsid w:val="00E04266"/>
    <w:rsid w:val="00E04455"/>
    <w:rsid w:val="00E07ED5"/>
    <w:rsid w:val="00E123C3"/>
    <w:rsid w:val="00E2332E"/>
    <w:rsid w:val="00E23F92"/>
    <w:rsid w:val="00E30B99"/>
    <w:rsid w:val="00E35A08"/>
    <w:rsid w:val="00E36730"/>
    <w:rsid w:val="00E447A6"/>
    <w:rsid w:val="00E4621C"/>
    <w:rsid w:val="00E46C5F"/>
    <w:rsid w:val="00E47F10"/>
    <w:rsid w:val="00E52B21"/>
    <w:rsid w:val="00E53463"/>
    <w:rsid w:val="00E539CF"/>
    <w:rsid w:val="00E56CDB"/>
    <w:rsid w:val="00E57B04"/>
    <w:rsid w:val="00E617E8"/>
    <w:rsid w:val="00E67AA9"/>
    <w:rsid w:val="00E7298A"/>
    <w:rsid w:val="00E72EB6"/>
    <w:rsid w:val="00E73B1B"/>
    <w:rsid w:val="00E76564"/>
    <w:rsid w:val="00E80C1E"/>
    <w:rsid w:val="00E81791"/>
    <w:rsid w:val="00E86E21"/>
    <w:rsid w:val="00E8727C"/>
    <w:rsid w:val="00E93561"/>
    <w:rsid w:val="00E955A8"/>
    <w:rsid w:val="00EA09E9"/>
    <w:rsid w:val="00EA1445"/>
    <w:rsid w:val="00EA2BB9"/>
    <w:rsid w:val="00EA449B"/>
    <w:rsid w:val="00EB0B33"/>
    <w:rsid w:val="00EB3110"/>
    <w:rsid w:val="00EB7273"/>
    <w:rsid w:val="00EB76AD"/>
    <w:rsid w:val="00EC0E03"/>
    <w:rsid w:val="00EC1249"/>
    <w:rsid w:val="00EC34A6"/>
    <w:rsid w:val="00EC54AC"/>
    <w:rsid w:val="00EC6C8E"/>
    <w:rsid w:val="00ED5397"/>
    <w:rsid w:val="00ED5776"/>
    <w:rsid w:val="00EE45F7"/>
    <w:rsid w:val="00EE513F"/>
    <w:rsid w:val="00EE5D79"/>
    <w:rsid w:val="00EE5ECD"/>
    <w:rsid w:val="00EF036D"/>
    <w:rsid w:val="00EF35F1"/>
    <w:rsid w:val="00EF5851"/>
    <w:rsid w:val="00F031FA"/>
    <w:rsid w:val="00F07BC0"/>
    <w:rsid w:val="00F07EBE"/>
    <w:rsid w:val="00F11DF5"/>
    <w:rsid w:val="00F11E8E"/>
    <w:rsid w:val="00F12FC8"/>
    <w:rsid w:val="00F14ECA"/>
    <w:rsid w:val="00F1612E"/>
    <w:rsid w:val="00F1717E"/>
    <w:rsid w:val="00F21E0B"/>
    <w:rsid w:val="00F229D4"/>
    <w:rsid w:val="00F244B0"/>
    <w:rsid w:val="00F24607"/>
    <w:rsid w:val="00F27DB5"/>
    <w:rsid w:val="00F310CF"/>
    <w:rsid w:val="00F3118F"/>
    <w:rsid w:val="00F33436"/>
    <w:rsid w:val="00F3562B"/>
    <w:rsid w:val="00F35AAF"/>
    <w:rsid w:val="00F35EEC"/>
    <w:rsid w:val="00F3612E"/>
    <w:rsid w:val="00F43D0D"/>
    <w:rsid w:val="00F4428A"/>
    <w:rsid w:val="00F443D9"/>
    <w:rsid w:val="00F44BB1"/>
    <w:rsid w:val="00F45686"/>
    <w:rsid w:val="00F47510"/>
    <w:rsid w:val="00F50BC1"/>
    <w:rsid w:val="00F50C85"/>
    <w:rsid w:val="00F520E6"/>
    <w:rsid w:val="00F5365B"/>
    <w:rsid w:val="00F5589D"/>
    <w:rsid w:val="00F579B0"/>
    <w:rsid w:val="00F57D4E"/>
    <w:rsid w:val="00F662FA"/>
    <w:rsid w:val="00F6674B"/>
    <w:rsid w:val="00F70D93"/>
    <w:rsid w:val="00F73E54"/>
    <w:rsid w:val="00F74928"/>
    <w:rsid w:val="00F7505C"/>
    <w:rsid w:val="00F77867"/>
    <w:rsid w:val="00F77CFA"/>
    <w:rsid w:val="00F83CA0"/>
    <w:rsid w:val="00F91E34"/>
    <w:rsid w:val="00F932B5"/>
    <w:rsid w:val="00F95645"/>
    <w:rsid w:val="00F9674A"/>
    <w:rsid w:val="00F97660"/>
    <w:rsid w:val="00FA145D"/>
    <w:rsid w:val="00FA3853"/>
    <w:rsid w:val="00FA5812"/>
    <w:rsid w:val="00FA5D6D"/>
    <w:rsid w:val="00FB00BB"/>
    <w:rsid w:val="00FB0A21"/>
    <w:rsid w:val="00FB24C8"/>
    <w:rsid w:val="00FB2B53"/>
    <w:rsid w:val="00FB441C"/>
    <w:rsid w:val="00FB6A84"/>
    <w:rsid w:val="00FB73AC"/>
    <w:rsid w:val="00FC0089"/>
    <w:rsid w:val="00FC1199"/>
    <w:rsid w:val="00FC22C7"/>
    <w:rsid w:val="00FC33B5"/>
    <w:rsid w:val="00FC5BE5"/>
    <w:rsid w:val="00FC77E4"/>
    <w:rsid w:val="00FD2B72"/>
    <w:rsid w:val="00FD3632"/>
    <w:rsid w:val="00FD417F"/>
    <w:rsid w:val="00FD5EF0"/>
    <w:rsid w:val="00FD65D4"/>
    <w:rsid w:val="00FE1725"/>
    <w:rsid w:val="00FE250D"/>
    <w:rsid w:val="00FE3028"/>
    <w:rsid w:val="00FE3375"/>
    <w:rsid w:val="00FE3514"/>
    <w:rsid w:val="00FE38C4"/>
    <w:rsid w:val="00FE3E76"/>
    <w:rsid w:val="00FE4041"/>
    <w:rsid w:val="00FE54DA"/>
    <w:rsid w:val="00FE7423"/>
    <w:rsid w:val="00FF0CC1"/>
    <w:rsid w:val="00FF4AED"/>
    <w:rsid w:val="00FF71C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1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633F"/>
    <w:pPr>
      <w:suppressAutoHyphens/>
    </w:pPr>
    <w:rPr>
      <w:sz w:val="24"/>
      <w:szCs w:val="24"/>
      <w:lang w:eastAsia="ar-SA"/>
    </w:rPr>
  </w:style>
  <w:style w:type="paragraph" w:styleId="Heading1">
    <w:name w:val="heading 1"/>
    <w:basedOn w:val="Normal"/>
    <w:next w:val="Normal"/>
    <w:qFormat/>
    <w:rsid w:val="0028633F"/>
    <w:pPr>
      <w:keepNext/>
      <w:numPr>
        <w:numId w:val="1"/>
      </w:numPr>
      <w:tabs>
        <w:tab w:val="left" w:pos="17820"/>
      </w:tabs>
      <w:ind w:left="1620" w:hanging="1620"/>
      <w:outlineLvl w:val="0"/>
    </w:pPr>
    <w:rPr>
      <w:rFonts w:ascii="Garamond" w:hAnsi="Garamond" w:cs="Arial"/>
      <w:b/>
      <w:bCs/>
    </w:rPr>
  </w:style>
  <w:style w:type="paragraph" w:styleId="Heading2">
    <w:name w:val="heading 2"/>
    <w:basedOn w:val="Normal"/>
    <w:next w:val="Normal"/>
    <w:qFormat/>
    <w:rsid w:val="0028633F"/>
    <w:pPr>
      <w:keepNext/>
      <w:numPr>
        <w:ilvl w:val="1"/>
        <w:numId w:val="1"/>
      </w:numPr>
      <w:tabs>
        <w:tab w:val="left" w:pos="1620"/>
      </w:tabs>
      <w:outlineLvl w:val="1"/>
    </w:pPr>
    <w:rPr>
      <w:rFonts w:ascii="Garamond" w:hAnsi="Garamond" w:cs="Arial"/>
      <w:b/>
      <w:bCs/>
    </w:rPr>
  </w:style>
  <w:style w:type="paragraph" w:styleId="Heading3">
    <w:name w:val="heading 3"/>
    <w:basedOn w:val="Normal"/>
    <w:next w:val="Normal"/>
    <w:qFormat/>
    <w:rsid w:val="0028633F"/>
    <w:pPr>
      <w:keepNext/>
      <w:numPr>
        <w:ilvl w:val="2"/>
        <w:numId w:val="1"/>
      </w:numPr>
      <w:jc w:val="both"/>
      <w:outlineLvl w:val="2"/>
    </w:pPr>
    <w:rPr>
      <w:rFonts w:ascii="Garamond" w:hAnsi="Garamond"/>
      <w:b/>
      <w:bCs/>
    </w:rPr>
  </w:style>
  <w:style w:type="paragraph" w:styleId="Heading4">
    <w:name w:val="heading 4"/>
    <w:basedOn w:val="Normal"/>
    <w:next w:val="Normal"/>
    <w:qFormat/>
    <w:rsid w:val="0028633F"/>
    <w:pPr>
      <w:keepNext/>
      <w:numPr>
        <w:ilvl w:val="3"/>
        <w:numId w:val="1"/>
      </w:numPr>
      <w:tabs>
        <w:tab w:val="left" w:pos="1620"/>
      </w:tabs>
      <w:jc w:val="both"/>
      <w:outlineLvl w:val="3"/>
    </w:pPr>
    <w:rPr>
      <w:rFonts w:ascii="Garamond" w:hAnsi="Garamond"/>
      <w:b/>
      <w:bCs/>
      <w:color w:val="FF0000"/>
      <w:u w:val="single"/>
    </w:rPr>
  </w:style>
  <w:style w:type="paragraph" w:styleId="Heading5">
    <w:name w:val="heading 5"/>
    <w:basedOn w:val="Normal"/>
    <w:next w:val="Normal"/>
    <w:qFormat/>
    <w:rsid w:val="0028633F"/>
    <w:pPr>
      <w:keepNext/>
      <w:numPr>
        <w:ilvl w:val="4"/>
        <w:numId w:val="1"/>
      </w:numPr>
      <w:pBdr>
        <w:bottom w:val="single" w:sz="8" w:space="1" w:color="000000"/>
      </w:pBdr>
      <w:outlineLvl w:val="4"/>
    </w:pPr>
    <w:rPr>
      <w:rFonts w:ascii="Arial" w:hAnsi="Arial" w:cs="Arial"/>
      <w:b/>
      <w:color w:val="000080"/>
      <w:sz w:val="28"/>
    </w:rPr>
  </w:style>
  <w:style w:type="paragraph" w:styleId="Heading6">
    <w:name w:val="heading 6"/>
    <w:basedOn w:val="Normal"/>
    <w:next w:val="Normal"/>
    <w:qFormat/>
    <w:rsid w:val="0028633F"/>
    <w:pPr>
      <w:keepNext/>
      <w:numPr>
        <w:ilvl w:val="5"/>
        <w:numId w:val="1"/>
      </w:numPr>
      <w:outlineLvl w:val="5"/>
    </w:pPr>
    <w:rPr>
      <w:rFonts w:ascii="Arial" w:hAnsi="Arial" w:cs="Arial"/>
      <w:b/>
      <w:bCs/>
      <w:color w:val="FF0000"/>
      <w:sz w:val="20"/>
      <w:u w:val="single"/>
    </w:rPr>
  </w:style>
  <w:style w:type="paragraph" w:styleId="Heading7">
    <w:name w:val="heading 7"/>
    <w:basedOn w:val="Normal"/>
    <w:next w:val="Normal"/>
    <w:qFormat/>
    <w:rsid w:val="0028633F"/>
    <w:pPr>
      <w:keepNext/>
      <w:numPr>
        <w:ilvl w:val="6"/>
        <w:numId w:val="1"/>
      </w:numPr>
      <w:tabs>
        <w:tab w:val="left" w:pos="17820"/>
      </w:tabs>
      <w:ind w:left="1620" w:firstLine="0"/>
      <w:jc w:val="both"/>
      <w:outlineLvl w:val="6"/>
    </w:pPr>
    <w:rPr>
      <w:rFonts w:ascii="Arial" w:hAnsi="Arial" w:cs="Arial"/>
      <w:b/>
      <w:bCs/>
      <w:color w:val="000080"/>
      <w:sz w:val="20"/>
    </w:rPr>
  </w:style>
  <w:style w:type="paragraph" w:styleId="Heading8">
    <w:name w:val="heading 8"/>
    <w:basedOn w:val="Normal"/>
    <w:next w:val="Normal"/>
    <w:qFormat/>
    <w:rsid w:val="0028633F"/>
    <w:pPr>
      <w:keepNext/>
      <w:numPr>
        <w:ilvl w:val="7"/>
        <w:numId w:val="1"/>
      </w:numPr>
      <w:tabs>
        <w:tab w:val="left" w:pos="21420"/>
      </w:tabs>
      <w:ind w:left="1980" w:firstLine="0"/>
      <w:jc w:val="both"/>
      <w:outlineLvl w:val="7"/>
    </w:pPr>
    <w:rPr>
      <w:rFonts w:ascii="Arial" w:hAnsi="Arial" w:cs="Arial"/>
      <w:b/>
      <w:bCs/>
      <w:color w:val="000080"/>
      <w:sz w:val="20"/>
    </w:rPr>
  </w:style>
  <w:style w:type="paragraph" w:styleId="Heading9">
    <w:name w:val="heading 9"/>
    <w:basedOn w:val="Normal"/>
    <w:next w:val="Normal"/>
    <w:qFormat/>
    <w:rsid w:val="0028633F"/>
    <w:pPr>
      <w:keepNext/>
      <w:numPr>
        <w:ilvl w:val="8"/>
        <w:numId w:val="1"/>
      </w:numPr>
      <w:ind w:left="1620" w:firstLine="360"/>
      <w:jc w:val="both"/>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8633F"/>
    <w:rPr>
      <w:rFonts w:ascii="Symbol" w:hAnsi="Symbol"/>
      <w:b/>
      <w:i w:val="0"/>
      <w:color w:val="000080"/>
      <w:sz w:val="20"/>
    </w:rPr>
  </w:style>
  <w:style w:type="character" w:customStyle="1" w:styleId="WW8Num2z3">
    <w:name w:val="WW8Num2z3"/>
    <w:rsid w:val="0028633F"/>
    <w:rPr>
      <w:rFonts w:ascii="Symbol" w:hAnsi="Symbol"/>
    </w:rPr>
  </w:style>
  <w:style w:type="character" w:customStyle="1" w:styleId="WW8Num2z4">
    <w:name w:val="WW8Num2z4"/>
    <w:rsid w:val="0028633F"/>
    <w:rPr>
      <w:rFonts w:ascii="Courier New" w:hAnsi="Courier New"/>
    </w:rPr>
  </w:style>
  <w:style w:type="character" w:customStyle="1" w:styleId="WW8Num3z0">
    <w:name w:val="WW8Num3z0"/>
    <w:rsid w:val="0028633F"/>
    <w:rPr>
      <w:rFonts w:ascii="Wingdings" w:hAnsi="Wingdings"/>
    </w:rPr>
  </w:style>
  <w:style w:type="character" w:customStyle="1" w:styleId="WW8Num4z0">
    <w:name w:val="WW8Num4z0"/>
    <w:rsid w:val="0028633F"/>
    <w:rPr>
      <w:rFonts w:ascii="Courier New" w:hAnsi="Courier New" w:cs="Courier New"/>
    </w:rPr>
  </w:style>
  <w:style w:type="character" w:customStyle="1" w:styleId="WW8Num6z0">
    <w:name w:val="WW8Num6z0"/>
    <w:rsid w:val="0028633F"/>
    <w:rPr>
      <w:rFonts w:ascii="Wingdings" w:hAnsi="Wingdings"/>
      <w:sz w:val="16"/>
    </w:rPr>
  </w:style>
  <w:style w:type="character" w:customStyle="1" w:styleId="WW8Num7z0">
    <w:name w:val="WW8Num7z0"/>
    <w:rsid w:val="0028633F"/>
    <w:rPr>
      <w:rFonts w:ascii="Symbol" w:hAnsi="Symbol"/>
    </w:rPr>
  </w:style>
  <w:style w:type="character" w:customStyle="1" w:styleId="WW8Num9z0">
    <w:name w:val="WW8Num9z0"/>
    <w:rsid w:val="0028633F"/>
    <w:rPr>
      <w:rFonts w:ascii="Wingdings" w:hAnsi="Wingdings"/>
    </w:rPr>
  </w:style>
  <w:style w:type="character" w:customStyle="1" w:styleId="Absatz-Standardschriftart">
    <w:name w:val="Absatz-Standardschriftart"/>
    <w:rsid w:val="0028633F"/>
  </w:style>
  <w:style w:type="character" w:customStyle="1" w:styleId="WW-Absatz-Standardschriftart">
    <w:name w:val="WW-Absatz-Standardschriftart"/>
    <w:rsid w:val="0028633F"/>
  </w:style>
  <w:style w:type="character" w:customStyle="1" w:styleId="WW-Absatz-Standardschriftart1">
    <w:name w:val="WW-Absatz-Standardschriftart1"/>
    <w:rsid w:val="0028633F"/>
  </w:style>
  <w:style w:type="character" w:customStyle="1" w:styleId="WW-Absatz-Standardschriftart11">
    <w:name w:val="WW-Absatz-Standardschriftart11"/>
    <w:rsid w:val="0028633F"/>
  </w:style>
  <w:style w:type="character" w:customStyle="1" w:styleId="WW-Absatz-Standardschriftart111">
    <w:name w:val="WW-Absatz-Standardschriftart111"/>
    <w:rsid w:val="0028633F"/>
  </w:style>
  <w:style w:type="character" w:customStyle="1" w:styleId="WW-Absatz-Standardschriftart1111">
    <w:name w:val="WW-Absatz-Standardschriftart1111"/>
    <w:rsid w:val="0028633F"/>
  </w:style>
  <w:style w:type="character" w:customStyle="1" w:styleId="WW-Absatz-Standardschriftart11111">
    <w:name w:val="WW-Absatz-Standardschriftart11111"/>
    <w:rsid w:val="0028633F"/>
  </w:style>
  <w:style w:type="character" w:customStyle="1" w:styleId="WW-Absatz-Standardschriftart111111">
    <w:name w:val="WW-Absatz-Standardschriftart111111"/>
    <w:rsid w:val="0028633F"/>
  </w:style>
  <w:style w:type="character" w:customStyle="1" w:styleId="WW-Absatz-Standardschriftart1111111">
    <w:name w:val="WW-Absatz-Standardschriftart1111111"/>
    <w:rsid w:val="0028633F"/>
  </w:style>
  <w:style w:type="character" w:customStyle="1" w:styleId="WW8Num2z1">
    <w:name w:val="WW8Num2z1"/>
    <w:rsid w:val="0028633F"/>
    <w:rPr>
      <w:rFonts w:ascii="Courier New" w:hAnsi="Courier New"/>
    </w:rPr>
  </w:style>
  <w:style w:type="character" w:customStyle="1" w:styleId="WW8Num2z2">
    <w:name w:val="WW8Num2z2"/>
    <w:rsid w:val="0028633F"/>
    <w:rPr>
      <w:rFonts w:ascii="Wingdings" w:hAnsi="Wingdings"/>
    </w:rPr>
  </w:style>
  <w:style w:type="character" w:customStyle="1" w:styleId="WW8Num3z3">
    <w:name w:val="WW8Num3z3"/>
    <w:rsid w:val="0028633F"/>
    <w:rPr>
      <w:rFonts w:ascii="Symbol" w:hAnsi="Symbol"/>
    </w:rPr>
  </w:style>
  <w:style w:type="character" w:customStyle="1" w:styleId="WW8Num3z4">
    <w:name w:val="WW8Num3z4"/>
    <w:rsid w:val="0028633F"/>
    <w:rPr>
      <w:rFonts w:ascii="Courier New" w:hAnsi="Courier New"/>
    </w:rPr>
  </w:style>
  <w:style w:type="character" w:customStyle="1" w:styleId="WW8Num4z2">
    <w:name w:val="WW8Num4z2"/>
    <w:rsid w:val="0028633F"/>
    <w:rPr>
      <w:rFonts w:ascii="Wingdings" w:hAnsi="Wingdings"/>
    </w:rPr>
  </w:style>
  <w:style w:type="character" w:customStyle="1" w:styleId="WW8Num4z3">
    <w:name w:val="WW8Num4z3"/>
    <w:rsid w:val="0028633F"/>
    <w:rPr>
      <w:rFonts w:ascii="Symbol" w:hAnsi="Symbol"/>
    </w:rPr>
  </w:style>
  <w:style w:type="character" w:customStyle="1" w:styleId="WW8Num5z1">
    <w:name w:val="WW8Num5z1"/>
    <w:rsid w:val="0028633F"/>
    <w:rPr>
      <w:rFonts w:ascii="Courier New" w:hAnsi="Courier New"/>
    </w:rPr>
  </w:style>
  <w:style w:type="character" w:customStyle="1" w:styleId="WW8Num5z2">
    <w:name w:val="WW8Num5z2"/>
    <w:rsid w:val="0028633F"/>
    <w:rPr>
      <w:rFonts w:ascii="Wingdings" w:hAnsi="Wingdings"/>
    </w:rPr>
  </w:style>
  <w:style w:type="character" w:customStyle="1" w:styleId="WW8Num5z3">
    <w:name w:val="WW8Num5z3"/>
    <w:rsid w:val="0028633F"/>
    <w:rPr>
      <w:rFonts w:ascii="Symbol" w:hAnsi="Symbol"/>
    </w:rPr>
  </w:style>
  <w:style w:type="character" w:customStyle="1" w:styleId="WW8Num6z1">
    <w:name w:val="WW8Num6z1"/>
    <w:rsid w:val="0028633F"/>
    <w:rPr>
      <w:rFonts w:ascii="Wingdings" w:hAnsi="Wingdings"/>
      <w:color w:val="000080"/>
    </w:rPr>
  </w:style>
  <w:style w:type="character" w:customStyle="1" w:styleId="WW8Num6z2">
    <w:name w:val="WW8Num6z2"/>
    <w:rsid w:val="0028633F"/>
    <w:rPr>
      <w:rFonts w:ascii="Wingdings" w:hAnsi="Wingdings"/>
    </w:rPr>
  </w:style>
  <w:style w:type="character" w:customStyle="1" w:styleId="WW8Num6z3">
    <w:name w:val="WW8Num6z3"/>
    <w:rsid w:val="0028633F"/>
    <w:rPr>
      <w:rFonts w:ascii="Symbol" w:hAnsi="Symbol"/>
    </w:rPr>
  </w:style>
  <w:style w:type="character" w:customStyle="1" w:styleId="WW8Num6z4">
    <w:name w:val="WW8Num6z4"/>
    <w:rsid w:val="0028633F"/>
    <w:rPr>
      <w:rFonts w:ascii="Courier New" w:hAnsi="Courier New"/>
    </w:rPr>
  </w:style>
  <w:style w:type="character" w:customStyle="1" w:styleId="WW8Num7z1">
    <w:name w:val="WW8Num7z1"/>
    <w:rsid w:val="0028633F"/>
    <w:rPr>
      <w:rFonts w:ascii="Courier New" w:hAnsi="Courier New" w:cs="Courier New"/>
    </w:rPr>
  </w:style>
  <w:style w:type="character" w:customStyle="1" w:styleId="WW8Num7z2">
    <w:name w:val="WW8Num7z2"/>
    <w:rsid w:val="0028633F"/>
    <w:rPr>
      <w:rFonts w:ascii="Wingdings" w:hAnsi="Wingdings"/>
    </w:rPr>
  </w:style>
  <w:style w:type="character" w:customStyle="1" w:styleId="WW8Num8z0">
    <w:name w:val="WW8Num8z0"/>
    <w:rsid w:val="0028633F"/>
    <w:rPr>
      <w:rFonts w:ascii="Wingdings" w:hAnsi="Wingdings"/>
      <w:color w:val="000080"/>
      <w:sz w:val="16"/>
    </w:rPr>
  </w:style>
  <w:style w:type="character" w:customStyle="1" w:styleId="WW8Num8z1">
    <w:name w:val="WW8Num8z1"/>
    <w:rsid w:val="0028633F"/>
    <w:rPr>
      <w:rFonts w:ascii="Courier New" w:hAnsi="Courier New"/>
    </w:rPr>
  </w:style>
  <w:style w:type="character" w:customStyle="1" w:styleId="WW8Num8z2">
    <w:name w:val="WW8Num8z2"/>
    <w:rsid w:val="0028633F"/>
    <w:rPr>
      <w:rFonts w:ascii="Wingdings" w:hAnsi="Wingdings"/>
    </w:rPr>
  </w:style>
  <w:style w:type="character" w:customStyle="1" w:styleId="WW8Num8z3">
    <w:name w:val="WW8Num8z3"/>
    <w:rsid w:val="0028633F"/>
    <w:rPr>
      <w:rFonts w:ascii="Symbol" w:hAnsi="Symbol"/>
    </w:rPr>
  </w:style>
  <w:style w:type="character" w:customStyle="1" w:styleId="WW8Num9z1">
    <w:name w:val="WW8Num9z1"/>
    <w:rsid w:val="0028633F"/>
    <w:rPr>
      <w:rFonts w:ascii="Courier New" w:hAnsi="Courier New"/>
    </w:rPr>
  </w:style>
  <w:style w:type="character" w:customStyle="1" w:styleId="WW8Num9z3">
    <w:name w:val="WW8Num9z3"/>
    <w:rsid w:val="0028633F"/>
    <w:rPr>
      <w:rFonts w:ascii="Symbol" w:hAnsi="Symbol"/>
    </w:rPr>
  </w:style>
  <w:style w:type="character" w:customStyle="1" w:styleId="WW8Num11z0">
    <w:name w:val="WW8Num11z0"/>
    <w:rsid w:val="0028633F"/>
    <w:rPr>
      <w:rFonts w:ascii="Symbol" w:hAnsi="Symbol"/>
      <w:b/>
      <w:i w:val="0"/>
      <w:color w:val="000080"/>
      <w:sz w:val="20"/>
    </w:rPr>
  </w:style>
  <w:style w:type="character" w:customStyle="1" w:styleId="WW8Num11z1">
    <w:name w:val="WW8Num11z1"/>
    <w:rsid w:val="0028633F"/>
    <w:rPr>
      <w:rFonts w:ascii="Courier New" w:hAnsi="Courier New"/>
    </w:rPr>
  </w:style>
  <w:style w:type="character" w:customStyle="1" w:styleId="WW8Num11z2">
    <w:name w:val="WW8Num11z2"/>
    <w:rsid w:val="0028633F"/>
    <w:rPr>
      <w:rFonts w:ascii="Wingdings" w:hAnsi="Wingdings"/>
    </w:rPr>
  </w:style>
  <w:style w:type="character" w:customStyle="1" w:styleId="WW8Num11z3">
    <w:name w:val="WW8Num11z3"/>
    <w:rsid w:val="0028633F"/>
    <w:rPr>
      <w:rFonts w:ascii="Symbol" w:hAnsi="Symbol"/>
    </w:rPr>
  </w:style>
  <w:style w:type="character" w:customStyle="1" w:styleId="WW8Num12z0">
    <w:name w:val="WW8Num12z0"/>
    <w:rsid w:val="0028633F"/>
    <w:rPr>
      <w:rFonts w:ascii="Wingdings" w:hAnsi="Wingdings"/>
      <w:sz w:val="16"/>
    </w:rPr>
  </w:style>
  <w:style w:type="character" w:customStyle="1" w:styleId="WW8Num12z1">
    <w:name w:val="WW8Num12z1"/>
    <w:rsid w:val="0028633F"/>
    <w:rPr>
      <w:rFonts w:ascii="Courier New" w:hAnsi="Courier New"/>
    </w:rPr>
  </w:style>
  <w:style w:type="character" w:customStyle="1" w:styleId="WW8Num12z2">
    <w:name w:val="WW8Num12z2"/>
    <w:rsid w:val="0028633F"/>
    <w:rPr>
      <w:rFonts w:ascii="Wingdings" w:hAnsi="Wingdings"/>
    </w:rPr>
  </w:style>
  <w:style w:type="character" w:customStyle="1" w:styleId="WW8Num12z3">
    <w:name w:val="WW8Num12z3"/>
    <w:rsid w:val="0028633F"/>
    <w:rPr>
      <w:rFonts w:ascii="Symbol" w:hAnsi="Symbol"/>
    </w:rPr>
  </w:style>
  <w:style w:type="character" w:customStyle="1" w:styleId="WW8Num13z0">
    <w:name w:val="WW8Num13z0"/>
    <w:rsid w:val="0028633F"/>
    <w:rPr>
      <w:rFonts w:ascii="Symbol" w:hAnsi="Symbol"/>
    </w:rPr>
  </w:style>
  <w:style w:type="character" w:customStyle="1" w:styleId="WW8Num14z0">
    <w:name w:val="WW8Num14z0"/>
    <w:rsid w:val="0028633F"/>
    <w:rPr>
      <w:rFonts w:ascii="Wingdings" w:hAnsi="Wingdings"/>
    </w:rPr>
  </w:style>
  <w:style w:type="character" w:customStyle="1" w:styleId="WW8Num14z1">
    <w:name w:val="WW8Num14z1"/>
    <w:rsid w:val="0028633F"/>
    <w:rPr>
      <w:rFonts w:ascii="Courier New" w:hAnsi="Courier New" w:cs="Courier New"/>
    </w:rPr>
  </w:style>
  <w:style w:type="character" w:customStyle="1" w:styleId="WW8Num14z3">
    <w:name w:val="WW8Num14z3"/>
    <w:rsid w:val="0028633F"/>
    <w:rPr>
      <w:rFonts w:ascii="Symbol" w:hAnsi="Symbol"/>
    </w:rPr>
  </w:style>
  <w:style w:type="character" w:customStyle="1" w:styleId="WW8Num15z0">
    <w:name w:val="WW8Num15z0"/>
    <w:rsid w:val="0028633F"/>
    <w:rPr>
      <w:rFonts w:ascii="Symbol" w:hAnsi="Symbol"/>
    </w:rPr>
  </w:style>
  <w:style w:type="character" w:customStyle="1" w:styleId="WW8Num15z1">
    <w:name w:val="WW8Num15z1"/>
    <w:rsid w:val="0028633F"/>
    <w:rPr>
      <w:rFonts w:ascii="Courier New" w:hAnsi="Courier New" w:cs="Courier New"/>
    </w:rPr>
  </w:style>
  <w:style w:type="character" w:customStyle="1" w:styleId="WW8Num15z2">
    <w:name w:val="WW8Num15z2"/>
    <w:rsid w:val="0028633F"/>
    <w:rPr>
      <w:rFonts w:ascii="Wingdings" w:hAnsi="Wingdings"/>
    </w:rPr>
  </w:style>
  <w:style w:type="character" w:customStyle="1" w:styleId="WW8Num16z0">
    <w:name w:val="WW8Num16z0"/>
    <w:rsid w:val="0028633F"/>
    <w:rPr>
      <w:rFonts w:ascii="Wingdings" w:hAnsi="Wingdings"/>
    </w:rPr>
  </w:style>
  <w:style w:type="character" w:customStyle="1" w:styleId="WW8Num16z1">
    <w:name w:val="WW8Num16z1"/>
    <w:rsid w:val="0028633F"/>
    <w:rPr>
      <w:rFonts w:ascii="Courier New" w:hAnsi="Courier New"/>
    </w:rPr>
  </w:style>
  <w:style w:type="character" w:customStyle="1" w:styleId="WW8Num16z3">
    <w:name w:val="WW8Num16z3"/>
    <w:rsid w:val="0028633F"/>
    <w:rPr>
      <w:rFonts w:ascii="Symbol" w:hAnsi="Symbol"/>
    </w:rPr>
  </w:style>
  <w:style w:type="character" w:customStyle="1" w:styleId="WW8Num17z0">
    <w:name w:val="WW8Num17z0"/>
    <w:rsid w:val="0028633F"/>
    <w:rPr>
      <w:rFonts w:ascii="Wingdings" w:hAnsi="Wingdings"/>
      <w:b/>
      <w:color w:val="800000"/>
      <w:sz w:val="24"/>
    </w:rPr>
  </w:style>
  <w:style w:type="character" w:customStyle="1" w:styleId="WW8Num17z1">
    <w:name w:val="WW8Num17z1"/>
    <w:rsid w:val="0028633F"/>
    <w:rPr>
      <w:rFonts w:ascii="Courier New" w:hAnsi="Courier New"/>
    </w:rPr>
  </w:style>
  <w:style w:type="character" w:customStyle="1" w:styleId="WW8Num17z2">
    <w:name w:val="WW8Num17z2"/>
    <w:rsid w:val="0028633F"/>
    <w:rPr>
      <w:rFonts w:ascii="Wingdings" w:hAnsi="Wingdings"/>
    </w:rPr>
  </w:style>
  <w:style w:type="character" w:customStyle="1" w:styleId="WW8Num17z3">
    <w:name w:val="WW8Num17z3"/>
    <w:rsid w:val="0028633F"/>
    <w:rPr>
      <w:rFonts w:ascii="Symbol" w:hAnsi="Symbol"/>
    </w:rPr>
  </w:style>
  <w:style w:type="character" w:customStyle="1" w:styleId="WW8Num18z0">
    <w:name w:val="WW8Num18z0"/>
    <w:rsid w:val="0028633F"/>
    <w:rPr>
      <w:rFonts w:ascii="Symbol" w:hAnsi="Symbol"/>
    </w:rPr>
  </w:style>
  <w:style w:type="character" w:customStyle="1" w:styleId="WW8Num18z1">
    <w:name w:val="WW8Num18z1"/>
    <w:rsid w:val="0028633F"/>
    <w:rPr>
      <w:rFonts w:ascii="Courier New" w:hAnsi="Courier New" w:cs="Courier New"/>
    </w:rPr>
  </w:style>
  <w:style w:type="character" w:customStyle="1" w:styleId="WW8Num18z2">
    <w:name w:val="WW8Num18z2"/>
    <w:rsid w:val="0028633F"/>
    <w:rPr>
      <w:rFonts w:ascii="Wingdings" w:hAnsi="Wingdings"/>
    </w:rPr>
  </w:style>
  <w:style w:type="character" w:customStyle="1" w:styleId="WW8Num19z0">
    <w:name w:val="WW8Num19z0"/>
    <w:rsid w:val="0028633F"/>
    <w:rPr>
      <w:rFonts w:ascii="Wingdings" w:hAnsi="Wingdings"/>
      <w:sz w:val="16"/>
    </w:rPr>
  </w:style>
  <w:style w:type="character" w:customStyle="1" w:styleId="WW8Num19z1">
    <w:name w:val="WW8Num19z1"/>
    <w:rsid w:val="0028633F"/>
    <w:rPr>
      <w:rFonts w:ascii="Courier New" w:hAnsi="Courier New"/>
    </w:rPr>
  </w:style>
  <w:style w:type="character" w:customStyle="1" w:styleId="WW8Num19z2">
    <w:name w:val="WW8Num19z2"/>
    <w:rsid w:val="0028633F"/>
    <w:rPr>
      <w:rFonts w:ascii="Wingdings" w:hAnsi="Wingdings"/>
    </w:rPr>
  </w:style>
  <w:style w:type="character" w:customStyle="1" w:styleId="WW8Num19z3">
    <w:name w:val="WW8Num19z3"/>
    <w:rsid w:val="0028633F"/>
    <w:rPr>
      <w:rFonts w:ascii="Symbol" w:hAnsi="Symbol"/>
    </w:rPr>
  </w:style>
  <w:style w:type="character" w:customStyle="1" w:styleId="WW8Num20z0">
    <w:name w:val="WW8Num20z0"/>
    <w:rsid w:val="0028633F"/>
    <w:rPr>
      <w:rFonts w:ascii="Wingdings" w:hAnsi="Wingdings"/>
      <w:sz w:val="16"/>
    </w:rPr>
  </w:style>
  <w:style w:type="character" w:customStyle="1" w:styleId="WW8Num20z1">
    <w:name w:val="WW8Num20z1"/>
    <w:rsid w:val="0028633F"/>
    <w:rPr>
      <w:rFonts w:ascii="Courier New" w:hAnsi="Courier New"/>
    </w:rPr>
  </w:style>
  <w:style w:type="character" w:customStyle="1" w:styleId="WW8Num20z2">
    <w:name w:val="WW8Num20z2"/>
    <w:rsid w:val="0028633F"/>
    <w:rPr>
      <w:rFonts w:ascii="Wingdings" w:hAnsi="Wingdings"/>
    </w:rPr>
  </w:style>
  <w:style w:type="character" w:customStyle="1" w:styleId="WW8Num20z3">
    <w:name w:val="WW8Num20z3"/>
    <w:rsid w:val="0028633F"/>
    <w:rPr>
      <w:rFonts w:ascii="Symbol" w:hAnsi="Symbol"/>
    </w:rPr>
  </w:style>
  <w:style w:type="character" w:customStyle="1" w:styleId="WW8Num21z0">
    <w:name w:val="WW8Num21z0"/>
    <w:rsid w:val="0028633F"/>
    <w:rPr>
      <w:rFonts w:ascii="Symbol" w:hAnsi="Symbol"/>
      <w:b/>
      <w:i w:val="0"/>
      <w:color w:val="000080"/>
      <w:sz w:val="20"/>
    </w:rPr>
  </w:style>
  <w:style w:type="character" w:customStyle="1" w:styleId="WW8Num21z1">
    <w:name w:val="WW8Num21z1"/>
    <w:rsid w:val="0028633F"/>
    <w:rPr>
      <w:rFonts w:ascii="Courier New" w:hAnsi="Courier New"/>
    </w:rPr>
  </w:style>
  <w:style w:type="character" w:customStyle="1" w:styleId="WW8Num21z2">
    <w:name w:val="WW8Num21z2"/>
    <w:rsid w:val="0028633F"/>
    <w:rPr>
      <w:rFonts w:ascii="Wingdings" w:hAnsi="Wingdings"/>
    </w:rPr>
  </w:style>
  <w:style w:type="character" w:customStyle="1" w:styleId="WW8Num21z3">
    <w:name w:val="WW8Num21z3"/>
    <w:rsid w:val="0028633F"/>
    <w:rPr>
      <w:rFonts w:ascii="Symbol" w:hAnsi="Symbol"/>
    </w:rPr>
  </w:style>
  <w:style w:type="character" w:customStyle="1" w:styleId="WW8Num22z0">
    <w:name w:val="WW8Num22z0"/>
    <w:rsid w:val="0028633F"/>
    <w:rPr>
      <w:rFonts w:ascii="Wingdings" w:hAnsi="Wingdings"/>
      <w:sz w:val="16"/>
    </w:rPr>
  </w:style>
  <w:style w:type="character" w:customStyle="1" w:styleId="WW8Num22z2">
    <w:name w:val="WW8Num22z2"/>
    <w:rsid w:val="0028633F"/>
    <w:rPr>
      <w:rFonts w:ascii="Wingdings" w:hAnsi="Wingdings"/>
    </w:rPr>
  </w:style>
  <w:style w:type="character" w:customStyle="1" w:styleId="WW8Num22z3">
    <w:name w:val="WW8Num22z3"/>
    <w:rsid w:val="0028633F"/>
    <w:rPr>
      <w:rFonts w:ascii="Symbol" w:hAnsi="Symbol"/>
    </w:rPr>
  </w:style>
  <w:style w:type="character" w:customStyle="1" w:styleId="WW8Num22z4">
    <w:name w:val="WW8Num22z4"/>
    <w:rsid w:val="0028633F"/>
    <w:rPr>
      <w:rFonts w:ascii="Courier New" w:hAnsi="Courier New"/>
    </w:rPr>
  </w:style>
  <w:style w:type="character" w:customStyle="1" w:styleId="WW8Num23z0">
    <w:name w:val="WW8Num23z0"/>
    <w:rsid w:val="0028633F"/>
    <w:rPr>
      <w:rFonts w:ascii="Symbol" w:eastAsia="Times New Roman" w:hAnsi="Symbol" w:cs="Times New Roman"/>
    </w:rPr>
  </w:style>
  <w:style w:type="character" w:customStyle="1" w:styleId="WW8Num23z1">
    <w:name w:val="WW8Num23z1"/>
    <w:rsid w:val="0028633F"/>
    <w:rPr>
      <w:rFonts w:ascii="Symbol" w:hAnsi="Symbol"/>
    </w:rPr>
  </w:style>
  <w:style w:type="character" w:customStyle="1" w:styleId="WW8Num23z2">
    <w:name w:val="WW8Num23z2"/>
    <w:rsid w:val="0028633F"/>
    <w:rPr>
      <w:rFonts w:ascii="Wingdings" w:hAnsi="Wingdings"/>
    </w:rPr>
  </w:style>
  <w:style w:type="character" w:customStyle="1" w:styleId="WW8Num23z4">
    <w:name w:val="WW8Num23z4"/>
    <w:rsid w:val="0028633F"/>
    <w:rPr>
      <w:rFonts w:ascii="Courier New" w:hAnsi="Courier New"/>
    </w:rPr>
  </w:style>
  <w:style w:type="character" w:customStyle="1" w:styleId="WW8Num24z0">
    <w:name w:val="WW8Num24z0"/>
    <w:rsid w:val="0028633F"/>
    <w:rPr>
      <w:rFonts w:ascii="Symbol" w:hAnsi="Symbol"/>
    </w:rPr>
  </w:style>
  <w:style w:type="character" w:customStyle="1" w:styleId="WW8Num24z1">
    <w:name w:val="WW8Num24z1"/>
    <w:rsid w:val="0028633F"/>
    <w:rPr>
      <w:rFonts w:ascii="Courier New" w:hAnsi="Courier New" w:cs="Courier New"/>
    </w:rPr>
  </w:style>
  <w:style w:type="character" w:customStyle="1" w:styleId="WW8Num24z2">
    <w:name w:val="WW8Num24z2"/>
    <w:rsid w:val="0028633F"/>
    <w:rPr>
      <w:rFonts w:ascii="Wingdings" w:hAnsi="Wingdings"/>
    </w:rPr>
  </w:style>
  <w:style w:type="character" w:customStyle="1" w:styleId="WW8Num25z0">
    <w:name w:val="WW8Num25z0"/>
    <w:rsid w:val="0028633F"/>
    <w:rPr>
      <w:rFonts w:ascii="Wingdings" w:hAnsi="Wingdings"/>
      <w:color w:val="800000"/>
      <w:sz w:val="24"/>
    </w:rPr>
  </w:style>
  <w:style w:type="character" w:customStyle="1" w:styleId="WW8Num26z0">
    <w:name w:val="WW8Num26z0"/>
    <w:rsid w:val="0028633F"/>
    <w:rPr>
      <w:rFonts w:ascii="Wingdings" w:hAnsi="Wingdings"/>
      <w:sz w:val="16"/>
    </w:rPr>
  </w:style>
  <w:style w:type="character" w:customStyle="1" w:styleId="WW8Num26z1">
    <w:name w:val="WW8Num26z1"/>
    <w:rsid w:val="0028633F"/>
    <w:rPr>
      <w:rFonts w:ascii="Courier New" w:hAnsi="Courier New"/>
    </w:rPr>
  </w:style>
  <w:style w:type="character" w:customStyle="1" w:styleId="WW8Num26z2">
    <w:name w:val="WW8Num26z2"/>
    <w:rsid w:val="0028633F"/>
    <w:rPr>
      <w:rFonts w:ascii="Wingdings" w:hAnsi="Wingdings"/>
    </w:rPr>
  </w:style>
  <w:style w:type="character" w:customStyle="1" w:styleId="WW8Num26z3">
    <w:name w:val="WW8Num26z3"/>
    <w:rsid w:val="0028633F"/>
    <w:rPr>
      <w:rFonts w:ascii="Symbol" w:hAnsi="Symbol"/>
    </w:rPr>
  </w:style>
  <w:style w:type="character" w:customStyle="1" w:styleId="WW8Num27z0">
    <w:name w:val="WW8Num27z0"/>
    <w:rsid w:val="0028633F"/>
    <w:rPr>
      <w:rFonts w:ascii="Wingdings" w:hAnsi="Wingdings"/>
      <w:sz w:val="16"/>
    </w:rPr>
  </w:style>
  <w:style w:type="character" w:customStyle="1" w:styleId="WW8Num27z1">
    <w:name w:val="WW8Num27z1"/>
    <w:rsid w:val="0028633F"/>
    <w:rPr>
      <w:rFonts w:ascii="Courier New" w:hAnsi="Courier New"/>
    </w:rPr>
  </w:style>
  <w:style w:type="character" w:customStyle="1" w:styleId="WW8Num27z2">
    <w:name w:val="WW8Num27z2"/>
    <w:rsid w:val="0028633F"/>
    <w:rPr>
      <w:rFonts w:ascii="Wingdings" w:hAnsi="Wingdings"/>
    </w:rPr>
  </w:style>
  <w:style w:type="character" w:customStyle="1" w:styleId="WW8Num27z3">
    <w:name w:val="WW8Num27z3"/>
    <w:rsid w:val="0028633F"/>
    <w:rPr>
      <w:rFonts w:ascii="Symbol" w:hAnsi="Symbol"/>
    </w:rPr>
  </w:style>
  <w:style w:type="character" w:customStyle="1" w:styleId="WW8Num28z0">
    <w:name w:val="WW8Num28z0"/>
    <w:rsid w:val="0028633F"/>
    <w:rPr>
      <w:rFonts w:ascii="Wingdings" w:hAnsi="Wingdings"/>
      <w:sz w:val="16"/>
    </w:rPr>
  </w:style>
  <w:style w:type="character" w:customStyle="1" w:styleId="WW8Num28z1">
    <w:name w:val="WW8Num28z1"/>
    <w:rsid w:val="0028633F"/>
    <w:rPr>
      <w:rFonts w:ascii="Wingdings" w:hAnsi="Wingdings"/>
    </w:rPr>
  </w:style>
  <w:style w:type="character" w:customStyle="1" w:styleId="WW8Num28z3">
    <w:name w:val="WW8Num28z3"/>
    <w:rsid w:val="0028633F"/>
    <w:rPr>
      <w:rFonts w:ascii="Symbol" w:eastAsia="Times New Roman" w:hAnsi="Symbol" w:cs="Arial"/>
    </w:rPr>
  </w:style>
  <w:style w:type="character" w:customStyle="1" w:styleId="WW8Num28z4">
    <w:name w:val="WW8Num28z4"/>
    <w:rsid w:val="0028633F"/>
    <w:rPr>
      <w:rFonts w:ascii="Courier New" w:hAnsi="Courier New"/>
    </w:rPr>
  </w:style>
  <w:style w:type="character" w:customStyle="1" w:styleId="WW8Num28z6">
    <w:name w:val="WW8Num28z6"/>
    <w:rsid w:val="0028633F"/>
    <w:rPr>
      <w:rFonts w:ascii="Symbol" w:hAnsi="Symbol"/>
    </w:rPr>
  </w:style>
  <w:style w:type="character" w:customStyle="1" w:styleId="WW8Num29z0">
    <w:name w:val="WW8Num29z0"/>
    <w:rsid w:val="0028633F"/>
    <w:rPr>
      <w:rFonts w:ascii="Wingdings" w:hAnsi="Wingdings"/>
    </w:rPr>
  </w:style>
  <w:style w:type="character" w:customStyle="1" w:styleId="WW8Num29z1">
    <w:name w:val="WW8Num29z1"/>
    <w:rsid w:val="0028633F"/>
    <w:rPr>
      <w:rFonts w:ascii="Courier New" w:hAnsi="Courier New" w:cs="Courier New"/>
    </w:rPr>
  </w:style>
  <w:style w:type="character" w:customStyle="1" w:styleId="WW8Num29z3">
    <w:name w:val="WW8Num29z3"/>
    <w:rsid w:val="0028633F"/>
    <w:rPr>
      <w:rFonts w:ascii="Symbol" w:hAnsi="Symbol"/>
    </w:rPr>
  </w:style>
  <w:style w:type="character" w:customStyle="1" w:styleId="WW8Num30z0">
    <w:name w:val="WW8Num30z0"/>
    <w:rsid w:val="0028633F"/>
    <w:rPr>
      <w:rFonts w:ascii="Symbol" w:hAnsi="Symbol"/>
    </w:rPr>
  </w:style>
  <w:style w:type="character" w:customStyle="1" w:styleId="WW8Num30z1">
    <w:name w:val="WW8Num30z1"/>
    <w:rsid w:val="0028633F"/>
    <w:rPr>
      <w:rFonts w:ascii="Courier New" w:hAnsi="Courier New"/>
    </w:rPr>
  </w:style>
  <w:style w:type="character" w:customStyle="1" w:styleId="WW8Num30z2">
    <w:name w:val="WW8Num30z2"/>
    <w:rsid w:val="0028633F"/>
    <w:rPr>
      <w:rFonts w:ascii="Wingdings" w:hAnsi="Wingdings"/>
    </w:rPr>
  </w:style>
  <w:style w:type="character" w:customStyle="1" w:styleId="WW8Num31z0">
    <w:name w:val="WW8Num31z0"/>
    <w:rsid w:val="0028633F"/>
    <w:rPr>
      <w:rFonts w:ascii="Wingdings" w:hAnsi="Wingdings"/>
      <w:b/>
      <w:color w:val="800000"/>
      <w:sz w:val="24"/>
    </w:rPr>
  </w:style>
  <w:style w:type="character" w:customStyle="1" w:styleId="WW8Num31z2">
    <w:name w:val="WW8Num31z2"/>
    <w:rsid w:val="0028633F"/>
    <w:rPr>
      <w:rFonts w:ascii="Wingdings" w:hAnsi="Wingdings"/>
    </w:rPr>
  </w:style>
  <w:style w:type="character" w:customStyle="1" w:styleId="WW8Num31z3">
    <w:name w:val="WW8Num31z3"/>
    <w:rsid w:val="0028633F"/>
    <w:rPr>
      <w:rFonts w:ascii="Symbol" w:hAnsi="Symbol"/>
    </w:rPr>
  </w:style>
  <w:style w:type="character" w:customStyle="1" w:styleId="WW8Num31z4">
    <w:name w:val="WW8Num31z4"/>
    <w:rsid w:val="0028633F"/>
    <w:rPr>
      <w:rFonts w:ascii="Courier New" w:hAnsi="Courier New"/>
    </w:rPr>
  </w:style>
  <w:style w:type="character" w:customStyle="1" w:styleId="WW8Num32z0">
    <w:name w:val="WW8Num32z0"/>
    <w:rsid w:val="0028633F"/>
    <w:rPr>
      <w:rFonts w:ascii="Wingdings" w:hAnsi="Wingdings"/>
      <w:sz w:val="16"/>
    </w:rPr>
  </w:style>
  <w:style w:type="character" w:customStyle="1" w:styleId="WW8Num32z1">
    <w:name w:val="WW8Num32z1"/>
    <w:rsid w:val="0028633F"/>
    <w:rPr>
      <w:rFonts w:ascii="Courier New" w:hAnsi="Courier New"/>
    </w:rPr>
  </w:style>
  <w:style w:type="character" w:customStyle="1" w:styleId="WW8Num32z2">
    <w:name w:val="WW8Num32z2"/>
    <w:rsid w:val="0028633F"/>
    <w:rPr>
      <w:rFonts w:ascii="Wingdings" w:hAnsi="Wingdings"/>
    </w:rPr>
  </w:style>
  <w:style w:type="character" w:customStyle="1" w:styleId="WW8Num32z3">
    <w:name w:val="WW8Num32z3"/>
    <w:rsid w:val="0028633F"/>
    <w:rPr>
      <w:rFonts w:ascii="Symbol" w:hAnsi="Symbol"/>
    </w:rPr>
  </w:style>
  <w:style w:type="character" w:customStyle="1" w:styleId="WW8Num34z1">
    <w:name w:val="WW8Num34z1"/>
    <w:rsid w:val="0028633F"/>
    <w:rPr>
      <w:rFonts w:ascii="Times New Roman" w:eastAsia="Times New Roman" w:hAnsi="Times New Roman" w:cs="Times New Roman"/>
    </w:rPr>
  </w:style>
  <w:style w:type="character" w:customStyle="1" w:styleId="WW8Num35z0">
    <w:name w:val="WW8Num35z0"/>
    <w:rsid w:val="0028633F"/>
    <w:rPr>
      <w:rFonts w:ascii="Wingdings" w:hAnsi="Wingdings"/>
      <w:sz w:val="16"/>
    </w:rPr>
  </w:style>
  <w:style w:type="character" w:customStyle="1" w:styleId="WW8Num35z1">
    <w:name w:val="WW8Num35z1"/>
    <w:rsid w:val="0028633F"/>
    <w:rPr>
      <w:rFonts w:ascii="Wingdings" w:hAnsi="Wingdings"/>
    </w:rPr>
  </w:style>
  <w:style w:type="character" w:customStyle="1" w:styleId="WW8Num35z3">
    <w:name w:val="WW8Num35z3"/>
    <w:rsid w:val="0028633F"/>
    <w:rPr>
      <w:rFonts w:ascii="Symbol" w:hAnsi="Symbol"/>
    </w:rPr>
  </w:style>
  <w:style w:type="character" w:customStyle="1" w:styleId="WW8Num35z4">
    <w:name w:val="WW8Num35z4"/>
    <w:rsid w:val="0028633F"/>
    <w:rPr>
      <w:rFonts w:ascii="Courier New" w:hAnsi="Courier New"/>
    </w:rPr>
  </w:style>
  <w:style w:type="character" w:customStyle="1" w:styleId="WW8Num36z0">
    <w:name w:val="WW8Num36z0"/>
    <w:rsid w:val="0028633F"/>
    <w:rPr>
      <w:rFonts w:ascii="Symbol" w:hAnsi="Symbol"/>
      <w:b/>
      <w:i w:val="0"/>
      <w:color w:val="000080"/>
      <w:sz w:val="20"/>
    </w:rPr>
  </w:style>
  <w:style w:type="character" w:customStyle="1" w:styleId="WW8Num36z1">
    <w:name w:val="WW8Num36z1"/>
    <w:rsid w:val="0028633F"/>
    <w:rPr>
      <w:rFonts w:ascii="Courier New" w:hAnsi="Courier New"/>
    </w:rPr>
  </w:style>
  <w:style w:type="character" w:customStyle="1" w:styleId="WW8Num36z2">
    <w:name w:val="WW8Num36z2"/>
    <w:rsid w:val="0028633F"/>
    <w:rPr>
      <w:rFonts w:ascii="Wingdings" w:hAnsi="Wingdings"/>
    </w:rPr>
  </w:style>
  <w:style w:type="character" w:customStyle="1" w:styleId="WW8Num36z3">
    <w:name w:val="WW8Num36z3"/>
    <w:rsid w:val="0028633F"/>
    <w:rPr>
      <w:rFonts w:ascii="Symbol" w:hAnsi="Symbol"/>
    </w:rPr>
  </w:style>
  <w:style w:type="character" w:customStyle="1" w:styleId="WW8Num37z0">
    <w:name w:val="WW8Num37z0"/>
    <w:rsid w:val="0028633F"/>
    <w:rPr>
      <w:rFonts w:ascii="Wingdings" w:hAnsi="Wingdings"/>
    </w:rPr>
  </w:style>
  <w:style w:type="character" w:customStyle="1" w:styleId="WW8Num37z3">
    <w:name w:val="WW8Num37z3"/>
    <w:rsid w:val="0028633F"/>
    <w:rPr>
      <w:rFonts w:ascii="Symbol" w:hAnsi="Symbol"/>
    </w:rPr>
  </w:style>
  <w:style w:type="character" w:customStyle="1" w:styleId="WW8Num37z4">
    <w:name w:val="WW8Num37z4"/>
    <w:rsid w:val="0028633F"/>
    <w:rPr>
      <w:rFonts w:ascii="Courier New" w:hAnsi="Courier New"/>
    </w:rPr>
  </w:style>
  <w:style w:type="character" w:customStyle="1" w:styleId="WW8Num38z0">
    <w:name w:val="WW8Num38z0"/>
    <w:rsid w:val="0028633F"/>
    <w:rPr>
      <w:rFonts w:ascii="Wingdings" w:hAnsi="Wingdings"/>
      <w:sz w:val="16"/>
    </w:rPr>
  </w:style>
  <w:style w:type="character" w:customStyle="1" w:styleId="WW8Num38z1">
    <w:name w:val="WW8Num38z1"/>
    <w:rsid w:val="0028633F"/>
    <w:rPr>
      <w:rFonts w:ascii="Courier New" w:hAnsi="Courier New"/>
    </w:rPr>
  </w:style>
  <w:style w:type="character" w:customStyle="1" w:styleId="WW8Num38z2">
    <w:name w:val="WW8Num38z2"/>
    <w:rsid w:val="0028633F"/>
    <w:rPr>
      <w:rFonts w:ascii="Wingdings" w:hAnsi="Wingdings"/>
    </w:rPr>
  </w:style>
  <w:style w:type="character" w:customStyle="1" w:styleId="WW8Num38z3">
    <w:name w:val="WW8Num38z3"/>
    <w:rsid w:val="0028633F"/>
    <w:rPr>
      <w:rFonts w:ascii="Symbol" w:hAnsi="Symbol"/>
    </w:rPr>
  </w:style>
  <w:style w:type="character" w:customStyle="1" w:styleId="WW8Num39z0">
    <w:name w:val="WW8Num39z0"/>
    <w:rsid w:val="0028633F"/>
    <w:rPr>
      <w:rFonts w:ascii="Wingdings" w:hAnsi="Wingdings"/>
    </w:rPr>
  </w:style>
  <w:style w:type="character" w:customStyle="1" w:styleId="WW8Num39z1">
    <w:name w:val="WW8Num39z1"/>
    <w:rsid w:val="0028633F"/>
    <w:rPr>
      <w:rFonts w:ascii="Wingdings" w:hAnsi="Wingdings"/>
      <w:sz w:val="16"/>
    </w:rPr>
  </w:style>
  <w:style w:type="character" w:customStyle="1" w:styleId="WW8Num39z3">
    <w:name w:val="WW8Num39z3"/>
    <w:rsid w:val="0028633F"/>
    <w:rPr>
      <w:rFonts w:ascii="Symbol" w:hAnsi="Symbol"/>
    </w:rPr>
  </w:style>
  <w:style w:type="character" w:customStyle="1" w:styleId="WW8Num39z4">
    <w:name w:val="WW8Num39z4"/>
    <w:rsid w:val="0028633F"/>
    <w:rPr>
      <w:rFonts w:ascii="Courier New" w:hAnsi="Courier New"/>
    </w:rPr>
  </w:style>
  <w:style w:type="character" w:customStyle="1" w:styleId="WW8Num40z0">
    <w:name w:val="WW8Num40z0"/>
    <w:rsid w:val="0028633F"/>
    <w:rPr>
      <w:rFonts w:ascii="Wingdings" w:hAnsi="Wingdings"/>
      <w:sz w:val="16"/>
    </w:rPr>
  </w:style>
  <w:style w:type="character" w:customStyle="1" w:styleId="WW8Num40z1">
    <w:name w:val="WW8Num40z1"/>
    <w:rsid w:val="0028633F"/>
    <w:rPr>
      <w:rFonts w:ascii="Courier New" w:hAnsi="Courier New"/>
    </w:rPr>
  </w:style>
  <w:style w:type="character" w:customStyle="1" w:styleId="WW8Num40z2">
    <w:name w:val="WW8Num40z2"/>
    <w:rsid w:val="0028633F"/>
    <w:rPr>
      <w:rFonts w:ascii="Wingdings" w:hAnsi="Wingdings"/>
    </w:rPr>
  </w:style>
  <w:style w:type="character" w:customStyle="1" w:styleId="WW8Num40z3">
    <w:name w:val="WW8Num40z3"/>
    <w:rsid w:val="0028633F"/>
    <w:rPr>
      <w:rFonts w:ascii="Symbol" w:hAnsi="Symbol"/>
    </w:rPr>
  </w:style>
  <w:style w:type="character" w:customStyle="1" w:styleId="WW8Num41z0">
    <w:name w:val="WW8Num41z0"/>
    <w:rsid w:val="0028633F"/>
    <w:rPr>
      <w:rFonts w:ascii="Symbol" w:hAnsi="Symbol"/>
    </w:rPr>
  </w:style>
  <w:style w:type="character" w:customStyle="1" w:styleId="WW8Num41z1">
    <w:name w:val="WW8Num41z1"/>
    <w:rsid w:val="0028633F"/>
    <w:rPr>
      <w:rFonts w:ascii="Courier New" w:hAnsi="Courier New"/>
    </w:rPr>
  </w:style>
  <w:style w:type="character" w:customStyle="1" w:styleId="WW8Num41z2">
    <w:name w:val="WW8Num41z2"/>
    <w:rsid w:val="0028633F"/>
    <w:rPr>
      <w:rFonts w:ascii="Wingdings" w:hAnsi="Wingdings"/>
    </w:rPr>
  </w:style>
  <w:style w:type="character" w:customStyle="1" w:styleId="WW8Num43z0">
    <w:name w:val="WW8Num43z0"/>
    <w:rsid w:val="0028633F"/>
    <w:rPr>
      <w:rFonts w:ascii="Wingdings" w:hAnsi="Wingdings"/>
      <w:sz w:val="16"/>
    </w:rPr>
  </w:style>
  <w:style w:type="character" w:customStyle="1" w:styleId="WW8Num43z1">
    <w:name w:val="WW8Num43z1"/>
    <w:rsid w:val="0028633F"/>
    <w:rPr>
      <w:rFonts w:ascii="Wingdings" w:hAnsi="Wingdings"/>
    </w:rPr>
  </w:style>
  <w:style w:type="character" w:customStyle="1" w:styleId="WW8Num43z3">
    <w:name w:val="WW8Num43z3"/>
    <w:rsid w:val="0028633F"/>
    <w:rPr>
      <w:rFonts w:ascii="Symbol" w:hAnsi="Symbol"/>
    </w:rPr>
  </w:style>
  <w:style w:type="character" w:customStyle="1" w:styleId="WW8Num43z4">
    <w:name w:val="WW8Num43z4"/>
    <w:rsid w:val="0028633F"/>
    <w:rPr>
      <w:rFonts w:ascii="Courier New" w:hAnsi="Courier New"/>
    </w:rPr>
  </w:style>
  <w:style w:type="character" w:customStyle="1" w:styleId="WW8Num44z0">
    <w:name w:val="WW8Num44z0"/>
    <w:rsid w:val="0028633F"/>
    <w:rPr>
      <w:rFonts w:ascii="Symbol" w:hAnsi="Symbol"/>
      <w:b/>
      <w:i w:val="0"/>
      <w:color w:val="000080"/>
      <w:sz w:val="20"/>
    </w:rPr>
  </w:style>
  <w:style w:type="character" w:customStyle="1" w:styleId="WW8Num44z1">
    <w:name w:val="WW8Num44z1"/>
    <w:rsid w:val="0028633F"/>
    <w:rPr>
      <w:rFonts w:ascii="Courier New" w:hAnsi="Courier New"/>
    </w:rPr>
  </w:style>
  <w:style w:type="character" w:customStyle="1" w:styleId="WW8Num44z2">
    <w:name w:val="WW8Num44z2"/>
    <w:rsid w:val="0028633F"/>
    <w:rPr>
      <w:rFonts w:ascii="Wingdings" w:hAnsi="Wingdings"/>
    </w:rPr>
  </w:style>
  <w:style w:type="character" w:customStyle="1" w:styleId="WW8Num44z3">
    <w:name w:val="WW8Num44z3"/>
    <w:rsid w:val="0028633F"/>
    <w:rPr>
      <w:rFonts w:ascii="Symbol" w:hAnsi="Symbol"/>
    </w:rPr>
  </w:style>
  <w:style w:type="character" w:customStyle="1" w:styleId="WW8NumSt20z0">
    <w:name w:val="WW8NumSt20z0"/>
    <w:rsid w:val="0028633F"/>
    <w:rPr>
      <w:rFonts w:ascii="Symbol" w:hAnsi="Symbol" w:cs="Times New Roman"/>
    </w:rPr>
  </w:style>
  <w:style w:type="character" w:customStyle="1" w:styleId="DefaultParagraphFont1">
    <w:name w:val="Default Paragraph Font1"/>
    <w:rsid w:val="0028633F"/>
  </w:style>
  <w:style w:type="character" w:styleId="Hyperlink">
    <w:name w:val="Hyperlink"/>
    <w:rsid w:val="0028633F"/>
    <w:rPr>
      <w:color w:val="0000FF"/>
      <w:u w:val="single"/>
    </w:rPr>
  </w:style>
  <w:style w:type="paragraph" w:customStyle="1" w:styleId="Heading">
    <w:name w:val="Heading"/>
    <w:basedOn w:val="Normal"/>
    <w:next w:val="BodyText"/>
    <w:rsid w:val="0028633F"/>
    <w:pPr>
      <w:keepNext/>
      <w:spacing w:before="240" w:after="120"/>
    </w:pPr>
    <w:rPr>
      <w:rFonts w:ascii="Arial" w:eastAsia="MS Mincho" w:hAnsi="Arial" w:cs="Tahoma"/>
      <w:sz w:val="28"/>
      <w:szCs w:val="28"/>
    </w:rPr>
  </w:style>
  <w:style w:type="paragraph" w:styleId="BodyText">
    <w:name w:val="Body Text"/>
    <w:basedOn w:val="Normal"/>
    <w:link w:val="BodyTextChar"/>
    <w:rsid w:val="0028633F"/>
    <w:pPr>
      <w:tabs>
        <w:tab w:val="left" w:pos="2520"/>
      </w:tabs>
    </w:pPr>
    <w:rPr>
      <w:b/>
      <w:bCs/>
      <w:color w:val="000080"/>
    </w:rPr>
  </w:style>
  <w:style w:type="paragraph" w:styleId="List">
    <w:name w:val="List"/>
    <w:basedOn w:val="BodyText"/>
    <w:rsid w:val="0028633F"/>
    <w:rPr>
      <w:rFonts w:cs="Tahoma"/>
    </w:rPr>
  </w:style>
  <w:style w:type="paragraph" w:styleId="Caption">
    <w:name w:val="caption"/>
    <w:basedOn w:val="Normal"/>
    <w:qFormat/>
    <w:rsid w:val="0028633F"/>
    <w:pPr>
      <w:suppressLineNumbers/>
      <w:spacing w:before="120" w:after="120"/>
    </w:pPr>
    <w:rPr>
      <w:rFonts w:cs="Tahoma"/>
      <w:i/>
      <w:iCs/>
    </w:rPr>
  </w:style>
  <w:style w:type="paragraph" w:customStyle="1" w:styleId="Index">
    <w:name w:val="Index"/>
    <w:basedOn w:val="Normal"/>
    <w:rsid w:val="0028633F"/>
    <w:pPr>
      <w:suppressLineNumbers/>
    </w:pPr>
    <w:rPr>
      <w:rFonts w:cs="Tahoma"/>
    </w:rPr>
  </w:style>
  <w:style w:type="paragraph" w:styleId="BodyTextIndent">
    <w:name w:val="Body Text Indent"/>
    <w:basedOn w:val="Normal"/>
    <w:rsid w:val="0028633F"/>
    <w:pPr>
      <w:ind w:left="1620"/>
    </w:pPr>
    <w:rPr>
      <w:rFonts w:ascii="Arial" w:hAnsi="Arial" w:cs="Arial"/>
      <w:b/>
      <w:sz w:val="28"/>
    </w:rPr>
  </w:style>
  <w:style w:type="paragraph" w:styleId="Header">
    <w:name w:val="header"/>
    <w:basedOn w:val="Normal"/>
    <w:rsid w:val="0028633F"/>
    <w:pPr>
      <w:tabs>
        <w:tab w:val="center" w:pos="4320"/>
        <w:tab w:val="right" w:pos="8640"/>
      </w:tabs>
    </w:pPr>
  </w:style>
  <w:style w:type="paragraph" w:styleId="Footer">
    <w:name w:val="footer"/>
    <w:basedOn w:val="Normal"/>
    <w:rsid w:val="0028633F"/>
    <w:pPr>
      <w:tabs>
        <w:tab w:val="center" w:pos="4320"/>
        <w:tab w:val="right" w:pos="8640"/>
      </w:tabs>
    </w:pPr>
  </w:style>
  <w:style w:type="paragraph" w:styleId="NormalWeb">
    <w:name w:val="Normal (Web)"/>
    <w:basedOn w:val="Normal"/>
    <w:rsid w:val="0028633F"/>
    <w:pPr>
      <w:spacing w:before="100" w:after="100"/>
    </w:pPr>
    <w:rPr>
      <w:rFonts w:ascii="Verdana" w:hAnsi="Verdana"/>
      <w:color w:val="000000"/>
      <w:sz w:val="18"/>
      <w:szCs w:val="18"/>
      <w:lang w:val="en-US"/>
    </w:rPr>
  </w:style>
  <w:style w:type="paragraph" w:styleId="BodyTextIndent2">
    <w:name w:val="Body Text Indent 2"/>
    <w:basedOn w:val="Normal"/>
    <w:rsid w:val="0028633F"/>
    <w:pPr>
      <w:tabs>
        <w:tab w:val="left" w:pos="21420"/>
      </w:tabs>
      <w:ind w:left="1980"/>
      <w:jc w:val="both"/>
    </w:pPr>
    <w:rPr>
      <w:rFonts w:ascii="Arial" w:hAnsi="Arial" w:cs="Arial"/>
      <w:color w:val="000080"/>
      <w:sz w:val="20"/>
    </w:rPr>
  </w:style>
  <w:style w:type="paragraph" w:styleId="BodyTextIndent3">
    <w:name w:val="Body Text Indent 3"/>
    <w:basedOn w:val="Normal"/>
    <w:rsid w:val="0028633F"/>
    <w:pPr>
      <w:ind w:left="1260"/>
      <w:jc w:val="both"/>
    </w:pPr>
    <w:rPr>
      <w:rFonts w:ascii="Arial" w:hAnsi="Arial" w:cs="Arial"/>
      <w:b/>
      <w:bCs/>
      <w:color w:val="000080"/>
      <w:sz w:val="20"/>
    </w:rPr>
  </w:style>
  <w:style w:type="paragraph" w:styleId="BodyText2">
    <w:name w:val="Body Text 2"/>
    <w:basedOn w:val="Normal"/>
    <w:rsid w:val="0028633F"/>
    <w:pPr>
      <w:overflowPunct w:val="0"/>
      <w:autoSpaceDE w:val="0"/>
      <w:jc w:val="both"/>
      <w:textAlignment w:val="baseline"/>
    </w:pPr>
    <w:rPr>
      <w:rFonts w:ascii="Arial Narrow" w:hAnsi="Arial Narrow"/>
      <w:sz w:val="22"/>
      <w:szCs w:val="20"/>
      <w:lang w:val="en-AU"/>
    </w:rPr>
  </w:style>
  <w:style w:type="character" w:customStyle="1" w:styleId="BodyTextChar">
    <w:name w:val="Body Text Char"/>
    <w:link w:val="BodyText"/>
    <w:rsid w:val="009F7D5E"/>
    <w:rPr>
      <w:b/>
      <w:bCs/>
      <w:color w:val="000080"/>
      <w:sz w:val="24"/>
      <w:szCs w:val="24"/>
      <w:lang w:val="en-GB" w:eastAsia="ar-SA"/>
    </w:rPr>
  </w:style>
  <w:style w:type="character" w:styleId="Strong">
    <w:name w:val="Strong"/>
    <w:uiPriority w:val="22"/>
    <w:qFormat/>
    <w:rsid w:val="00F229D4"/>
    <w:rPr>
      <w:b/>
      <w:bCs/>
    </w:rPr>
  </w:style>
  <w:style w:type="paragraph" w:styleId="BalloonText">
    <w:name w:val="Balloon Text"/>
    <w:basedOn w:val="Normal"/>
    <w:link w:val="BalloonTextChar"/>
    <w:rsid w:val="00622135"/>
    <w:rPr>
      <w:rFonts w:ascii="Tahoma" w:hAnsi="Tahoma" w:cs="Tahoma"/>
      <w:sz w:val="16"/>
      <w:szCs w:val="16"/>
    </w:rPr>
  </w:style>
  <w:style w:type="character" w:customStyle="1" w:styleId="BalloonTextChar">
    <w:name w:val="Balloon Text Char"/>
    <w:basedOn w:val="DefaultParagraphFont"/>
    <w:link w:val="BalloonText"/>
    <w:rsid w:val="00622135"/>
    <w:rPr>
      <w:rFonts w:ascii="Tahoma" w:hAnsi="Tahoma" w:cs="Tahoma"/>
      <w:sz w:val="16"/>
      <w:szCs w:val="16"/>
      <w:lang w:eastAsia="ar-SA"/>
    </w:rPr>
  </w:style>
  <w:style w:type="paragraph" w:styleId="ListParagraph">
    <w:name w:val="List Paragraph"/>
    <w:basedOn w:val="Normal"/>
    <w:uiPriority w:val="34"/>
    <w:qFormat/>
    <w:rsid w:val="00990FCE"/>
    <w:pPr>
      <w:ind w:left="720"/>
      <w:contextualSpacing/>
    </w:pPr>
  </w:style>
  <w:style w:type="paragraph" w:customStyle="1" w:styleId="p">
    <w:name w:val="p"/>
    <w:basedOn w:val="Normal"/>
    <w:rsid w:val="002D5B25"/>
    <w:pPr>
      <w:suppressAutoHyphens w:val="0"/>
    </w:pPr>
    <w:rPr>
      <w:lang w:val="en-US" w:eastAsia="en-US"/>
    </w:rPr>
  </w:style>
  <w:style w:type="character" w:customStyle="1" w:styleId="divdocumentright-box">
    <w:name w:val="div_document_right-box"/>
    <w:basedOn w:val="DefaultParagraphFont"/>
    <w:rsid w:val="002D5B25"/>
    <w:rPr>
      <w:color w:val="343434"/>
      <w:spacing w:val="4"/>
    </w:rPr>
  </w:style>
  <w:style w:type="character" w:customStyle="1" w:styleId="divdocumentright-boxdatetablesinglecolumn">
    <w:name w:val="div_document_right-box_datetable_singlecolumn"/>
    <w:basedOn w:val="DefaultParagraphFont"/>
    <w:rsid w:val="002D5B25"/>
  </w:style>
  <w:style w:type="paragraph" w:customStyle="1" w:styleId="divdocumentli">
    <w:name w:val="div_document_li"/>
    <w:basedOn w:val="Normal"/>
    <w:rsid w:val="002D5B25"/>
    <w:pPr>
      <w:pBdr>
        <w:left w:val="none" w:sz="0" w:space="5" w:color="auto"/>
      </w:pBdr>
      <w:suppressAutoHyphens w:val="0"/>
    </w:pPr>
    <w:rPr>
      <w:lang w:val="en-US" w:eastAsia="en-US"/>
    </w:rPr>
  </w:style>
</w:styles>
</file>

<file path=word/webSettings.xml><?xml version="1.0" encoding="utf-8"?>
<w:webSettings xmlns:r="http://schemas.openxmlformats.org/officeDocument/2006/relationships" xmlns:w="http://schemas.openxmlformats.org/wordprocessingml/2006/main">
  <w:divs>
    <w:div w:id="110247939">
      <w:bodyDiv w:val="1"/>
      <w:marLeft w:val="0"/>
      <w:marRight w:val="0"/>
      <w:marTop w:val="0"/>
      <w:marBottom w:val="0"/>
      <w:divBdr>
        <w:top w:val="none" w:sz="0" w:space="0" w:color="auto"/>
        <w:left w:val="none" w:sz="0" w:space="0" w:color="auto"/>
        <w:bottom w:val="none" w:sz="0" w:space="0" w:color="auto"/>
        <w:right w:val="none" w:sz="0" w:space="0" w:color="auto"/>
      </w:divBdr>
    </w:div>
    <w:div w:id="223688891">
      <w:bodyDiv w:val="1"/>
      <w:marLeft w:val="0"/>
      <w:marRight w:val="0"/>
      <w:marTop w:val="0"/>
      <w:marBottom w:val="0"/>
      <w:divBdr>
        <w:top w:val="none" w:sz="0" w:space="0" w:color="auto"/>
        <w:left w:val="none" w:sz="0" w:space="0" w:color="auto"/>
        <w:bottom w:val="none" w:sz="0" w:space="0" w:color="auto"/>
        <w:right w:val="none" w:sz="0" w:space="0" w:color="auto"/>
      </w:divBdr>
      <w:divsChild>
        <w:div w:id="1995913190">
          <w:marLeft w:val="0"/>
          <w:marRight w:val="0"/>
          <w:marTop w:val="0"/>
          <w:marBottom w:val="0"/>
          <w:divBdr>
            <w:top w:val="none" w:sz="0" w:space="0" w:color="auto"/>
            <w:left w:val="none" w:sz="0" w:space="0" w:color="auto"/>
            <w:bottom w:val="none" w:sz="0" w:space="0" w:color="auto"/>
            <w:right w:val="none" w:sz="0" w:space="0" w:color="auto"/>
          </w:divBdr>
        </w:div>
      </w:divsChild>
    </w:div>
    <w:div w:id="244923613">
      <w:bodyDiv w:val="1"/>
      <w:marLeft w:val="0"/>
      <w:marRight w:val="0"/>
      <w:marTop w:val="0"/>
      <w:marBottom w:val="0"/>
      <w:divBdr>
        <w:top w:val="none" w:sz="0" w:space="0" w:color="auto"/>
        <w:left w:val="none" w:sz="0" w:space="0" w:color="auto"/>
        <w:bottom w:val="none" w:sz="0" w:space="0" w:color="auto"/>
        <w:right w:val="none" w:sz="0" w:space="0" w:color="auto"/>
      </w:divBdr>
      <w:divsChild>
        <w:div w:id="73400418">
          <w:marLeft w:val="0"/>
          <w:marRight w:val="0"/>
          <w:marTop w:val="0"/>
          <w:marBottom w:val="0"/>
          <w:divBdr>
            <w:top w:val="none" w:sz="0" w:space="0" w:color="auto"/>
            <w:left w:val="none" w:sz="0" w:space="0" w:color="auto"/>
            <w:bottom w:val="none" w:sz="0" w:space="0" w:color="auto"/>
            <w:right w:val="none" w:sz="0" w:space="0" w:color="auto"/>
          </w:divBdr>
        </w:div>
        <w:div w:id="601451423">
          <w:marLeft w:val="0"/>
          <w:marRight w:val="0"/>
          <w:marTop w:val="0"/>
          <w:marBottom w:val="0"/>
          <w:divBdr>
            <w:top w:val="none" w:sz="0" w:space="0" w:color="auto"/>
            <w:left w:val="none" w:sz="0" w:space="0" w:color="auto"/>
            <w:bottom w:val="none" w:sz="0" w:space="0" w:color="auto"/>
            <w:right w:val="none" w:sz="0" w:space="0" w:color="auto"/>
          </w:divBdr>
        </w:div>
        <w:div w:id="927999065">
          <w:marLeft w:val="0"/>
          <w:marRight w:val="0"/>
          <w:marTop w:val="0"/>
          <w:marBottom w:val="0"/>
          <w:divBdr>
            <w:top w:val="none" w:sz="0" w:space="0" w:color="auto"/>
            <w:left w:val="none" w:sz="0" w:space="0" w:color="auto"/>
            <w:bottom w:val="none" w:sz="0" w:space="0" w:color="auto"/>
            <w:right w:val="none" w:sz="0" w:space="0" w:color="auto"/>
          </w:divBdr>
        </w:div>
        <w:div w:id="1794902891">
          <w:marLeft w:val="0"/>
          <w:marRight w:val="0"/>
          <w:marTop w:val="0"/>
          <w:marBottom w:val="0"/>
          <w:divBdr>
            <w:top w:val="none" w:sz="0" w:space="0" w:color="auto"/>
            <w:left w:val="none" w:sz="0" w:space="0" w:color="auto"/>
            <w:bottom w:val="none" w:sz="0" w:space="0" w:color="auto"/>
            <w:right w:val="none" w:sz="0" w:space="0" w:color="auto"/>
          </w:divBdr>
        </w:div>
        <w:div w:id="2042053614">
          <w:marLeft w:val="0"/>
          <w:marRight w:val="0"/>
          <w:marTop w:val="0"/>
          <w:marBottom w:val="0"/>
          <w:divBdr>
            <w:top w:val="none" w:sz="0" w:space="0" w:color="auto"/>
            <w:left w:val="none" w:sz="0" w:space="0" w:color="auto"/>
            <w:bottom w:val="none" w:sz="0" w:space="0" w:color="auto"/>
            <w:right w:val="none" w:sz="0" w:space="0" w:color="auto"/>
          </w:divBdr>
        </w:div>
      </w:divsChild>
    </w:div>
    <w:div w:id="867109374">
      <w:bodyDiv w:val="1"/>
      <w:marLeft w:val="0"/>
      <w:marRight w:val="0"/>
      <w:marTop w:val="0"/>
      <w:marBottom w:val="0"/>
      <w:divBdr>
        <w:top w:val="none" w:sz="0" w:space="0" w:color="auto"/>
        <w:left w:val="none" w:sz="0" w:space="0" w:color="auto"/>
        <w:bottom w:val="none" w:sz="0" w:space="0" w:color="auto"/>
        <w:right w:val="none" w:sz="0" w:space="0" w:color="auto"/>
      </w:divBdr>
      <w:divsChild>
        <w:div w:id="262610864">
          <w:marLeft w:val="0"/>
          <w:marRight w:val="0"/>
          <w:marTop w:val="0"/>
          <w:marBottom w:val="0"/>
          <w:divBdr>
            <w:top w:val="none" w:sz="0" w:space="0" w:color="auto"/>
            <w:left w:val="none" w:sz="0" w:space="0" w:color="auto"/>
            <w:bottom w:val="none" w:sz="0" w:space="0" w:color="auto"/>
            <w:right w:val="none" w:sz="0" w:space="0" w:color="auto"/>
          </w:divBdr>
        </w:div>
        <w:div w:id="595939832">
          <w:marLeft w:val="0"/>
          <w:marRight w:val="0"/>
          <w:marTop w:val="0"/>
          <w:marBottom w:val="0"/>
          <w:divBdr>
            <w:top w:val="none" w:sz="0" w:space="0" w:color="auto"/>
            <w:left w:val="none" w:sz="0" w:space="0" w:color="auto"/>
            <w:bottom w:val="none" w:sz="0" w:space="0" w:color="auto"/>
            <w:right w:val="none" w:sz="0" w:space="0" w:color="auto"/>
          </w:divBdr>
        </w:div>
      </w:divsChild>
    </w:div>
    <w:div w:id="928739272">
      <w:bodyDiv w:val="1"/>
      <w:marLeft w:val="0"/>
      <w:marRight w:val="0"/>
      <w:marTop w:val="0"/>
      <w:marBottom w:val="0"/>
      <w:divBdr>
        <w:top w:val="none" w:sz="0" w:space="0" w:color="auto"/>
        <w:left w:val="none" w:sz="0" w:space="0" w:color="auto"/>
        <w:bottom w:val="none" w:sz="0" w:space="0" w:color="auto"/>
        <w:right w:val="none" w:sz="0" w:space="0" w:color="auto"/>
      </w:divBdr>
    </w:div>
    <w:div w:id="1214922958">
      <w:bodyDiv w:val="1"/>
      <w:marLeft w:val="0"/>
      <w:marRight w:val="0"/>
      <w:marTop w:val="0"/>
      <w:marBottom w:val="0"/>
      <w:divBdr>
        <w:top w:val="none" w:sz="0" w:space="0" w:color="auto"/>
        <w:left w:val="none" w:sz="0" w:space="0" w:color="auto"/>
        <w:bottom w:val="none" w:sz="0" w:space="0" w:color="auto"/>
        <w:right w:val="none" w:sz="0" w:space="0" w:color="auto"/>
      </w:divBdr>
    </w:div>
    <w:div w:id="1272130377">
      <w:bodyDiv w:val="1"/>
      <w:marLeft w:val="0"/>
      <w:marRight w:val="0"/>
      <w:marTop w:val="0"/>
      <w:marBottom w:val="0"/>
      <w:divBdr>
        <w:top w:val="none" w:sz="0" w:space="0" w:color="auto"/>
        <w:left w:val="none" w:sz="0" w:space="0" w:color="auto"/>
        <w:bottom w:val="none" w:sz="0" w:space="0" w:color="auto"/>
        <w:right w:val="none" w:sz="0" w:space="0" w:color="auto"/>
      </w:divBdr>
      <w:divsChild>
        <w:div w:id="184102412">
          <w:marLeft w:val="0"/>
          <w:marRight w:val="0"/>
          <w:marTop w:val="0"/>
          <w:marBottom w:val="0"/>
          <w:divBdr>
            <w:top w:val="none" w:sz="0" w:space="0" w:color="auto"/>
            <w:left w:val="none" w:sz="0" w:space="0" w:color="auto"/>
            <w:bottom w:val="none" w:sz="0" w:space="0" w:color="auto"/>
            <w:right w:val="none" w:sz="0" w:space="0" w:color="auto"/>
          </w:divBdr>
        </w:div>
        <w:div w:id="287854618">
          <w:marLeft w:val="0"/>
          <w:marRight w:val="0"/>
          <w:marTop w:val="0"/>
          <w:marBottom w:val="0"/>
          <w:divBdr>
            <w:top w:val="none" w:sz="0" w:space="0" w:color="auto"/>
            <w:left w:val="none" w:sz="0" w:space="0" w:color="auto"/>
            <w:bottom w:val="none" w:sz="0" w:space="0" w:color="auto"/>
            <w:right w:val="none" w:sz="0" w:space="0" w:color="auto"/>
          </w:divBdr>
        </w:div>
        <w:div w:id="522480766">
          <w:marLeft w:val="0"/>
          <w:marRight w:val="0"/>
          <w:marTop w:val="0"/>
          <w:marBottom w:val="0"/>
          <w:divBdr>
            <w:top w:val="none" w:sz="0" w:space="0" w:color="auto"/>
            <w:left w:val="none" w:sz="0" w:space="0" w:color="auto"/>
            <w:bottom w:val="none" w:sz="0" w:space="0" w:color="auto"/>
            <w:right w:val="none" w:sz="0" w:space="0" w:color="auto"/>
          </w:divBdr>
        </w:div>
      </w:divsChild>
    </w:div>
    <w:div w:id="1362777312">
      <w:bodyDiv w:val="1"/>
      <w:marLeft w:val="0"/>
      <w:marRight w:val="0"/>
      <w:marTop w:val="0"/>
      <w:marBottom w:val="0"/>
      <w:divBdr>
        <w:top w:val="none" w:sz="0" w:space="0" w:color="auto"/>
        <w:left w:val="none" w:sz="0" w:space="0" w:color="auto"/>
        <w:bottom w:val="none" w:sz="0" w:space="0" w:color="auto"/>
        <w:right w:val="none" w:sz="0" w:space="0" w:color="auto"/>
      </w:divBdr>
      <w:divsChild>
        <w:div w:id="1318682058">
          <w:marLeft w:val="0"/>
          <w:marRight w:val="0"/>
          <w:marTop w:val="0"/>
          <w:marBottom w:val="0"/>
          <w:divBdr>
            <w:top w:val="none" w:sz="0" w:space="0" w:color="auto"/>
            <w:left w:val="none" w:sz="0" w:space="0" w:color="auto"/>
            <w:bottom w:val="none" w:sz="0" w:space="0" w:color="auto"/>
            <w:right w:val="none" w:sz="0" w:space="0" w:color="auto"/>
          </w:divBdr>
        </w:div>
      </w:divsChild>
    </w:div>
    <w:div w:id="1409577651">
      <w:bodyDiv w:val="1"/>
      <w:marLeft w:val="0"/>
      <w:marRight w:val="0"/>
      <w:marTop w:val="0"/>
      <w:marBottom w:val="0"/>
      <w:divBdr>
        <w:top w:val="none" w:sz="0" w:space="0" w:color="auto"/>
        <w:left w:val="none" w:sz="0" w:space="0" w:color="auto"/>
        <w:bottom w:val="none" w:sz="0" w:space="0" w:color="auto"/>
        <w:right w:val="none" w:sz="0" w:space="0" w:color="auto"/>
      </w:divBdr>
      <w:divsChild>
        <w:div w:id="1182165699">
          <w:marLeft w:val="0"/>
          <w:marRight w:val="0"/>
          <w:marTop w:val="0"/>
          <w:marBottom w:val="0"/>
          <w:divBdr>
            <w:top w:val="none" w:sz="0" w:space="0" w:color="auto"/>
            <w:left w:val="none" w:sz="0" w:space="0" w:color="auto"/>
            <w:bottom w:val="none" w:sz="0" w:space="0" w:color="auto"/>
            <w:right w:val="none" w:sz="0" w:space="0" w:color="auto"/>
          </w:divBdr>
        </w:div>
      </w:divsChild>
    </w:div>
    <w:div w:id="1457526343">
      <w:bodyDiv w:val="1"/>
      <w:marLeft w:val="0"/>
      <w:marRight w:val="0"/>
      <w:marTop w:val="0"/>
      <w:marBottom w:val="0"/>
      <w:divBdr>
        <w:top w:val="none" w:sz="0" w:space="0" w:color="auto"/>
        <w:left w:val="none" w:sz="0" w:space="0" w:color="auto"/>
        <w:bottom w:val="none" w:sz="0" w:space="0" w:color="auto"/>
        <w:right w:val="none" w:sz="0" w:space="0" w:color="auto"/>
      </w:divBdr>
    </w:div>
    <w:div w:id="1697005521">
      <w:bodyDiv w:val="1"/>
      <w:marLeft w:val="0"/>
      <w:marRight w:val="0"/>
      <w:marTop w:val="0"/>
      <w:marBottom w:val="0"/>
      <w:divBdr>
        <w:top w:val="none" w:sz="0" w:space="0" w:color="auto"/>
        <w:left w:val="none" w:sz="0" w:space="0" w:color="auto"/>
        <w:bottom w:val="none" w:sz="0" w:space="0" w:color="auto"/>
        <w:right w:val="none" w:sz="0" w:space="0" w:color="auto"/>
      </w:divBdr>
    </w:div>
    <w:div w:id="1738045161">
      <w:bodyDiv w:val="1"/>
      <w:marLeft w:val="0"/>
      <w:marRight w:val="0"/>
      <w:marTop w:val="0"/>
      <w:marBottom w:val="0"/>
      <w:divBdr>
        <w:top w:val="none" w:sz="0" w:space="0" w:color="auto"/>
        <w:left w:val="none" w:sz="0" w:space="0" w:color="auto"/>
        <w:bottom w:val="none" w:sz="0" w:space="0" w:color="auto"/>
        <w:right w:val="none" w:sz="0" w:space="0" w:color="auto"/>
      </w:divBdr>
      <w:divsChild>
        <w:div w:id="36201331">
          <w:marLeft w:val="0"/>
          <w:marRight w:val="0"/>
          <w:marTop w:val="0"/>
          <w:marBottom w:val="0"/>
          <w:divBdr>
            <w:top w:val="none" w:sz="0" w:space="0" w:color="auto"/>
            <w:left w:val="none" w:sz="0" w:space="0" w:color="auto"/>
            <w:bottom w:val="none" w:sz="0" w:space="0" w:color="auto"/>
            <w:right w:val="none" w:sz="0" w:space="0" w:color="auto"/>
          </w:divBdr>
        </w:div>
        <w:div w:id="2080252397">
          <w:marLeft w:val="0"/>
          <w:marRight w:val="0"/>
          <w:marTop w:val="0"/>
          <w:marBottom w:val="0"/>
          <w:divBdr>
            <w:top w:val="none" w:sz="0" w:space="0" w:color="auto"/>
            <w:left w:val="none" w:sz="0" w:space="0" w:color="auto"/>
            <w:bottom w:val="none" w:sz="0" w:space="0" w:color="auto"/>
            <w:right w:val="none" w:sz="0" w:space="0" w:color="auto"/>
          </w:divBdr>
        </w:div>
      </w:divsChild>
    </w:div>
    <w:div w:id="2051802194">
      <w:bodyDiv w:val="1"/>
      <w:marLeft w:val="0"/>
      <w:marRight w:val="0"/>
      <w:marTop w:val="0"/>
      <w:marBottom w:val="0"/>
      <w:divBdr>
        <w:top w:val="none" w:sz="0" w:space="0" w:color="auto"/>
        <w:left w:val="none" w:sz="0" w:space="0" w:color="auto"/>
        <w:bottom w:val="none" w:sz="0" w:space="0" w:color="auto"/>
        <w:right w:val="none" w:sz="0" w:space="0" w:color="auto"/>
      </w:divBdr>
    </w:div>
    <w:div w:id="21336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images.youracclaim.com/size/110x110/images/b158bae7-462e-4c2c-92e6-d7a0b4cdb6c6/AWS-SolArchitect-Professional.pn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https://images.youracclaim.com/size/110x110/images/260e36dc-d100-45c3-852f-9d8063fa71e6/pmp-600px.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images.youracclaim.com/size/110x110/images/536167dd-c888-44b8-8aad-b7577a8862f3/AWS-DevOpsEngineer-Professional.p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images.youracclaim.com/size/110x110/images/6774b3bf-7a82-4d40-a2d1-86b412635bae/AWS-SolArchitect-Associa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29BDD-3D34-4328-B6D4-717204A0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Zahid Kothari</vt:lpstr>
    </vt:vector>
  </TitlesOfParts>
  <Company>Hewlett-Packard</Company>
  <LinksUpToDate>false</LinksUpToDate>
  <CharactersWithSpaces>14049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Zahid Kothari</dc:title>
  <dc:creator>Priya</dc:creator>
  <cp:lastModifiedBy>Peter Paul Saldanha</cp:lastModifiedBy>
  <cp:revision>22</cp:revision>
  <cp:lastPrinted>2022-01-09T10:51:00Z</cp:lastPrinted>
  <dcterms:created xsi:type="dcterms:W3CDTF">2024-01-27T01:08:00Z</dcterms:created>
  <dcterms:modified xsi:type="dcterms:W3CDTF">2024-05-26T17:13:00Z</dcterms:modified>
</cp:coreProperties>
</file>